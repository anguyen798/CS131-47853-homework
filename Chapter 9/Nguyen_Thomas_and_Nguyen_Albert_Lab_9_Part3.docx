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2FBC" w14:textId="01AC5379" w:rsidR="0015528E" w:rsidRPr="00A636A6" w:rsidRDefault="00887853">
      <w:pPr>
        <w:jc w:val="center"/>
        <w:rPr>
          <w:rFonts w:ascii="Consolas" w:hAnsi="Consolas"/>
          <w:b/>
          <w:bCs/>
          <w:sz w:val="36"/>
          <w:szCs w:val="36"/>
          <w:u w:val="single"/>
        </w:rPr>
      </w:pPr>
      <w:r w:rsidRPr="00A636A6">
        <w:rPr>
          <w:rFonts w:ascii="Consolas" w:hAnsi="Consolas"/>
          <w:b/>
          <w:bCs/>
          <w:sz w:val="36"/>
          <w:szCs w:val="36"/>
          <w:u w:val="single"/>
        </w:rPr>
        <w:t xml:space="preserve">Lab </w:t>
      </w:r>
      <w:r w:rsidR="00A636A6">
        <w:rPr>
          <w:rFonts w:ascii="Consolas" w:hAnsi="Consolas"/>
          <w:b/>
          <w:bCs/>
          <w:sz w:val="36"/>
          <w:szCs w:val="36"/>
          <w:u w:val="single"/>
        </w:rPr>
        <w:t>9</w:t>
      </w:r>
      <w:r w:rsidR="00331C21">
        <w:rPr>
          <w:rFonts w:ascii="Consolas" w:hAnsi="Consolas"/>
          <w:b/>
          <w:bCs/>
          <w:sz w:val="36"/>
          <w:szCs w:val="36"/>
          <w:u w:val="single"/>
        </w:rPr>
        <w:t>C</w:t>
      </w:r>
    </w:p>
    <w:p w14:paraId="6338BD56" w14:textId="77777777" w:rsidR="00BB26EE" w:rsidRDefault="00BB26EE">
      <w:pPr>
        <w:rPr>
          <w:rFonts w:ascii="Consolas" w:hAnsi="Consolas"/>
          <w:b/>
          <w:bCs/>
          <w:sz w:val="21"/>
          <w:szCs w:val="21"/>
        </w:rPr>
      </w:pPr>
    </w:p>
    <w:p w14:paraId="435208F4" w14:textId="6BA2ACB1" w:rsidR="0015528E" w:rsidRPr="00BB26EE" w:rsidRDefault="00887853">
      <w:pPr>
        <w:rPr>
          <w:rFonts w:ascii="Consolas" w:hAnsi="Consolas"/>
          <w:b/>
          <w:bCs/>
          <w:sz w:val="21"/>
          <w:szCs w:val="21"/>
          <w:u w:val="single"/>
        </w:rPr>
      </w:pP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Lab </w:t>
      </w:r>
      <w:r w:rsidR="00DC2A26" w:rsidRPr="00BB26EE">
        <w:rPr>
          <w:rFonts w:ascii="Consolas" w:hAnsi="Consolas"/>
          <w:b/>
          <w:bCs/>
          <w:sz w:val="21"/>
          <w:szCs w:val="21"/>
          <w:u w:val="single"/>
        </w:rPr>
        <w:t>9</w:t>
      </w:r>
      <w:r w:rsidR="004012CC">
        <w:rPr>
          <w:rFonts w:ascii="Consolas" w:hAnsi="Consolas"/>
          <w:b/>
          <w:bCs/>
          <w:sz w:val="21"/>
          <w:szCs w:val="21"/>
          <w:u w:val="single"/>
        </w:rPr>
        <w:t>C</w:t>
      </w: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 -</w:t>
      </w:r>
      <w:r w:rsidR="00A636A6" w:rsidRPr="00BB26EE">
        <w:rPr>
          <w:rFonts w:ascii="Consolas" w:hAnsi="Consolas"/>
          <w:b/>
          <w:bCs/>
          <w:sz w:val="21"/>
          <w:szCs w:val="21"/>
          <w:u w:val="single"/>
        </w:rPr>
        <w:t xml:space="preserve"> </w:t>
      </w:r>
      <w:r w:rsidRPr="00BB26EE">
        <w:rPr>
          <w:rFonts w:ascii="Consolas" w:hAnsi="Consolas"/>
          <w:b/>
          <w:bCs/>
          <w:sz w:val="21"/>
          <w:szCs w:val="21"/>
          <w:u w:val="single"/>
        </w:rPr>
        <w:t>Code</w:t>
      </w:r>
    </w:p>
    <w:p w14:paraId="6EEE97E9" w14:textId="77777777" w:rsidR="00BB26EE" w:rsidRDefault="00BB26EE">
      <w:pPr>
        <w:rPr>
          <w:rFonts w:ascii="Consolas" w:hAnsi="Consolas"/>
          <w:b/>
          <w:bCs/>
          <w:sz w:val="21"/>
          <w:szCs w:val="21"/>
        </w:rPr>
      </w:pPr>
    </w:p>
    <w:p w14:paraId="61C11EB2" w14:textId="77777777" w:rsidR="004012CC" w:rsidRPr="00BB26EE" w:rsidRDefault="004012CC" w:rsidP="004012CC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IC_Bug</w:t>
      </w:r>
      <w:r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001C55A7" w14:textId="7A034A5D" w:rsidR="00BB26EE" w:rsidRDefault="004012CC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noProof/>
          <w:sz w:val="21"/>
          <w:szCs w:val="21"/>
        </w:rPr>
        <w:drawing>
          <wp:inline distT="0" distB="0" distL="0" distR="0" wp14:anchorId="19892505" wp14:editId="274F3E4D">
            <wp:extent cx="6712291" cy="3338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4"/>
                    <a:stretch/>
                  </pic:blipFill>
                  <pic:spPr bwMode="auto">
                    <a:xfrm>
                      <a:off x="0" y="0"/>
                      <a:ext cx="6732368" cy="334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A1694" w14:textId="2C0DC0D4" w:rsidR="00BB26EE" w:rsidRDefault="00BB26EE">
      <w:pPr>
        <w:rPr>
          <w:rFonts w:ascii="Consolas" w:hAnsi="Consolas"/>
          <w:b/>
          <w:bCs/>
          <w:sz w:val="21"/>
          <w:szCs w:val="21"/>
        </w:rPr>
      </w:pPr>
    </w:p>
    <w:p w14:paraId="60E87167" w14:textId="041AFEE4" w:rsidR="00BB26EE" w:rsidRPr="00BB26EE" w:rsidRDefault="004012CC" w:rsidP="00BB26EE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bugs</w:t>
      </w:r>
      <w:r w:rsidR="00284AF4">
        <w:rPr>
          <w:rFonts w:ascii="Consolas" w:hAnsi="Consolas"/>
          <w:b/>
          <w:bCs/>
          <w:sz w:val="21"/>
          <w:szCs w:val="21"/>
        </w:rPr>
        <w:t>Demo</w:t>
      </w:r>
      <w:r w:rsidR="00BB26EE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5A82A45D" w14:textId="4D34DB6A" w:rsidR="00BB26EE" w:rsidRDefault="004012CC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noProof/>
          <w:sz w:val="21"/>
          <w:szCs w:val="21"/>
        </w:rPr>
        <w:drawing>
          <wp:inline distT="0" distB="0" distL="0" distR="0" wp14:anchorId="53302B01" wp14:editId="137D6914">
            <wp:extent cx="6605904" cy="3295291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2"/>
                    <a:stretch/>
                  </pic:blipFill>
                  <pic:spPr bwMode="auto">
                    <a:xfrm>
                      <a:off x="0" y="0"/>
                      <a:ext cx="6734035" cy="335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23F5B" w14:textId="77777777" w:rsidR="001D0D1D" w:rsidRDefault="001D0D1D">
      <w:pPr>
        <w:rPr>
          <w:rFonts w:ascii="Consolas" w:hAnsi="Consolas"/>
          <w:b/>
          <w:bCs/>
          <w:sz w:val="21"/>
          <w:szCs w:val="21"/>
        </w:rPr>
      </w:pPr>
    </w:p>
    <w:p w14:paraId="5D547A9D" w14:textId="45AA8578" w:rsidR="0015528E" w:rsidRPr="00BB26EE" w:rsidRDefault="00887853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</w:pPr>
      <w:r w:rsidRP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lastRenderedPageBreak/>
        <w:t xml:space="preserve">Lab </w:t>
      </w:r>
      <w:r w:rsidR="00DC2A26" w:rsidRP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>9</w:t>
      </w:r>
      <w:r w:rsidR="004012CC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>C</w:t>
      </w:r>
      <w:r w:rsidRP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 xml:space="preserve"> -</w:t>
      </w:r>
      <w:r w:rsid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 xml:space="preserve"> </w:t>
      </w:r>
      <w:r w:rsidRP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>Output</w:t>
      </w:r>
    </w:p>
    <w:p w14:paraId="0CF0CB4E" w14:textId="5E6C27F1" w:rsidR="0015528E" w:rsidRPr="00A636A6" w:rsidRDefault="004012C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hAnsi="Consolas"/>
          <w:noProof/>
          <w:sz w:val="21"/>
          <w:szCs w:val="21"/>
        </w:rPr>
        <w:drawing>
          <wp:inline distT="0" distB="0" distL="0" distR="0" wp14:anchorId="44C2BCEC" wp14:editId="69751D5A">
            <wp:extent cx="6692129" cy="21997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96" b="81862"/>
                    <a:stretch/>
                  </pic:blipFill>
                  <pic:spPr bwMode="auto">
                    <a:xfrm>
                      <a:off x="0" y="0"/>
                      <a:ext cx="6741078" cy="221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422E4" w14:textId="77777777" w:rsidR="0015528E" w:rsidRPr="00A636A6" w:rsidRDefault="0015528E">
      <w:pPr>
        <w:rPr>
          <w:rFonts w:ascii="Consolas" w:hAnsi="Consolas"/>
          <w:b/>
          <w:bCs/>
          <w:sz w:val="21"/>
          <w:szCs w:val="21"/>
        </w:rPr>
      </w:pPr>
    </w:p>
    <w:p w14:paraId="471584AD" w14:textId="77777777" w:rsidR="004012CC" w:rsidRDefault="004012CC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75AB371A" w14:textId="4C32773F" w:rsidR="0015528E" w:rsidRPr="00BB26EE" w:rsidRDefault="00887853">
      <w:pPr>
        <w:rPr>
          <w:rFonts w:ascii="Consolas" w:hAnsi="Consolas"/>
          <w:b/>
          <w:bCs/>
          <w:sz w:val="21"/>
          <w:szCs w:val="21"/>
          <w:u w:val="single"/>
        </w:rPr>
      </w:pP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Lab </w:t>
      </w:r>
      <w:r w:rsidR="00DC2A26" w:rsidRPr="00BB26EE">
        <w:rPr>
          <w:rFonts w:ascii="Consolas" w:hAnsi="Consolas"/>
          <w:b/>
          <w:bCs/>
          <w:sz w:val="21"/>
          <w:szCs w:val="21"/>
          <w:u w:val="single"/>
        </w:rPr>
        <w:t>9</w:t>
      </w:r>
      <w:r w:rsidR="004012CC">
        <w:rPr>
          <w:rFonts w:ascii="Consolas" w:hAnsi="Consolas"/>
          <w:b/>
          <w:bCs/>
          <w:sz w:val="21"/>
          <w:szCs w:val="21"/>
          <w:u w:val="single"/>
        </w:rPr>
        <w:t>C</w:t>
      </w: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 – Written Code</w:t>
      </w:r>
    </w:p>
    <w:p w14:paraId="17061EB1" w14:textId="77777777" w:rsidR="00BB26EE" w:rsidRDefault="00BB26EE" w:rsidP="00BB26EE">
      <w:pPr>
        <w:rPr>
          <w:rFonts w:ascii="Consolas" w:hAnsi="Consolas"/>
          <w:sz w:val="21"/>
          <w:szCs w:val="21"/>
        </w:rPr>
      </w:pPr>
    </w:p>
    <w:p w14:paraId="44C89B39" w14:textId="72461D38" w:rsidR="00BB26EE" w:rsidRPr="00BB26EE" w:rsidRDefault="005A65E2" w:rsidP="00BB26EE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IC</w:t>
      </w:r>
      <w:r w:rsidR="00331C21">
        <w:rPr>
          <w:rFonts w:ascii="Consolas" w:hAnsi="Consolas"/>
          <w:b/>
          <w:bCs/>
          <w:sz w:val="21"/>
          <w:szCs w:val="21"/>
        </w:rPr>
        <w:t>_</w:t>
      </w:r>
      <w:r>
        <w:rPr>
          <w:rFonts w:ascii="Consolas" w:hAnsi="Consolas"/>
          <w:b/>
          <w:bCs/>
          <w:sz w:val="21"/>
          <w:szCs w:val="21"/>
        </w:rPr>
        <w:t>B</w:t>
      </w:r>
      <w:r w:rsidR="00331C21">
        <w:rPr>
          <w:rFonts w:ascii="Consolas" w:hAnsi="Consolas"/>
          <w:b/>
          <w:bCs/>
          <w:sz w:val="21"/>
          <w:szCs w:val="21"/>
        </w:rPr>
        <w:t>ug</w:t>
      </w:r>
      <w:r w:rsidR="00BB26EE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364796B6" w14:textId="77777777" w:rsidR="00BB26EE" w:rsidRDefault="00BB26EE" w:rsidP="00BB2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73A49"/>
          <w:sz w:val="21"/>
          <w:szCs w:val="21"/>
        </w:rPr>
      </w:pPr>
    </w:p>
    <w:p w14:paraId="0517F04F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6F42C1"/>
          <w:sz w:val="21"/>
          <w:szCs w:val="21"/>
        </w:rPr>
        <w:t>Bug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: </w:t>
      </w:r>
    </w:p>
    <w:p w14:paraId="026AADD1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005CC5"/>
          <w:sz w:val="21"/>
          <w:szCs w:val="21"/>
        </w:rPr>
        <w:t>__</w:t>
      </w:r>
      <w:proofErr w:type="spellStart"/>
      <w:r w:rsidRPr="005A65E2">
        <w:rPr>
          <w:rFonts w:ascii="Consolas" w:eastAsia="Times New Roman" w:hAnsi="Consolas" w:cs="Times New Roman"/>
          <w:color w:val="005CC5"/>
          <w:sz w:val="21"/>
          <w:szCs w:val="21"/>
        </w:rPr>
        <w:t>init</w:t>
      </w:r>
      <w:proofErr w:type="spellEnd"/>
      <w:r w:rsidRPr="005A65E2">
        <w:rPr>
          <w:rFonts w:ascii="Consolas" w:eastAsia="Times New Roman" w:hAnsi="Consolas" w:cs="Times New Roman"/>
          <w:color w:val="005CC5"/>
          <w:sz w:val="21"/>
          <w:szCs w:val="21"/>
        </w:rPr>
        <w:t>_</w:t>
      </w:r>
      <w:proofErr w:type="gramStart"/>
      <w:r w:rsidRPr="005A65E2">
        <w:rPr>
          <w:rFonts w:ascii="Consolas" w:eastAsia="Times New Roman" w:hAnsi="Consolas" w:cs="Times New Roman"/>
          <w:color w:val="005CC5"/>
          <w:sz w:val="21"/>
          <w:szCs w:val="21"/>
        </w:rPr>
        <w:t>_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self, </w:t>
      </w:r>
      <w:proofErr w:type="spellStart"/>
      <w:r w:rsidRPr="005A65E2">
        <w:rPr>
          <w:rFonts w:ascii="Consolas" w:eastAsia="Times New Roman" w:hAnsi="Consolas" w:cs="Times New Roman"/>
          <w:color w:val="E36209"/>
          <w:sz w:val="21"/>
          <w:szCs w:val="21"/>
        </w:rPr>
        <w:t>initialPosition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):</w:t>
      </w:r>
    </w:p>
    <w:p w14:paraId="519AD75C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proofErr w:type="gram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self._</w:t>
      </w:r>
      <w:proofErr w:type="gram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start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5A65E2">
        <w:rPr>
          <w:rFonts w:ascii="Consolas" w:eastAsia="Times New Roman" w:hAnsi="Consolas" w:cs="Times New Roman"/>
          <w:color w:val="E36209"/>
          <w:sz w:val="21"/>
          <w:szCs w:val="21"/>
        </w:rPr>
        <w:t>initialPosition</w:t>
      </w:r>
      <w:proofErr w:type="spellEnd"/>
    </w:p>
    <w:p w14:paraId="3C44B340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self._</w:t>
      </w:r>
      <w:proofErr w:type="spellStart"/>
      <w:proofErr w:type="gram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currentPosition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005CC5"/>
          <w:sz w:val="21"/>
          <w:szCs w:val="21"/>
        </w:rPr>
        <w:t>1.0</w:t>
      </w:r>
    </w:p>
    <w:p w14:paraId="329D6C07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C4610D9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6F42C1"/>
          <w:sz w:val="21"/>
          <w:szCs w:val="21"/>
        </w:rPr>
        <w:t>turn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(self):</w:t>
      </w:r>
    </w:p>
    <w:p w14:paraId="0701398A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proofErr w:type="gram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self._</w:t>
      </w:r>
      <w:proofErr w:type="gram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start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5A65E2">
        <w:rPr>
          <w:rFonts w:ascii="Consolas" w:eastAsia="Times New Roman" w:hAnsi="Consolas" w:cs="Times New Roman"/>
          <w:color w:val="6F42C1"/>
          <w:sz w:val="21"/>
          <w:szCs w:val="21"/>
        </w:rPr>
        <w:t>abs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self._start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55091B67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self._</w:t>
      </w:r>
      <w:proofErr w:type="gram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start</w:t>
      </w:r>
      <w:proofErr w:type="spellEnd"/>
    </w:p>
    <w:p w14:paraId="596D2811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6F42C1"/>
          <w:sz w:val="21"/>
          <w:szCs w:val="21"/>
        </w:rPr>
        <w:t>move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(self):</w:t>
      </w:r>
    </w:p>
    <w:p w14:paraId="4BA6F25C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finalPosition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005CC5"/>
          <w:sz w:val="21"/>
          <w:szCs w:val="21"/>
        </w:rPr>
        <w:t>0.0</w:t>
      </w:r>
    </w:p>
    <w:p w14:paraId="5EAC999F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positiveNumber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005CC5"/>
          <w:sz w:val="21"/>
          <w:szCs w:val="21"/>
        </w:rPr>
        <w:t>1.0</w:t>
      </w:r>
    </w:p>
    <w:p w14:paraId="1E8E5FAD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negativeNumber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proofErr w:type="gramStart"/>
      <w:r w:rsidRPr="005A65E2">
        <w:rPr>
          <w:rFonts w:ascii="Consolas" w:eastAsia="Times New Roman" w:hAnsi="Consolas" w:cs="Times New Roman"/>
          <w:color w:val="6F42C1"/>
          <w:sz w:val="21"/>
          <w:szCs w:val="21"/>
        </w:rPr>
        <w:t>abs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5A65E2">
        <w:rPr>
          <w:rFonts w:ascii="Consolas" w:eastAsia="Times New Roman" w:hAnsi="Consolas" w:cs="Times New Roman"/>
          <w:color w:val="005CC5"/>
          <w:sz w:val="21"/>
          <w:szCs w:val="21"/>
        </w:rPr>
        <w:t>0.1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</w:t>
      </w:r>
    </w:p>
    <w:p w14:paraId="56F92D70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self._</w:t>
      </w:r>
      <w:proofErr w:type="gram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start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&gt;=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005CC5"/>
          <w:sz w:val="21"/>
          <w:szCs w:val="21"/>
        </w:rPr>
        <w:t>0.0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: </w:t>
      </w:r>
    </w:p>
    <w:p w14:paraId="3051075E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finalPosition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self._</w:t>
      </w:r>
      <w:proofErr w:type="gram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start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positiveNumber</w:t>
      </w:r>
      <w:proofErr w:type="spellEnd"/>
    </w:p>
    <w:p w14:paraId="2F946748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proofErr w:type="gram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self._</w:t>
      </w:r>
      <w:proofErr w:type="gram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start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finalPosition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</w:p>
    <w:p w14:paraId="6B4B0F98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self._</w:t>
      </w:r>
      <w:proofErr w:type="gram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start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</w:p>
    <w:p w14:paraId="39A21D46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elif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self._</w:t>
      </w:r>
      <w:proofErr w:type="gram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start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005CC5"/>
          <w:sz w:val="21"/>
          <w:szCs w:val="21"/>
        </w:rPr>
        <w:t>0.0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: </w:t>
      </w:r>
    </w:p>
    <w:p w14:paraId="1B49E55E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finalPosition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self._</w:t>
      </w:r>
      <w:proofErr w:type="gram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start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005CC5"/>
          <w:sz w:val="21"/>
          <w:szCs w:val="21"/>
        </w:rPr>
        <w:t>1.0</w:t>
      </w:r>
    </w:p>
    <w:p w14:paraId="7CF0FFF1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proofErr w:type="gram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self._</w:t>
      </w:r>
      <w:proofErr w:type="gram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start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6F42C1"/>
          <w:sz w:val="21"/>
          <w:szCs w:val="21"/>
        </w:rPr>
        <w:t>abs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finalPosition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</w:t>
      </w:r>
    </w:p>
    <w:p w14:paraId="4497B49D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self._</w:t>
      </w:r>
      <w:proofErr w:type="gram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start</w:t>
      </w:r>
      <w:proofErr w:type="spellEnd"/>
    </w:p>
    <w:p w14:paraId="0AF8D2D0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5A65E2">
        <w:rPr>
          <w:rFonts w:ascii="Consolas" w:eastAsia="Times New Roman" w:hAnsi="Consolas" w:cs="Times New Roman"/>
          <w:color w:val="6F42C1"/>
          <w:sz w:val="21"/>
          <w:szCs w:val="21"/>
        </w:rPr>
        <w:t>getPosition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(self): </w:t>
      </w:r>
    </w:p>
    <w:p w14:paraId="06BC3EFF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self._</w:t>
      </w:r>
      <w:proofErr w:type="gram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start</w:t>
      </w:r>
      <w:proofErr w:type="spellEnd"/>
    </w:p>
    <w:p w14:paraId="381C4A6B" w14:textId="77777777" w:rsidR="00665CC3" w:rsidRPr="00665CC3" w:rsidRDefault="00665CC3" w:rsidP="00665CC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7C32211" w14:textId="77777777" w:rsidR="00665CC3" w:rsidRDefault="00665CC3" w:rsidP="00BB26EE">
      <w:pPr>
        <w:rPr>
          <w:rFonts w:ascii="Consolas" w:hAnsi="Consolas"/>
          <w:b/>
          <w:bCs/>
          <w:sz w:val="21"/>
          <w:szCs w:val="21"/>
        </w:rPr>
      </w:pPr>
    </w:p>
    <w:p w14:paraId="3C1C8D87" w14:textId="77777777" w:rsidR="00665CC3" w:rsidRDefault="00665CC3" w:rsidP="00BB26EE">
      <w:pPr>
        <w:rPr>
          <w:rFonts w:ascii="Consolas" w:hAnsi="Consolas"/>
          <w:b/>
          <w:bCs/>
          <w:sz w:val="21"/>
          <w:szCs w:val="21"/>
        </w:rPr>
      </w:pPr>
    </w:p>
    <w:p w14:paraId="562AC5BE" w14:textId="77777777" w:rsidR="00665CC3" w:rsidRDefault="00665CC3" w:rsidP="00BB26EE">
      <w:pPr>
        <w:rPr>
          <w:rFonts w:ascii="Consolas" w:hAnsi="Consolas"/>
          <w:b/>
          <w:bCs/>
          <w:sz w:val="21"/>
          <w:szCs w:val="21"/>
        </w:rPr>
      </w:pPr>
    </w:p>
    <w:p w14:paraId="51AD2398" w14:textId="77777777" w:rsidR="00665CC3" w:rsidRDefault="00665CC3" w:rsidP="00BB26EE">
      <w:pPr>
        <w:rPr>
          <w:rFonts w:ascii="Consolas" w:hAnsi="Consolas"/>
          <w:b/>
          <w:bCs/>
          <w:sz w:val="21"/>
          <w:szCs w:val="21"/>
        </w:rPr>
      </w:pPr>
    </w:p>
    <w:p w14:paraId="36FCBC28" w14:textId="097FA45C" w:rsidR="00BB26EE" w:rsidRPr="00BB26EE" w:rsidRDefault="00665CC3" w:rsidP="00BB26EE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lastRenderedPageBreak/>
        <w:t>bug</w:t>
      </w:r>
      <w:r w:rsidR="005A65E2">
        <w:rPr>
          <w:rFonts w:ascii="Consolas" w:hAnsi="Consolas"/>
          <w:b/>
          <w:bCs/>
          <w:sz w:val="21"/>
          <w:szCs w:val="21"/>
        </w:rPr>
        <w:t>s</w:t>
      </w:r>
      <w:r w:rsidR="00026057">
        <w:rPr>
          <w:rFonts w:ascii="Consolas" w:hAnsi="Consolas"/>
          <w:b/>
          <w:bCs/>
          <w:sz w:val="21"/>
          <w:szCs w:val="21"/>
        </w:rPr>
        <w:t>Demo</w:t>
      </w:r>
      <w:r w:rsidR="00BB26EE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1CF38DE5" w14:textId="77777777" w:rsidR="00BB26EE" w:rsidRDefault="00BB26EE" w:rsidP="00BB2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73A49"/>
          <w:sz w:val="21"/>
          <w:szCs w:val="21"/>
        </w:rPr>
      </w:pPr>
    </w:p>
    <w:p w14:paraId="373BA322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5A65E2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): </w:t>
      </w:r>
    </w:p>
    <w:p w14:paraId="05EE2BD1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from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5A65E2">
        <w:rPr>
          <w:rFonts w:ascii="Consolas" w:eastAsia="Times New Roman" w:hAnsi="Consolas" w:cs="Times New Roman"/>
          <w:color w:val="6F42C1"/>
          <w:sz w:val="21"/>
          <w:szCs w:val="21"/>
        </w:rPr>
        <w:t>IC_Bug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import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6F42C1"/>
          <w:sz w:val="21"/>
          <w:szCs w:val="21"/>
        </w:rPr>
        <w:t>Bug</w:t>
      </w:r>
    </w:p>
    <w:p w14:paraId="1D13A9F3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bugsy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5A65E2">
        <w:rPr>
          <w:rFonts w:ascii="Consolas" w:eastAsia="Times New Roman" w:hAnsi="Consolas" w:cs="Times New Roman"/>
          <w:color w:val="6F42C1"/>
          <w:sz w:val="21"/>
          <w:szCs w:val="21"/>
        </w:rPr>
        <w:t>Bug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5A65E2">
        <w:rPr>
          <w:rFonts w:ascii="Consolas" w:eastAsia="Times New Roman" w:hAnsi="Consolas" w:cs="Times New Roman"/>
          <w:color w:val="005CC5"/>
          <w:sz w:val="21"/>
          <w:szCs w:val="21"/>
        </w:rPr>
        <w:t>10.0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166B8B86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bugsy.</w:t>
      </w:r>
      <w:r w:rsidRPr="005A65E2">
        <w:rPr>
          <w:rFonts w:ascii="Consolas" w:eastAsia="Times New Roman" w:hAnsi="Consolas" w:cs="Times New Roman"/>
          <w:color w:val="6F42C1"/>
          <w:sz w:val="21"/>
          <w:szCs w:val="21"/>
        </w:rPr>
        <w:t>move</w:t>
      </w:r>
      <w:proofErr w:type="spellEnd"/>
      <w:proofErr w:type="gram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()</w:t>
      </w:r>
    </w:p>
    <w:p w14:paraId="36D448A8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gramStart"/>
      <w:r w:rsidRPr="005A65E2">
        <w:rPr>
          <w:rFonts w:ascii="Consolas" w:eastAsia="Times New Roman" w:hAnsi="Consolas" w:cs="Times New Roman"/>
          <w:color w:val="6F42C1"/>
          <w:sz w:val="21"/>
          <w:szCs w:val="21"/>
        </w:rPr>
        <w:t>print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5A65E2">
        <w:rPr>
          <w:rFonts w:ascii="Consolas" w:eastAsia="Times New Roman" w:hAnsi="Consolas" w:cs="Times New Roman"/>
          <w:color w:val="032F62"/>
          <w:sz w:val="21"/>
          <w:szCs w:val="21"/>
        </w:rPr>
        <w:t xml:space="preserve">"Expected </w:t>
      </w:r>
      <w:r w:rsidRPr="005A65E2">
        <w:rPr>
          <w:rFonts w:ascii="Consolas" w:eastAsia="Times New Roman" w:hAnsi="Consolas" w:cs="Times New Roman"/>
          <w:color w:val="005CC5"/>
          <w:sz w:val="21"/>
          <w:szCs w:val="21"/>
        </w:rPr>
        <w:t>%d</w:t>
      </w:r>
      <w:r w:rsidRPr="005A65E2">
        <w:rPr>
          <w:rFonts w:ascii="Consolas" w:eastAsia="Times New Roman" w:hAnsi="Consolas" w:cs="Times New Roman"/>
          <w:color w:val="032F62"/>
          <w:sz w:val="21"/>
          <w:szCs w:val="21"/>
        </w:rPr>
        <w:t xml:space="preserve">: Actual: </w:t>
      </w:r>
      <w:r w:rsidRPr="005A65E2">
        <w:rPr>
          <w:rFonts w:ascii="Consolas" w:eastAsia="Times New Roman" w:hAnsi="Consolas" w:cs="Times New Roman"/>
          <w:color w:val="005CC5"/>
          <w:sz w:val="21"/>
          <w:szCs w:val="21"/>
        </w:rPr>
        <w:t>%d</w:t>
      </w:r>
      <w:r w:rsidRPr="005A65E2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08F4189F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%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spellStart"/>
      <w:proofErr w:type="gram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bugsy.</w:t>
      </w:r>
      <w:r w:rsidRPr="005A65E2">
        <w:rPr>
          <w:rFonts w:ascii="Consolas" w:eastAsia="Times New Roman" w:hAnsi="Consolas" w:cs="Times New Roman"/>
          <w:color w:val="6F42C1"/>
          <w:sz w:val="21"/>
          <w:szCs w:val="21"/>
        </w:rPr>
        <w:t>getPosition</w:t>
      </w:r>
      <w:proofErr w:type="spellEnd"/>
      <w:proofErr w:type="gram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(), </w:t>
      </w:r>
      <w:proofErr w:type="spell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bugsy.</w:t>
      </w:r>
      <w:r w:rsidRPr="005A65E2">
        <w:rPr>
          <w:rFonts w:ascii="Consolas" w:eastAsia="Times New Roman" w:hAnsi="Consolas" w:cs="Times New Roman"/>
          <w:color w:val="6F42C1"/>
          <w:sz w:val="21"/>
          <w:szCs w:val="21"/>
        </w:rPr>
        <w:t>getPosition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()))    </w:t>
      </w:r>
    </w:p>
    <w:p w14:paraId="17613919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bugsy.</w:t>
      </w:r>
      <w:r w:rsidRPr="005A65E2">
        <w:rPr>
          <w:rFonts w:ascii="Consolas" w:eastAsia="Times New Roman" w:hAnsi="Consolas" w:cs="Times New Roman"/>
          <w:color w:val="6F42C1"/>
          <w:sz w:val="21"/>
          <w:szCs w:val="21"/>
        </w:rPr>
        <w:t>turn</w:t>
      </w:r>
      <w:proofErr w:type="spellEnd"/>
      <w:proofErr w:type="gram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()</w:t>
      </w:r>
    </w:p>
    <w:p w14:paraId="07D82371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bugsy.</w:t>
      </w:r>
      <w:r w:rsidRPr="005A65E2">
        <w:rPr>
          <w:rFonts w:ascii="Consolas" w:eastAsia="Times New Roman" w:hAnsi="Consolas" w:cs="Times New Roman"/>
          <w:color w:val="6F42C1"/>
          <w:sz w:val="21"/>
          <w:szCs w:val="21"/>
        </w:rPr>
        <w:t>move</w:t>
      </w:r>
      <w:proofErr w:type="spellEnd"/>
      <w:proofErr w:type="gram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()</w:t>
      </w:r>
    </w:p>
    <w:p w14:paraId="09D451BD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gramStart"/>
      <w:r w:rsidRPr="005A65E2">
        <w:rPr>
          <w:rFonts w:ascii="Consolas" w:eastAsia="Times New Roman" w:hAnsi="Consolas" w:cs="Times New Roman"/>
          <w:color w:val="6F42C1"/>
          <w:sz w:val="21"/>
          <w:szCs w:val="21"/>
        </w:rPr>
        <w:t>print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5A65E2">
        <w:rPr>
          <w:rFonts w:ascii="Consolas" w:eastAsia="Times New Roman" w:hAnsi="Consolas" w:cs="Times New Roman"/>
          <w:color w:val="032F62"/>
          <w:sz w:val="21"/>
          <w:szCs w:val="21"/>
        </w:rPr>
        <w:t xml:space="preserve">"Expected </w:t>
      </w:r>
      <w:r w:rsidRPr="005A65E2">
        <w:rPr>
          <w:rFonts w:ascii="Consolas" w:eastAsia="Times New Roman" w:hAnsi="Consolas" w:cs="Times New Roman"/>
          <w:color w:val="005CC5"/>
          <w:sz w:val="21"/>
          <w:szCs w:val="21"/>
        </w:rPr>
        <w:t>%d</w:t>
      </w:r>
      <w:r w:rsidRPr="005A65E2">
        <w:rPr>
          <w:rFonts w:ascii="Consolas" w:eastAsia="Times New Roman" w:hAnsi="Consolas" w:cs="Times New Roman"/>
          <w:color w:val="032F62"/>
          <w:sz w:val="21"/>
          <w:szCs w:val="21"/>
        </w:rPr>
        <w:t xml:space="preserve">: Actual: </w:t>
      </w:r>
      <w:r w:rsidRPr="005A65E2">
        <w:rPr>
          <w:rFonts w:ascii="Consolas" w:eastAsia="Times New Roman" w:hAnsi="Consolas" w:cs="Times New Roman"/>
          <w:color w:val="005CC5"/>
          <w:sz w:val="21"/>
          <w:szCs w:val="21"/>
        </w:rPr>
        <w:t>%d</w:t>
      </w:r>
      <w:r w:rsidRPr="005A65E2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31506F2A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</w:t>
      </w:r>
      <w:r w:rsidRPr="005A65E2">
        <w:rPr>
          <w:rFonts w:ascii="Consolas" w:eastAsia="Times New Roman" w:hAnsi="Consolas" w:cs="Times New Roman"/>
          <w:color w:val="D73A49"/>
          <w:sz w:val="21"/>
          <w:szCs w:val="21"/>
        </w:rPr>
        <w:t>%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spellStart"/>
      <w:proofErr w:type="gram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bugsy.</w:t>
      </w:r>
      <w:r w:rsidRPr="005A65E2">
        <w:rPr>
          <w:rFonts w:ascii="Consolas" w:eastAsia="Times New Roman" w:hAnsi="Consolas" w:cs="Times New Roman"/>
          <w:color w:val="6F42C1"/>
          <w:sz w:val="21"/>
          <w:szCs w:val="21"/>
        </w:rPr>
        <w:t>getPosition</w:t>
      </w:r>
      <w:proofErr w:type="spellEnd"/>
      <w:proofErr w:type="gram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 xml:space="preserve">(), </w:t>
      </w:r>
      <w:proofErr w:type="spellStart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bugsy.</w:t>
      </w:r>
      <w:r w:rsidRPr="005A65E2">
        <w:rPr>
          <w:rFonts w:ascii="Consolas" w:eastAsia="Times New Roman" w:hAnsi="Consolas" w:cs="Times New Roman"/>
          <w:color w:val="6F42C1"/>
          <w:sz w:val="21"/>
          <w:szCs w:val="21"/>
        </w:rPr>
        <w:t>getPosition</w:t>
      </w:r>
      <w:proofErr w:type="spell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()))</w:t>
      </w:r>
    </w:p>
    <w:p w14:paraId="75C57E3D" w14:textId="77777777" w:rsidR="005A65E2" w:rsidRPr="005A65E2" w:rsidRDefault="005A65E2" w:rsidP="005A65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proofErr w:type="gramStart"/>
      <w:r w:rsidRPr="005A65E2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5A65E2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4965869B" w14:textId="77777777" w:rsidR="00665CC3" w:rsidRPr="00665CC3" w:rsidRDefault="00665CC3" w:rsidP="00665CC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73F5A05" w14:textId="77777777" w:rsidR="00BB26EE" w:rsidRPr="00BB26EE" w:rsidRDefault="00BB26EE" w:rsidP="00BB26EE">
      <w:pPr>
        <w:rPr>
          <w:rFonts w:ascii="Consolas" w:hAnsi="Consolas"/>
          <w:sz w:val="21"/>
          <w:szCs w:val="21"/>
        </w:rPr>
      </w:pPr>
    </w:p>
    <w:p w14:paraId="7121C12C" w14:textId="77777777" w:rsidR="00BB26EE" w:rsidRPr="00A636A6" w:rsidRDefault="00BB26EE">
      <w:pPr>
        <w:rPr>
          <w:rFonts w:ascii="Consolas" w:hAnsi="Consolas"/>
          <w:b/>
          <w:bCs/>
          <w:sz w:val="21"/>
          <w:szCs w:val="21"/>
        </w:rPr>
      </w:pPr>
    </w:p>
    <w:sectPr w:rsidR="00BB26EE" w:rsidRPr="00A636A6" w:rsidSect="00714CD7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FF941" w14:textId="77777777" w:rsidR="009312A7" w:rsidRDefault="009312A7">
      <w:r>
        <w:separator/>
      </w:r>
    </w:p>
  </w:endnote>
  <w:endnote w:type="continuationSeparator" w:id="0">
    <w:p w14:paraId="4F50E091" w14:textId="77777777" w:rsidR="009312A7" w:rsidRDefault="00931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9E53A" w14:textId="77777777" w:rsidR="009312A7" w:rsidRDefault="009312A7">
      <w:r>
        <w:separator/>
      </w:r>
    </w:p>
  </w:footnote>
  <w:footnote w:type="continuationSeparator" w:id="0">
    <w:p w14:paraId="42A90ABA" w14:textId="77777777" w:rsidR="009312A7" w:rsidRDefault="00931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A6B5B" w14:textId="12222BC5" w:rsidR="00714CD7" w:rsidRDefault="00714CD7" w:rsidP="00714CD7">
    <w:pPr>
      <w:pStyle w:val="Header"/>
      <w:jc w:val="right"/>
    </w:pPr>
    <w:r>
      <w:t>Albert Nguyen, Thomas Nguyen</w:t>
    </w:r>
  </w:p>
  <w:p w14:paraId="22155083" w14:textId="77777777" w:rsidR="00714CD7" w:rsidRDefault="00714CD7" w:rsidP="00714CD7">
    <w:pPr>
      <w:pStyle w:val="Header"/>
      <w:jc w:val="right"/>
    </w:pPr>
    <w:r>
      <w:t>CS131-47853 MW 06:00 PM – 08:30 PM</w:t>
    </w:r>
  </w:p>
  <w:p w14:paraId="62F9D666" w14:textId="4604794B" w:rsidR="00714CD7" w:rsidRDefault="00714CD7" w:rsidP="00714CD7">
    <w:pPr>
      <w:pStyle w:val="Header"/>
      <w:jc w:val="right"/>
    </w:pPr>
    <w:r>
      <w:t xml:space="preserve">Lab </w:t>
    </w:r>
    <w:r w:rsidR="00331C21">
      <w:t>9C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3B99" w14:textId="77777777" w:rsidR="0015528E" w:rsidRDefault="00887853">
    <w:pPr>
      <w:pStyle w:val="Header"/>
      <w:jc w:val="right"/>
    </w:pPr>
    <w:r>
      <w:t>Thomas Nguyen, Albert Nguyen</w:t>
    </w:r>
  </w:p>
  <w:p w14:paraId="3BB8397E" w14:textId="77777777" w:rsidR="0015528E" w:rsidRDefault="00887853">
    <w:pPr>
      <w:pStyle w:val="Header"/>
      <w:jc w:val="right"/>
    </w:pPr>
    <w:r>
      <w:t>CS131-47853 MW 06:00 PM – 08:30 PM</w:t>
    </w:r>
  </w:p>
  <w:p w14:paraId="2582799B" w14:textId="54D59CB0" w:rsidR="0015528E" w:rsidRDefault="00887853">
    <w:pPr>
      <w:pStyle w:val="Header"/>
      <w:jc w:val="right"/>
    </w:pPr>
    <w:r>
      <w:t xml:space="preserve">Lab </w:t>
    </w:r>
    <w:r w:rsidR="00A636A6">
      <w:t>9</w:t>
    </w:r>
    <w:r w:rsidR="00331C21">
      <w:t>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8405" w14:textId="77777777" w:rsidR="0015528E" w:rsidRDefault="00887853">
    <w:pPr>
      <w:pStyle w:val="Header"/>
      <w:jc w:val="right"/>
    </w:pPr>
    <w:r>
      <w:t>Thomas Nguyen, Albert Nguyen</w:t>
    </w:r>
  </w:p>
  <w:p w14:paraId="32E0AF00" w14:textId="77777777" w:rsidR="0015528E" w:rsidRDefault="00887853">
    <w:pPr>
      <w:pStyle w:val="Header"/>
      <w:jc w:val="right"/>
    </w:pPr>
    <w:r>
      <w:t>CS131-47853 MW 06:00 PM – 08:30 PM</w:t>
    </w:r>
  </w:p>
  <w:p w14:paraId="70A65E27" w14:textId="77777777" w:rsidR="0015528E" w:rsidRDefault="00887853">
    <w:pPr>
      <w:pStyle w:val="Header"/>
      <w:jc w:val="right"/>
    </w:pPr>
    <w:r>
      <w:t>Lab 8A-8D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8E"/>
    <w:rsid w:val="00026057"/>
    <w:rsid w:val="0015528E"/>
    <w:rsid w:val="001D0D1D"/>
    <w:rsid w:val="00224033"/>
    <w:rsid w:val="00284AF4"/>
    <w:rsid w:val="00331C21"/>
    <w:rsid w:val="00400B83"/>
    <w:rsid w:val="004012CC"/>
    <w:rsid w:val="004930CD"/>
    <w:rsid w:val="004E3DE0"/>
    <w:rsid w:val="005A00FA"/>
    <w:rsid w:val="005A4E81"/>
    <w:rsid w:val="005A65E2"/>
    <w:rsid w:val="00665CC3"/>
    <w:rsid w:val="00714CD7"/>
    <w:rsid w:val="007A7B27"/>
    <w:rsid w:val="00887853"/>
    <w:rsid w:val="009312A7"/>
    <w:rsid w:val="009841A7"/>
    <w:rsid w:val="009E0F7C"/>
    <w:rsid w:val="00A636A6"/>
    <w:rsid w:val="00AA400C"/>
    <w:rsid w:val="00AC468B"/>
    <w:rsid w:val="00BB26EE"/>
    <w:rsid w:val="00BE421F"/>
    <w:rsid w:val="00D4533A"/>
    <w:rsid w:val="00DC2A26"/>
    <w:rsid w:val="00E57CBB"/>
    <w:rsid w:val="00F6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59AB0"/>
  <w15:docId w15:val="{2F354B2A-B5B1-4B4E-89F9-A83D57C5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45252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645252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45252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45252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45252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645252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645252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645252"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D3D74"/>
  </w:style>
  <w:style w:type="character" w:customStyle="1" w:styleId="FooterChar">
    <w:name w:val="Footer Char"/>
    <w:basedOn w:val="DefaultParagraphFont"/>
    <w:link w:val="Footer"/>
    <w:uiPriority w:val="99"/>
    <w:qFormat/>
    <w:rsid w:val="006D3D7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645252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45252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45252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45252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5252"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45252"/>
    <w:rPr>
      <w:rFonts w:ascii="Consolas" w:hAnsi="Consolas"/>
      <w:szCs w:val="21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Albert;Nguyen, Thomas</dc:creator>
  <dc:description/>
  <cp:lastModifiedBy>Nguyen, Albert</cp:lastModifiedBy>
  <cp:revision>44</cp:revision>
  <cp:lastPrinted>2023-04-18T05:46:00Z</cp:lastPrinted>
  <dcterms:created xsi:type="dcterms:W3CDTF">2023-04-13T02:50:00Z</dcterms:created>
  <dcterms:modified xsi:type="dcterms:W3CDTF">2023-04-27T02:44:00Z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</Properties>
</file>