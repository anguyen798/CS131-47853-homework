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CD855" w14:textId="77777777" w:rsidR="00987741" w:rsidRDefault="00987741">
      <w:pPr>
        <w:jc w:val="center"/>
        <w:rPr>
          <w:rFonts w:ascii="Consolas" w:hAnsi="Consolas"/>
          <w:b/>
          <w:bCs/>
          <w:sz w:val="36"/>
          <w:szCs w:val="36"/>
          <w:u w:val="single"/>
        </w:rPr>
      </w:pPr>
    </w:p>
    <w:p w14:paraId="17B62FBC" w14:textId="3A1F8FCF" w:rsidR="0015528E" w:rsidRPr="00A636A6" w:rsidRDefault="00A049CC">
      <w:pPr>
        <w:jc w:val="center"/>
        <w:rPr>
          <w:rFonts w:ascii="Consolas" w:hAnsi="Consolas"/>
          <w:b/>
          <w:bCs/>
          <w:sz w:val="36"/>
          <w:szCs w:val="36"/>
          <w:u w:val="single"/>
        </w:rPr>
      </w:pPr>
      <w:r>
        <w:rPr>
          <w:rFonts w:ascii="Consolas" w:hAnsi="Consolas"/>
          <w:b/>
          <w:bCs/>
          <w:sz w:val="36"/>
          <w:szCs w:val="36"/>
          <w:u w:val="single"/>
        </w:rPr>
        <w:t>Programming Assignment 4 – Chapter 9</w:t>
      </w:r>
    </w:p>
    <w:p w14:paraId="6338BD56" w14:textId="559A6195" w:rsidR="00BB26EE" w:rsidRDefault="00BB26EE">
      <w:pPr>
        <w:rPr>
          <w:rFonts w:ascii="Consolas" w:hAnsi="Consolas"/>
          <w:b/>
          <w:bCs/>
          <w:sz w:val="21"/>
          <w:szCs w:val="21"/>
        </w:rPr>
      </w:pPr>
    </w:p>
    <w:p w14:paraId="1E9E6760" w14:textId="2C39D1D5" w:rsidR="00A049CC" w:rsidRPr="00A049CC" w:rsidRDefault="00A049CC">
      <w:pPr>
        <w:rPr>
          <w:rFonts w:ascii="Consolas" w:hAnsi="Consolas"/>
          <w:b/>
          <w:bCs/>
          <w:sz w:val="21"/>
          <w:szCs w:val="21"/>
          <w:u w:val="single"/>
        </w:rPr>
      </w:pPr>
      <w:r w:rsidRPr="00A049CC">
        <w:rPr>
          <w:rFonts w:ascii="Consolas" w:hAnsi="Consolas"/>
          <w:b/>
          <w:bCs/>
          <w:sz w:val="21"/>
          <w:szCs w:val="21"/>
          <w:u w:val="single"/>
        </w:rPr>
        <w:t>Instructions</w:t>
      </w:r>
    </w:p>
    <w:p w14:paraId="29F46A2B" w14:textId="77777777" w:rsidR="00A049CC" w:rsidRPr="00A049CC" w:rsidRDefault="00A049CC" w:rsidP="00A049CC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A049CC">
        <w:rPr>
          <w:rStyle w:val="Strong"/>
          <w:rFonts w:ascii="Arial" w:eastAsiaTheme="majorEastAsia" w:hAnsi="Arial" w:cs="Arial"/>
          <w:color w:val="BA372A"/>
        </w:rPr>
        <w:t>a.</w:t>
      </w:r>
    </w:p>
    <w:p w14:paraId="2099AC1F" w14:textId="77777777" w:rsidR="00A049CC" w:rsidRPr="00A049CC" w:rsidRDefault="00A049CC" w:rsidP="00A049CC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A049CC">
        <w:rPr>
          <w:rFonts w:ascii="Arial" w:hAnsi="Arial" w:cs="Arial"/>
          <w:color w:val="2D3B45"/>
        </w:rPr>
        <w:t xml:space="preserve">Implement a class Car with the following properties. A car has a certain fuel efficiency (measured in miles/gallon) and a certain amount of fuel in the gas tank. The efficiency is specified in the constructor, and the initial fuel level is 0. Supply a method drive that simulates driving the car for a certain distance, reducing the fuel level in the gas tank, and methods </w:t>
      </w:r>
      <w:proofErr w:type="spellStart"/>
      <w:r w:rsidRPr="00A049CC">
        <w:rPr>
          <w:rFonts w:ascii="Arial" w:hAnsi="Arial" w:cs="Arial"/>
          <w:color w:val="2D3B45"/>
        </w:rPr>
        <w:t>getGasLevel</w:t>
      </w:r>
      <w:proofErr w:type="spellEnd"/>
      <w:r w:rsidRPr="00A049CC">
        <w:rPr>
          <w:rFonts w:ascii="Arial" w:hAnsi="Arial" w:cs="Arial"/>
          <w:color w:val="2D3B45"/>
        </w:rPr>
        <w:t xml:space="preserve">, to return the current fuel level, and </w:t>
      </w:r>
      <w:proofErr w:type="spellStart"/>
      <w:r w:rsidRPr="00A049CC">
        <w:rPr>
          <w:rFonts w:ascii="Arial" w:hAnsi="Arial" w:cs="Arial"/>
          <w:color w:val="2D3B45"/>
        </w:rPr>
        <w:t>addGas</w:t>
      </w:r>
      <w:proofErr w:type="spellEnd"/>
      <w:r w:rsidRPr="00A049CC">
        <w:rPr>
          <w:rFonts w:ascii="Arial" w:hAnsi="Arial" w:cs="Arial"/>
          <w:color w:val="2D3B45"/>
        </w:rPr>
        <w:t>, to tank up. Sample usage:</w:t>
      </w:r>
    </w:p>
    <w:p w14:paraId="426CD317" w14:textId="77777777" w:rsidR="00A049CC" w:rsidRPr="00A049CC" w:rsidRDefault="00A049CC" w:rsidP="00A049CC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proofErr w:type="spellStart"/>
      <w:r w:rsidRPr="00A049CC">
        <w:rPr>
          <w:rFonts w:ascii="Arial" w:hAnsi="Arial" w:cs="Arial"/>
          <w:color w:val="2D3B45"/>
        </w:rPr>
        <w:t>myHybrid</w:t>
      </w:r>
      <w:proofErr w:type="spellEnd"/>
      <w:r w:rsidRPr="00A049CC">
        <w:rPr>
          <w:rFonts w:ascii="Arial" w:hAnsi="Arial" w:cs="Arial"/>
          <w:color w:val="2D3B45"/>
        </w:rPr>
        <w:t xml:space="preserve"> = </w:t>
      </w:r>
      <w:proofErr w:type="gramStart"/>
      <w:r w:rsidRPr="00A049CC">
        <w:rPr>
          <w:rFonts w:ascii="Arial" w:hAnsi="Arial" w:cs="Arial"/>
          <w:color w:val="2D3B45"/>
        </w:rPr>
        <w:t>Car(</w:t>
      </w:r>
      <w:proofErr w:type="gramEnd"/>
      <w:r w:rsidRPr="00A049CC">
        <w:rPr>
          <w:rFonts w:ascii="Arial" w:hAnsi="Arial" w:cs="Arial"/>
          <w:color w:val="2D3B45"/>
        </w:rPr>
        <w:t>50)   # 50 miles per gallon</w:t>
      </w:r>
      <w:r w:rsidRPr="00A049CC">
        <w:rPr>
          <w:rFonts w:ascii="Arial" w:hAnsi="Arial" w:cs="Arial"/>
          <w:color w:val="2D3B45"/>
        </w:rPr>
        <w:br/>
      </w:r>
      <w:proofErr w:type="spellStart"/>
      <w:r w:rsidRPr="00A049CC">
        <w:rPr>
          <w:rFonts w:ascii="Arial" w:hAnsi="Arial" w:cs="Arial"/>
          <w:color w:val="2D3B45"/>
        </w:rPr>
        <w:t>myHybrid.addGas</w:t>
      </w:r>
      <w:proofErr w:type="spellEnd"/>
      <w:r w:rsidRPr="00A049CC">
        <w:rPr>
          <w:rFonts w:ascii="Arial" w:hAnsi="Arial" w:cs="Arial"/>
          <w:color w:val="2D3B45"/>
        </w:rPr>
        <w:t>(20)   # Tank 20 gallons</w:t>
      </w:r>
      <w:r w:rsidRPr="00A049CC">
        <w:rPr>
          <w:rFonts w:ascii="Arial" w:hAnsi="Arial" w:cs="Arial"/>
          <w:color w:val="2D3B45"/>
        </w:rPr>
        <w:br/>
      </w:r>
      <w:proofErr w:type="spellStart"/>
      <w:r w:rsidRPr="00A049CC">
        <w:rPr>
          <w:rFonts w:ascii="Arial" w:hAnsi="Arial" w:cs="Arial"/>
          <w:color w:val="2D3B45"/>
        </w:rPr>
        <w:t>myHybrid.drive</w:t>
      </w:r>
      <w:proofErr w:type="spellEnd"/>
      <w:r w:rsidRPr="00A049CC">
        <w:rPr>
          <w:rFonts w:ascii="Arial" w:hAnsi="Arial" w:cs="Arial"/>
          <w:color w:val="2D3B45"/>
        </w:rPr>
        <w:t>(100)   # Drive 100 miles</w:t>
      </w:r>
      <w:r w:rsidRPr="00A049CC">
        <w:rPr>
          <w:rFonts w:ascii="Arial" w:hAnsi="Arial" w:cs="Arial"/>
          <w:color w:val="2D3B45"/>
        </w:rPr>
        <w:br/>
        <w:t>print(</w:t>
      </w:r>
      <w:proofErr w:type="spellStart"/>
      <w:r w:rsidRPr="00A049CC">
        <w:rPr>
          <w:rFonts w:ascii="Arial" w:hAnsi="Arial" w:cs="Arial"/>
          <w:color w:val="2D3B45"/>
        </w:rPr>
        <w:t>myHybrid.getGasLevel</w:t>
      </w:r>
      <w:proofErr w:type="spellEnd"/>
      <w:r w:rsidRPr="00A049CC">
        <w:rPr>
          <w:rFonts w:ascii="Arial" w:hAnsi="Arial" w:cs="Arial"/>
          <w:color w:val="2D3B45"/>
        </w:rPr>
        <w:t>())   # Print fuel remaining</w:t>
      </w:r>
    </w:p>
    <w:p w14:paraId="63EAEB2D" w14:textId="349EAE69" w:rsidR="00A049CC" w:rsidRDefault="005E6CF4" w:rsidP="005E6CF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Sample Output</w:t>
      </w:r>
    </w:p>
    <w:p w14:paraId="4695C504" w14:textId="0BF88F28" w:rsidR="005E6CF4" w:rsidRDefault="005E6CF4" w:rsidP="005E6CF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18.0</w:t>
      </w:r>
    </w:p>
    <w:p w14:paraId="5998A53B" w14:textId="7DAB4C38" w:rsidR="005E6CF4" w:rsidRDefault="005E6CF4" w:rsidP="005E6CF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&gt;&gt;&gt;</w:t>
      </w:r>
    </w:p>
    <w:p w14:paraId="2F97FE99" w14:textId="77777777" w:rsidR="005E6CF4" w:rsidRDefault="005E6CF4" w:rsidP="005E6CF4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</w:p>
    <w:p w14:paraId="435208F4" w14:textId="31348236" w:rsidR="0015528E" w:rsidRPr="00BB26EE" w:rsidRDefault="00887853">
      <w:pPr>
        <w:rPr>
          <w:rFonts w:ascii="Consolas" w:hAnsi="Consolas"/>
          <w:b/>
          <w:bCs/>
          <w:sz w:val="21"/>
          <w:szCs w:val="21"/>
          <w:u w:val="single"/>
        </w:rPr>
      </w:pPr>
      <w:r w:rsidRPr="00BB26EE">
        <w:rPr>
          <w:rFonts w:ascii="Consolas" w:hAnsi="Consolas"/>
          <w:b/>
          <w:bCs/>
          <w:sz w:val="21"/>
          <w:szCs w:val="21"/>
          <w:u w:val="single"/>
        </w:rPr>
        <w:t>Code</w:t>
      </w:r>
    </w:p>
    <w:p w14:paraId="6EEE97E9" w14:textId="77777777" w:rsidR="00BB26EE" w:rsidRDefault="00BB26EE">
      <w:pPr>
        <w:rPr>
          <w:rFonts w:ascii="Consolas" w:hAnsi="Consolas"/>
          <w:b/>
          <w:bCs/>
          <w:sz w:val="21"/>
          <w:szCs w:val="21"/>
        </w:rPr>
      </w:pPr>
    </w:p>
    <w:p w14:paraId="7D4C882A" w14:textId="60A515E2" w:rsidR="00BB26EE" w:rsidRPr="00BB26EE" w:rsidRDefault="005E7278">
      <w:p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sz w:val="21"/>
          <w:szCs w:val="21"/>
        </w:rPr>
        <w:t>PA_Car</w:t>
      </w:r>
      <w:r w:rsidR="00BB26EE" w:rsidRPr="00BB26EE">
        <w:rPr>
          <w:rFonts w:ascii="Consolas" w:hAnsi="Consolas"/>
          <w:b/>
          <w:bCs/>
          <w:sz w:val="21"/>
          <w:szCs w:val="21"/>
        </w:rPr>
        <w:t>.py</w:t>
      </w:r>
    </w:p>
    <w:p w14:paraId="001C55A7" w14:textId="109F5844" w:rsidR="00BB26EE" w:rsidRDefault="005E7278">
      <w:p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noProof/>
          <w:sz w:val="21"/>
          <w:szCs w:val="21"/>
        </w:rPr>
        <w:drawing>
          <wp:inline distT="0" distB="0" distL="0" distR="0" wp14:anchorId="1149EF2A" wp14:editId="32708A81">
            <wp:extent cx="6785203" cy="3678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630" cy="369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9E997" w14:textId="33532B3C" w:rsidR="005E7278" w:rsidRDefault="005E7278">
      <w:pPr>
        <w:rPr>
          <w:rFonts w:ascii="Consolas" w:hAnsi="Consolas"/>
          <w:b/>
          <w:bCs/>
          <w:sz w:val="21"/>
          <w:szCs w:val="21"/>
        </w:rPr>
      </w:pPr>
    </w:p>
    <w:p w14:paraId="18AE6D6C" w14:textId="76A88CCA" w:rsidR="005E7278" w:rsidRDefault="005E7278">
      <w:pPr>
        <w:rPr>
          <w:rFonts w:ascii="Consolas" w:hAnsi="Consolas"/>
          <w:b/>
          <w:bCs/>
          <w:sz w:val="21"/>
          <w:szCs w:val="21"/>
        </w:rPr>
      </w:pPr>
    </w:p>
    <w:p w14:paraId="60E87167" w14:textId="1A52FCE0" w:rsidR="00BB26EE" w:rsidRPr="00BB26EE" w:rsidRDefault="005E7278" w:rsidP="00BB26EE">
      <w:p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sz w:val="21"/>
          <w:szCs w:val="21"/>
        </w:rPr>
        <w:t>carDemo</w:t>
      </w:r>
      <w:r w:rsidR="00BB26EE" w:rsidRPr="00BB26EE">
        <w:rPr>
          <w:rFonts w:ascii="Consolas" w:hAnsi="Consolas"/>
          <w:b/>
          <w:bCs/>
          <w:sz w:val="21"/>
          <w:szCs w:val="21"/>
        </w:rPr>
        <w:t>.py</w:t>
      </w:r>
      <w:r>
        <w:rPr>
          <w:rFonts w:ascii="Consolas" w:hAnsi="Consolas"/>
          <w:b/>
          <w:bCs/>
          <w:sz w:val="21"/>
          <w:szCs w:val="21"/>
        </w:rPr>
        <w:t xml:space="preserve"> (import PA_Car.py Car class)</w:t>
      </w:r>
    </w:p>
    <w:p w14:paraId="5A82A45D" w14:textId="6B135CF5" w:rsidR="00BB26EE" w:rsidRDefault="005E7278">
      <w:p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noProof/>
          <w:sz w:val="21"/>
          <w:szCs w:val="21"/>
        </w:rPr>
        <w:drawing>
          <wp:inline distT="0" distB="0" distL="0" distR="0" wp14:anchorId="60F0C4A3" wp14:editId="4CDEA392">
            <wp:extent cx="6706762" cy="363633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193" cy="3642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C0D19" w14:textId="77777777" w:rsidR="005E7278" w:rsidRDefault="005E7278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</w:rPr>
      </w:pPr>
    </w:p>
    <w:p w14:paraId="5D547A9D" w14:textId="0F14092C" w:rsidR="0015528E" w:rsidRPr="00BB26EE" w:rsidRDefault="005E7278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</w:rPr>
        <w:t>Output</w:t>
      </w:r>
    </w:p>
    <w:p w14:paraId="0CF0CB4E" w14:textId="72663033" w:rsidR="0015528E" w:rsidRPr="00A636A6" w:rsidRDefault="005E727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hAnsi="Consolas"/>
          <w:noProof/>
          <w:sz w:val="21"/>
          <w:szCs w:val="21"/>
        </w:rPr>
        <w:drawing>
          <wp:inline distT="0" distB="0" distL="0" distR="0" wp14:anchorId="59663FA2" wp14:editId="02986D27">
            <wp:extent cx="6620601" cy="183943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917" b="85667"/>
                    <a:stretch/>
                  </pic:blipFill>
                  <pic:spPr bwMode="auto">
                    <a:xfrm>
                      <a:off x="0" y="0"/>
                      <a:ext cx="6690671" cy="18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422E4" w14:textId="77777777" w:rsidR="0015528E" w:rsidRPr="00A636A6" w:rsidRDefault="0015528E">
      <w:pPr>
        <w:rPr>
          <w:rFonts w:ascii="Consolas" w:hAnsi="Consolas"/>
          <w:b/>
          <w:bCs/>
          <w:sz w:val="21"/>
          <w:szCs w:val="21"/>
        </w:rPr>
      </w:pPr>
    </w:p>
    <w:p w14:paraId="3F783CD3" w14:textId="77777777" w:rsidR="007A5D30" w:rsidRDefault="007A5D30">
      <w:pPr>
        <w:rPr>
          <w:rFonts w:ascii="Consolas" w:hAnsi="Consolas"/>
          <w:b/>
          <w:bCs/>
          <w:sz w:val="21"/>
          <w:szCs w:val="21"/>
          <w:u w:val="single"/>
        </w:rPr>
      </w:pPr>
    </w:p>
    <w:p w14:paraId="72BBDC94" w14:textId="77777777" w:rsidR="007A5D30" w:rsidRDefault="007A5D30">
      <w:pPr>
        <w:rPr>
          <w:rFonts w:ascii="Consolas" w:hAnsi="Consolas"/>
          <w:b/>
          <w:bCs/>
          <w:sz w:val="21"/>
          <w:szCs w:val="21"/>
          <w:u w:val="single"/>
        </w:rPr>
      </w:pPr>
    </w:p>
    <w:p w14:paraId="1A5F6A19" w14:textId="77777777" w:rsidR="007A5D30" w:rsidRDefault="007A5D30">
      <w:pPr>
        <w:rPr>
          <w:rFonts w:ascii="Consolas" w:hAnsi="Consolas"/>
          <w:b/>
          <w:bCs/>
          <w:sz w:val="21"/>
          <w:szCs w:val="21"/>
          <w:u w:val="single"/>
        </w:rPr>
      </w:pPr>
    </w:p>
    <w:p w14:paraId="2124D63B" w14:textId="77777777" w:rsidR="007A5D30" w:rsidRDefault="007A5D30">
      <w:pPr>
        <w:rPr>
          <w:rFonts w:ascii="Consolas" w:hAnsi="Consolas"/>
          <w:b/>
          <w:bCs/>
          <w:sz w:val="21"/>
          <w:szCs w:val="21"/>
          <w:u w:val="single"/>
        </w:rPr>
      </w:pPr>
    </w:p>
    <w:p w14:paraId="0809B191" w14:textId="77777777" w:rsidR="007A5D30" w:rsidRDefault="007A5D30">
      <w:pPr>
        <w:rPr>
          <w:rFonts w:ascii="Consolas" w:hAnsi="Consolas"/>
          <w:b/>
          <w:bCs/>
          <w:sz w:val="21"/>
          <w:szCs w:val="21"/>
          <w:u w:val="single"/>
        </w:rPr>
      </w:pPr>
    </w:p>
    <w:p w14:paraId="1B901D8E" w14:textId="5359F627" w:rsidR="007A5D30" w:rsidRDefault="007A5D30">
      <w:pPr>
        <w:rPr>
          <w:rFonts w:ascii="Consolas" w:hAnsi="Consolas"/>
          <w:b/>
          <w:bCs/>
          <w:sz w:val="21"/>
          <w:szCs w:val="21"/>
          <w:u w:val="single"/>
        </w:rPr>
      </w:pPr>
    </w:p>
    <w:p w14:paraId="3D451674" w14:textId="62510D13" w:rsidR="00F967F4" w:rsidRDefault="00F967F4">
      <w:pPr>
        <w:rPr>
          <w:rFonts w:ascii="Consolas" w:hAnsi="Consolas"/>
          <w:b/>
          <w:bCs/>
          <w:sz w:val="21"/>
          <w:szCs w:val="21"/>
          <w:u w:val="single"/>
        </w:rPr>
      </w:pPr>
    </w:p>
    <w:p w14:paraId="5A6F8836" w14:textId="77777777" w:rsidR="00F967F4" w:rsidRDefault="00F967F4">
      <w:pPr>
        <w:rPr>
          <w:rFonts w:ascii="Consolas" w:hAnsi="Consolas"/>
          <w:b/>
          <w:bCs/>
          <w:sz w:val="21"/>
          <w:szCs w:val="21"/>
          <w:u w:val="single"/>
        </w:rPr>
      </w:pPr>
    </w:p>
    <w:p w14:paraId="30165604" w14:textId="77777777" w:rsidR="007A5D30" w:rsidRDefault="007A5D30">
      <w:pPr>
        <w:rPr>
          <w:rFonts w:ascii="Consolas" w:hAnsi="Consolas"/>
          <w:b/>
          <w:bCs/>
          <w:sz w:val="21"/>
          <w:szCs w:val="21"/>
          <w:u w:val="single"/>
        </w:rPr>
      </w:pPr>
    </w:p>
    <w:p w14:paraId="57FA6893" w14:textId="77777777" w:rsidR="007A5D30" w:rsidRDefault="007A5D30">
      <w:pPr>
        <w:rPr>
          <w:rFonts w:ascii="Consolas" w:hAnsi="Consolas"/>
          <w:b/>
          <w:bCs/>
          <w:sz w:val="21"/>
          <w:szCs w:val="21"/>
          <w:u w:val="single"/>
        </w:rPr>
      </w:pPr>
    </w:p>
    <w:p w14:paraId="2F7456B9" w14:textId="77777777" w:rsidR="007A5D30" w:rsidRDefault="007A5D30">
      <w:pPr>
        <w:rPr>
          <w:rFonts w:ascii="Consolas" w:hAnsi="Consolas"/>
          <w:b/>
          <w:bCs/>
          <w:sz w:val="21"/>
          <w:szCs w:val="21"/>
          <w:u w:val="single"/>
        </w:rPr>
      </w:pPr>
    </w:p>
    <w:p w14:paraId="75AB371A" w14:textId="3C8AAF50" w:rsidR="0015528E" w:rsidRPr="00BB26EE" w:rsidRDefault="00887853">
      <w:pPr>
        <w:rPr>
          <w:rFonts w:ascii="Consolas" w:hAnsi="Consolas"/>
          <w:b/>
          <w:bCs/>
          <w:sz w:val="21"/>
          <w:szCs w:val="21"/>
          <w:u w:val="single"/>
        </w:rPr>
      </w:pPr>
      <w:r w:rsidRPr="00BB26EE">
        <w:rPr>
          <w:rFonts w:ascii="Consolas" w:hAnsi="Consolas"/>
          <w:b/>
          <w:bCs/>
          <w:sz w:val="21"/>
          <w:szCs w:val="21"/>
          <w:u w:val="single"/>
        </w:rPr>
        <w:t xml:space="preserve">Lab </w:t>
      </w:r>
      <w:r w:rsidR="00DC2A26" w:rsidRPr="00BB26EE">
        <w:rPr>
          <w:rFonts w:ascii="Consolas" w:hAnsi="Consolas"/>
          <w:b/>
          <w:bCs/>
          <w:sz w:val="21"/>
          <w:szCs w:val="21"/>
          <w:u w:val="single"/>
        </w:rPr>
        <w:t>9</w:t>
      </w:r>
      <w:r w:rsidRPr="00BB26EE">
        <w:rPr>
          <w:rFonts w:ascii="Consolas" w:hAnsi="Consolas"/>
          <w:b/>
          <w:bCs/>
          <w:sz w:val="21"/>
          <w:szCs w:val="21"/>
          <w:u w:val="single"/>
        </w:rPr>
        <w:t xml:space="preserve"> – Written Code</w:t>
      </w:r>
    </w:p>
    <w:p w14:paraId="17061EB1" w14:textId="77777777" w:rsidR="00BB26EE" w:rsidRDefault="00BB26EE" w:rsidP="00BB26EE">
      <w:pPr>
        <w:rPr>
          <w:rFonts w:ascii="Consolas" w:hAnsi="Consolas"/>
          <w:sz w:val="21"/>
          <w:szCs w:val="21"/>
        </w:rPr>
      </w:pPr>
    </w:p>
    <w:p w14:paraId="048EBF35" w14:textId="1BDBABBC" w:rsidR="00BB26EE" w:rsidRDefault="00BB26EE">
      <w:pPr>
        <w:rPr>
          <w:rFonts w:ascii="Consolas" w:hAnsi="Consolas"/>
          <w:b/>
          <w:bCs/>
          <w:sz w:val="21"/>
          <w:szCs w:val="21"/>
        </w:rPr>
      </w:pPr>
    </w:p>
    <w:p w14:paraId="2B460A12" w14:textId="77777777" w:rsidR="001C09E2" w:rsidRPr="00BB26EE" w:rsidRDefault="001C09E2" w:rsidP="001C09E2">
      <w:p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sz w:val="21"/>
          <w:szCs w:val="21"/>
        </w:rPr>
        <w:t>PA_Car</w:t>
      </w:r>
      <w:r w:rsidRPr="00BB26EE">
        <w:rPr>
          <w:rFonts w:ascii="Consolas" w:hAnsi="Consolas"/>
          <w:b/>
          <w:bCs/>
          <w:sz w:val="21"/>
          <w:szCs w:val="21"/>
        </w:rPr>
        <w:t>.py</w:t>
      </w:r>
    </w:p>
    <w:p w14:paraId="4C661F33" w14:textId="77777777" w:rsidR="001C09E2" w:rsidRPr="001C09E2" w:rsidRDefault="001C09E2" w:rsidP="001C09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9E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09E2">
        <w:rPr>
          <w:rFonts w:ascii="Consolas" w:eastAsia="Times New Roman" w:hAnsi="Consolas" w:cs="Times New Roman"/>
          <w:color w:val="267F99"/>
          <w:sz w:val="21"/>
          <w:szCs w:val="21"/>
        </w:rPr>
        <w:t>Car</w:t>
      </w: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4C7CE7C" w14:textId="77777777" w:rsidR="001C09E2" w:rsidRPr="001C09E2" w:rsidRDefault="001C09E2" w:rsidP="001C09E2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490E31" w14:textId="77777777" w:rsidR="001C09E2" w:rsidRPr="001C09E2" w:rsidRDefault="001C09E2" w:rsidP="001C09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C09E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09E2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1C09E2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1C09E2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proofErr w:type="gramStart"/>
      <w:r w:rsidRPr="001C09E2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C09E2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C09E2">
        <w:rPr>
          <w:rFonts w:ascii="Consolas" w:eastAsia="Times New Roman" w:hAnsi="Consolas" w:cs="Times New Roman"/>
          <w:color w:val="001080"/>
          <w:sz w:val="21"/>
          <w:szCs w:val="21"/>
        </w:rPr>
        <w:t>milesPerGallon</w:t>
      </w:r>
      <w:proofErr w:type="spellEnd"/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DB2288C" w14:textId="77777777" w:rsidR="001C09E2" w:rsidRPr="001C09E2" w:rsidRDefault="001C09E2" w:rsidP="001C09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C09E2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09E2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proofErr w:type="gramEnd"/>
      <w:r w:rsidRPr="001C09E2">
        <w:rPr>
          <w:rFonts w:ascii="Consolas" w:eastAsia="Times New Roman" w:hAnsi="Consolas" w:cs="Times New Roman"/>
          <w:color w:val="001080"/>
          <w:sz w:val="21"/>
          <w:szCs w:val="21"/>
        </w:rPr>
        <w:t>initialFuel</w:t>
      </w:r>
      <w:proofErr w:type="spellEnd"/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C09E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06CA45ED" w14:textId="77777777" w:rsidR="001C09E2" w:rsidRPr="001C09E2" w:rsidRDefault="001C09E2" w:rsidP="001C09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C09E2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09E2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proofErr w:type="gramEnd"/>
      <w:r w:rsidRPr="001C09E2">
        <w:rPr>
          <w:rFonts w:ascii="Consolas" w:eastAsia="Times New Roman" w:hAnsi="Consolas" w:cs="Times New Roman"/>
          <w:color w:val="001080"/>
          <w:sz w:val="21"/>
          <w:szCs w:val="21"/>
        </w:rPr>
        <w:t>milesPerGallon</w:t>
      </w:r>
      <w:proofErr w:type="spellEnd"/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C09E2">
        <w:rPr>
          <w:rFonts w:ascii="Consolas" w:eastAsia="Times New Roman" w:hAnsi="Consolas" w:cs="Times New Roman"/>
          <w:color w:val="001080"/>
          <w:sz w:val="21"/>
          <w:szCs w:val="21"/>
        </w:rPr>
        <w:t>milesPerGallon</w:t>
      </w:r>
      <w:proofErr w:type="spellEnd"/>
    </w:p>
    <w:p w14:paraId="18E94662" w14:textId="77777777" w:rsidR="001C09E2" w:rsidRPr="001C09E2" w:rsidRDefault="001C09E2" w:rsidP="001C09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3DECDB" w14:textId="77777777" w:rsidR="001C09E2" w:rsidRPr="001C09E2" w:rsidRDefault="001C09E2" w:rsidP="001C09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C09E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1C09E2">
        <w:rPr>
          <w:rFonts w:ascii="Consolas" w:eastAsia="Times New Roman" w:hAnsi="Consolas" w:cs="Times New Roman"/>
          <w:color w:val="795E26"/>
          <w:sz w:val="21"/>
          <w:szCs w:val="21"/>
        </w:rPr>
        <w:t>addGas</w:t>
      </w:r>
      <w:proofErr w:type="spellEnd"/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C09E2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C09E2">
        <w:rPr>
          <w:rFonts w:ascii="Consolas" w:eastAsia="Times New Roman" w:hAnsi="Consolas" w:cs="Times New Roman"/>
          <w:color w:val="001080"/>
          <w:sz w:val="21"/>
          <w:szCs w:val="21"/>
        </w:rPr>
        <w:t>gallons</w:t>
      </w: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AB475FE" w14:textId="77777777" w:rsidR="001C09E2" w:rsidRPr="001C09E2" w:rsidRDefault="001C09E2" w:rsidP="001C09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C09E2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09E2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proofErr w:type="gramEnd"/>
      <w:r w:rsidRPr="001C09E2">
        <w:rPr>
          <w:rFonts w:ascii="Consolas" w:eastAsia="Times New Roman" w:hAnsi="Consolas" w:cs="Times New Roman"/>
          <w:color w:val="001080"/>
          <w:sz w:val="21"/>
          <w:szCs w:val="21"/>
        </w:rPr>
        <w:t>gasLevel</w:t>
      </w:r>
      <w:proofErr w:type="spellEnd"/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C09E2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09E2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1C09E2">
        <w:rPr>
          <w:rFonts w:ascii="Consolas" w:eastAsia="Times New Roman" w:hAnsi="Consolas" w:cs="Times New Roman"/>
          <w:color w:val="001080"/>
          <w:sz w:val="21"/>
          <w:szCs w:val="21"/>
        </w:rPr>
        <w:t>initialFuel</w:t>
      </w:r>
      <w:proofErr w:type="spellEnd"/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1C09E2">
        <w:rPr>
          <w:rFonts w:ascii="Consolas" w:eastAsia="Times New Roman" w:hAnsi="Consolas" w:cs="Times New Roman"/>
          <w:color w:val="001080"/>
          <w:sz w:val="21"/>
          <w:szCs w:val="21"/>
        </w:rPr>
        <w:t>gallons</w:t>
      </w:r>
    </w:p>
    <w:p w14:paraId="481F548F" w14:textId="77777777" w:rsidR="001C09E2" w:rsidRPr="001C09E2" w:rsidRDefault="001C09E2" w:rsidP="001C09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C09E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C09E2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09E2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proofErr w:type="gramEnd"/>
      <w:r w:rsidRPr="001C09E2">
        <w:rPr>
          <w:rFonts w:ascii="Consolas" w:eastAsia="Times New Roman" w:hAnsi="Consolas" w:cs="Times New Roman"/>
          <w:color w:val="001080"/>
          <w:sz w:val="21"/>
          <w:szCs w:val="21"/>
        </w:rPr>
        <w:t>gasLevel</w:t>
      </w:r>
      <w:proofErr w:type="spellEnd"/>
    </w:p>
    <w:p w14:paraId="74FBD022" w14:textId="77777777" w:rsidR="001C09E2" w:rsidRPr="001C09E2" w:rsidRDefault="001C09E2" w:rsidP="001C09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7B6C8E8D" w14:textId="77777777" w:rsidR="001C09E2" w:rsidRPr="001C09E2" w:rsidRDefault="001C09E2" w:rsidP="001C09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C09E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C09E2">
        <w:rPr>
          <w:rFonts w:ascii="Consolas" w:eastAsia="Times New Roman" w:hAnsi="Consolas" w:cs="Times New Roman"/>
          <w:color w:val="795E26"/>
          <w:sz w:val="21"/>
          <w:szCs w:val="21"/>
        </w:rPr>
        <w:t>drive</w:t>
      </w: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C09E2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C09E2">
        <w:rPr>
          <w:rFonts w:ascii="Consolas" w:eastAsia="Times New Roman" w:hAnsi="Consolas" w:cs="Times New Roman"/>
          <w:color w:val="001080"/>
          <w:sz w:val="21"/>
          <w:szCs w:val="21"/>
        </w:rPr>
        <w:t>miles</w:t>
      </w: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EA5AE23" w14:textId="77777777" w:rsidR="001C09E2" w:rsidRPr="001C09E2" w:rsidRDefault="001C09E2" w:rsidP="001C09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C09E2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09E2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proofErr w:type="gramEnd"/>
      <w:r w:rsidRPr="001C09E2">
        <w:rPr>
          <w:rFonts w:ascii="Consolas" w:eastAsia="Times New Roman" w:hAnsi="Consolas" w:cs="Times New Roman"/>
          <w:color w:val="001080"/>
          <w:sz w:val="21"/>
          <w:szCs w:val="21"/>
        </w:rPr>
        <w:t>gasLevel</w:t>
      </w:r>
      <w:proofErr w:type="spellEnd"/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C09E2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09E2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1C09E2">
        <w:rPr>
          <w:rFonts w:ascii="Consolas" w:eastAsia="Times New Roman" w:hAnsi="Consolas" w:cs="Times New Roman"/>
          <w:color w:val="001080"/>
          <w:sz w:val="21"/>
          <w:szCs w:val="21"/>
        </w:rPr>
        <w:t>gasLevel</w:t>
      </w:r>
      <w:proofErr w:type="spellEnd"/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(</w:t>
      </w:r>
      <w:r w:rsidRPr="001C09E2">
        <w:rPr>
          <w:rFonts w:ascii="Consolas" w:eastAsia="Times New Roman" w:hAnsi="Consolas" w:cs="Times New Roman"/>
          <w:color w:val="001080"/>
          <w:sz w:val="21"/>
          <w:szCs w:val="21"/>
        </w:rPr>
        <w:t>miles</w:t>
      </w: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1C09E2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09E2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r w:rsidRPr="001C09E2">
        <w:rPr>
          <w:rFonts w:ascii="Consolas" w:eastAsia="Times New Roman" w:hAnsi="Consolas" w:cs="Times New Roman"/>
          <w:color w:val="001080"/>
          <w:sz w:val="21"/>
          <w:szCs w:val="21"/>
        </w:rPr>
        <w:t>milesPerGallon</w:t>
      </w:r>
      <w:proofErr w:type="spellEnd"/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5163262" w14:textId="77777777" w:rsidR="001C09E2" w:rsidRPr="001C09E2" w:rsidRDefault="001C09E2" w:rsidP="001C09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C09E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C09E2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09E2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proofErr w:type="gramEnd"/>
      <w:r w:rsidRPr="001C09E2">
        <w:rPr>
          <w:rFonts w:ascii="Consolas" w:eastAsia="Times New Roman" w:hAnsi="Consolas" w:cs="Times New Roman"/>
          <w:color w:val="001080"/>
          <w:sz w:val="21"/>
          <w:szCs w:val="21"/>
        </w:rPr>
        <w:t>gasLevel</w:t>
      </w:r>
      <w:proofErr w:type="spellEnd"/>
    </w:p>
    <w:p w14:paraId="3F979FE2" w14:textId="77777777" w:rsidR="001C09E2" w:rsidRPr="001C09E2" w:rsidRDefault="001C09E2" w:rsidP="001C09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36DD897A" w14:textId="77777777" w:rsidR="001C09E2" w:rsidRPr="001C09E2" w:rsidRDefault="001C09E2" w:rsidP="001C09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C09E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09E2">
        <w:rPr>
          <w:rFonts w:ascii="Consolas" w:eastAsia="Times New Roman" w:hAnsi="Consolas" w:cs="Times New Roman"/>
          <w:color w:val="795E26"/>
          <w:sz w:val="21"/>
          <w:szCs w:val="21"/>
        </w:rPr>
        <w:t>getGasLevel</w:t>
      </w:r>
      <w:proofErr w:type="spellEnd"/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C09E2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BEFE822" w14:textId="77777777" w:rsidR="001C09E2" w:rsidRPr="001C09E2" w:rsidRDefault="001C09E2" w:rsidP="001C09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C09E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09E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C09E2">
        <w:rPr>
          <w:rFonts w:ascii="Consolas" w:eastAsia="Times New Roman" w:hAnsi="Consolas" w:cs="Times New Roman"/>
          <w:color w:val="0000FF"/>
          <w:sz w:val="21"/>
          <w:szCs w:val="21"/>
        </w:rPr>
        <w:t>%.1f</w:t>
      </w:r>
      <w:r w:rsidRPr="001C09E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proofErr w:type="gramStart"/>
      <w:r w:rsidRPr="001C09E2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09E2">
        <w:rPr>
          <w:rFonts w:ascii="Consolas" w:eastAsia="Times New Roman" w:hAnsi="Consolas" w:cs="Times New Roman"/>
          <w:color w:val="001080"/>
          <w:sz w:val="21"/>
          <w:szCs w:val="21"/>
        </w:rPr>
        <w:t>_</w:t>
      </w:r>
      <w:proofErr w:type="spellStart"/>
      <w:proofErr w:type="gramEnd"/>
      <w:r w:rsidRPr="001C09E2">
        <w:rPr>
          <w:rFonts w:ascii="Consolas" w:eastAsia="Times New Roman" w:hAnsi="Consolas" w:cs="Times New Roman"/>
          <w:color w:val="001080"/>
          <w:sz w:val="21"/>
          <w:szCs w:val="21"/>
        </w:rPr>
        <w:t>gasLevel</w:t>
      </w:r>
      <w:proofErr w:type="spellEnd"/>
    </w:p>
    <w:p w14:paraId="6DA93FE2" w14:textId="77777777" w:rsidR="001C09E2" w:rsidRPr="001C09E2" w:rsidRDefault="001C09E2" w:rsidP="001C09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57FB06" w14:textId="1D2FB5B3" w:rsidR="001C09E2" w:rsidRDefault="001C09E2">
      <w:pPr>
        <w:rPr>
          <w:rFonts w:ascii="Consolas" w:hAnsi="Consolas"/>
          <w:b/>
          <w:bCs/>
          <w:sz w:val="21"/>
          <w:szCs w:val="21"/>
        </w:rPr>
      </w:pPr>
    </w:p>
    <w:p w14:paraId="4A5A5A3C" w14:textId="77777777" w:rsidR="007A5D30" w:rsidRDefault="007A5D30">
      <w:pPr>
        <w:rPr>
          <w:rFonts w:ascii="Consolas" w:hAnsi="Consolas"/>
          <w:b/>
          <w:bCs/>
          <w:sz w:val="21"/>
          <w:szCs w:val="21"/>
        </w:rPr>
      </w:pPr>
    </w:p>
    <w:p w14:paraId="36FCBC28" w14:textId="71B7677D" w:rsidR="00BB26EE" w:rsidRDefault="001C09E2" w:rsidP="00BB26EE">
      <w:p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sz w:val="21"/>
          <w:szCs w:val="21"/>
        </w:rPr>
        <w:t>car</w:t>
      </w:r>
      <w:r w:rsidR="00400B83">
        <w:rPr>
          <w:rFonts w:ascii="Consolas" w:hAnsi="Consolas"/>
          <w:b/>
          <w:bCs/>
          <w:sz w:val="21"/>
          <w:szCs w:val="21"/>
        </w:rPr>
        <w:t>Demo</w:t>
      </w:r>
      <w:r w:rsidR="00BB26EE" w:rsidRPr="00BB26EE">
        <w:rPr>
          <w:rFonts w:ascii="Consolas" w:hAnsi="Consolas"/>
          <w:b/>
          <w:bCs/>
          <w:sz w:val="21"/>
          <w:szCs w:val="21"/>
        </w:rPr>
        <w:t>.py</w:t>
      </w:r>
    </w:p>
    <w:p w14:paraId="18B30EC4" w14:textId="77777777" w:rsidR="001C09E2" w:rsidRPr="001C09E2" w:rsidRDefault="001C09E2" w:rsidP="001C09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9E2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09E2">
        <w:rPr>
          <w:rFonts w:ascii="Consolas" w:eastAsia="Times New Roman" w:hAnsi="Consolas" w:cs="Times New Roman"/>
          <w:color w:val="267F99"/>
          <w:sz w:val="21"/>
          <w:szCs w:val="21"/>
        </w:rPr>
        <w:t>PA_Car</w:t>
      </w:r>
      <w:proofErr w:type="spellEnd"/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09E2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09E2">
        <w:rPr>
          <w:rFonts w:ascii="Consolas" w:eastAsia="Times New Roman" w:hAnsi="Consolas" w:cs="Times New Roman"/>
          <w:color w:val="267F99"/>
          <w:sz w:val="21"/>
          <w:szCs w:val="21"/>
        </w:rPr>
        <w:t>Car</w:t>
      </w:r>
    </w:p>
    <w:p w14:paraId="284A3348" w14:textId="77777777" w:rsidR="001C09E2" w:rsidRPr="001C09E2" w:rsidRDefault="001C09E2" w:rsidP="001C09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9E2A95" w14:textId="77777777" w:rsidR="001C09E2" w:rsidRPr="001C09E2" w:rsidRDefault="001C09E2" w:rsidP="001C09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9E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C09E2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14:paraId="6BD47B04" w14:textId="77777777" w:rsidR="001C09E2" w:rsidRPr="001C09E2" w:rsidRDefault="001C09E2" w:rsidP="001C09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51804BBA" w14:textId="77777777" w:rsidR="001C09E2" w:rsidRPr="001C09E2" w:rsidRDefault="001C09E2" w:rsidP="001C09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C09E2">
        <w:rPr>
          <w:rFonts w:ascii="Consolas" w:eastAsia="Times New Roman" w:hAnsi="Consolas" w:cs="Times New Roman"/>
          <w:color w:val="001080"/>
          <w:sz w:val="21"/>
          <w:szCs w:val="21"/>
        </w:rPr>
        <w:t>myHybrid</w:t>
      </w:r>
      <w:proofErr w:type="spellEnd"/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1C09E2">
        <w:rPr>
          <w:rFonts w:ascii="Consolas" w:eastAsia="Times New Roman" w:hAnsi="Consolas" w:cs="Times New Roman"/>
          <w:color w:val="267F99"/>
          <w:sz w:val="21"/>
          <w:szCs w:val="21"/>
        </w:rPr>
        <w:t>Car</w:t>
      </w: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C09E2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1C09E2">
        <w:rPr>
          <w:rFonts w:ascii="Consolas" w:eastAsia="Times New Roman" w:hAnsi="Consolas" w:cs="Times New Roman"/>
          <w:color w:val="008000"/>
          <w:sz w:val="21"/>
          <w:szCs w:val="21"/>
        </w:rPr>
        <w:t># 50 miles per gallon</w:t>
      </w:r>
    </w:p>
    <w:p w14:paraId="41E60167" w14:textId="77777777" w:rsidR="001C09E2" w:rsidRPr="001C09E2" w:rsidRDefault="001C09E2" w:rsidP="001C09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C09E2">
        <w:rPr>
          <w:rFonts w:ascii="Consolas" w:eastAsia="Times New Roman" w:hAnsi="Consolas" w:cs="Times New Roman"/>
          <w:color w:val="001080"/>
          <w:sz w:val="21"/>
          <w:szCs w:val="21"/>
        </w:rPr>
        <w:t>myHybrid</w:t>
      </w: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09E2">
        <w:rPr>
          <w:rFonts w:ascii="Consolas" w:eastAsia="Times New Roman" w:hAnsi="Consolas" w:cs="Times New Roman"/>
          <w:color w:val="795E26"/>
          <w:sz w:val="21"/>
          <w:szCs w:val="21"/>
        </w:rPr>
        <w:t>addGas</w:t>
      </w:r>
      <w:proofErr w:type="spellEnd"/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C09E2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1C09E2">
        <w:rPr>
          <w:rFonts w:ascii="Consolas" w:eastAsia="Times New Roman" w:hAnsi="Consolas" w:cs="Times New Roman"/>
          <w:color w:val="008000"/>
          <w:sz w:val="21"/>
          <w:szCs w:val="21"/>
        </w:rPr>
        <w:t># Tank 20 gallons</w:t>
      </w:r>
    </w:p>
    <w:p w14:paraId="2FD0964C" w14:textId="77777777" w:rsidR="001C09E2" w:rsidRPr="001C09E2" w:rsidRDefault="001C09E2" w:rsidP="001C09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C09E2">
        <w:rPr>
          <w:rFonts w:ascii="Consolas" w:eastAsia="Times New Roman" w:hAnsi="Consolas" w:cs="Times New Roman"/>
          <w:color w:val="001080"/>
          <w:sz w:val="21"/>
          <w:szCs w:val="21"/>
        </w:rPr>
        <w:t>myHybrid</w:t>
      </w: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09E2">
        <w:rPr>
          <w:rFonts w:ascii="Consolas" w:eastAsia="Times New Roman" w:hAnsi="Consolas" w:cs="Times New Roman"/>
          <w:color w:val="795E26"/>
          <w:sz w:val="21"/>
          <w:szCs w:val="21"/>
        </w:rPr>
        <w:t>drive</w:t>
      </w:r>
      <w:proofErr w:type="spellEnd"/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C09E2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1C09E2">
        <w:rPr>
          <w:rFonts w:ascii="Consolas" w:eastAsia="Times New Roman" w:hAnsi="Consolas" w:cs="Times New Roman"/>
          <w:color w:val="008000"/>
          <w:sz w:val="21"/>
          <w:szCs w:val="21"/>
        </w:rPr>
        <w:t># Drive 100 miles</w:t>
      </w:r>
    </w:p>
    <w:p w14:paraId="7022BF31" w14:textId="77777777" w:rsidR="001C09E2" w:rsidRPr="001C09E2" w:rsidRDefault="001C09E2" w:rsidP="001C09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C09E2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C09E2">
        <w:rPr>
          <w:rFonts w:ascii="Consolas" w:eastAsia="Times New Roman" w:hAnsi="Consolas" w:cs="Times New Roman"/>
          <w:color w:val="001080"/>
          <w:sz w:val="21"/>
          <w:szCs w:val="21"/>
        </w:rPr>
        <w:t>myHybrid</w:t>
      </w: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C09E2">
        <w:rPr>
          <w:rFonts w:ascii="Consolas" w:eastAsia="Times New Roman" w:hAnsi="Consolas" w:cs="Times New Roman"/>
          <w:color w:val="795E26"/>
          <w:sz w:val="21"/>
          <w:szCs w:val="21"/>
        </w:rPr>
        <w:t>getGasLevel</w:t>
      </w:r>
      <w:proofErr w:type="spellEnd"/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()) </w:t>
      </w:r>
      <w:r w:rsidRPr="001C09E2">
        <w:rPr>
          <w:rFonts w:ascii="Consolas" w:eastAsia="Times New Roman" w:hAnsi="Consolas" w:cs="Times New Roman"/>
          <w:color w:val="008000"/>
          <w:sz w:val="21"/>
          <w:szCs w:val="21"/>
        </w:rPr>
        <w:t># Print fuel remaining</w:t>
      </w:r>
    </w:p>
    <w:p w14:paraId="000DB5FD" w14:textId="77777777" w:rsidR="001C09E2" w:rsidRPr="001C09E2" w:rsidRDefault="001C09E2" w:rsidP="001C09E2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0B4FB4" w14:textId="77777777" w:rsidR="001C09E2" w:rsidRPr="001C09E2" w:rsidRDefault="001C09E2" w:rsidP="001C09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C09E2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C09E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1FD66FD" w14:textId="77777777" w:rsidR="001C09E2" w:rsidRPr="001C09E2" w:rsidRDefault="001C09E2" w:rsidP="001C09E2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0A2D0F" w14:textId="77777777" w:rsidR="001C09E2" w:rsidRPr="00BB26EE" w:rsidRDefault="001C09E2" w:rsidP="00BB26EE">
      <w:pPr>
        <w:rPr>
          <w:rFonts w:ascii="Consolas" w:hAnsi="Consolas"/>
          <w:b/>
          <w:bCs/>
          <w:sz w:val="21"/>
          <w:szCs w:val="21"/>
        </w:rPr>
      </w:pPr>
    </w:p>
    <w:p w14:paraId="1CF38DE5" w14:textId="77777777" w:rsidR="00BB26EE" w:rsidRDefault="00BB26EE" w:rsidP="00BB2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73A49"/>
          <w:sz w:val="21"/>
          <w:szCs w:val="21"/>
        </w:rPr>
      </w:pPr>
    </w:p>
    <w:p w14:paraId="773F5A05" w14:textId="77777777" w:rsidR="00BB26EE" w:rsidRPr="00BB26EE" w:rsidRDefault="00BB26EE" w:rsidP="00BB26EE">
      <w:pPr>
        <w:rPr>
          <w:rFonts w:ascii="Consolas" w:hAnsi="Consolas"/>
          <w:sz w:val="21"/>
          <w:szCs w:val="21"/>
        </w:rPr>
      </w:pPr>
    </w:p>
    <w:p w14:paraId="7121C12C" w14:textId="77777777" w:rsidR="00BB26EE" w:rsidRPr="00A636A6" w:rsidRDefault="00BB26EE">
      <w:pPr>
        <w:rPr>
          <w:rFonts w:ascii="Consolas" w:hAnsi="Consolas"/>
          <w:b/>
          <w:bCs/>
          <w:sz w:val="21"/>
          <w:szCs w:val="21"/>
        </w:rPr>
      </w:pPr>
    </w:p>
    <w:sectPr w:rsidR="00BB26EE" w:rsidRPr="00A636A6" w:rsidSect="00714CD7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CB132" w14:textId="77777777" w:rsidR="008B4CCE" w:rsidRDefault="008B4CCE">
      <w:r>
        <w:separator/>
      </w:r>
    </w:p>
  </w:endnote>
  <w:endnote w:type="continuationSeparator" w:id="0">
    <w:p w14:paraId="767A7D43" w14:textId="77777777" w:rsidR="008B4CCE" w:rsidRDefault="008B4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DD313" w14:textId="77777777" w:rsidR="008B4CCE" w:rsidRDefault="008B4CCE">
      <w:r>
        <w:separator/>
      </w:r>
    </w:p>
  </w:footnote>
  <w:footnote w:type="continuationSeparator" w:id="0">
    <w:p w14:paraId="4A52B260" w14:textId="77777777" w:rsidR="008B4CCE" w:rsidRDefault="008B4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A6B5B" w14:textId="70C3FC32" w:rsidR="00714CD7" w:rsidRDefault="00714CD7" w:rsidP="00714CD7">
    <w:pPr>
      <w:pStyle w:val="Header"/>
      <w:jc w:val="right"/>
    </w:pPr>
    <w:r>
      <w:t>Albert Nguyen</w:t>
    </w:r>
  </w:p>
  <w:p w14:paraId="22155083" w14:textId="77777777" w:rsidR="00714CD7" w:rsidRDefault="00714CD7" w:rsidP="00714CD7">
    <w:pPr>
      <w:pStyle w:val="Header"/>
      <w:jc w:val="right"/>
    </w:pPr>
    <w:r>
      <w:t>CS131-47853 MW 06:00 PM – 08:30 PM</w:t>
    </w:r>
  </w:p>
  <w:p w14:paraId="62F9D666" w14:textId="5DCAA530" w:rsidR="00714CD7" w:rsidRDefault="00A049CC" w:rsidP="00A049CC">
    <w:pPr>
      <w:pStyle w:val="Header"/>
      <w:jc w:val="right"/>
    </w:pPr>
    <w:r>
      <w:t>Programming Assignment 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13B99" w14:textId="1A4E3F36" w:rsidR="0015528E" w:rsidRDefault="00887853">
    <w:pPr>
      <w:pStyle w:val="Header"/>
      <w:jc w:val="right"/>
    </w:pPr>
    <w:r>
      <w:t>Albert Nguyen</w:t>
    </w:r>
  </w:p>
  <w:p w14:paraId="3BB8397E" w14:textId="77777777" w:rsidR="0015528E" w:rsidRDefault="00887853">
    <w:pPr>
      <w:pStyle w:val="Header"/>
      <w:jc w:val="right"/>
    </w:pPr>
    <w:r>
      <w:t>CS131-47853 MW 06:00 PM – 08:30 PM</w:t>
    </w:r>
  </w:p>
  <w:p w14:paraId="2582799B" w14:textId="4868B009" w:rsidR="0015528E" w:rsidRDefault="00A049CC">
    <w:pPr>
      <w:pStyle w:val="Header"/>
      <w:jc w:val="right"/>
    </w:pPr>
    <w:r>
      <w:t>Programming Assignment 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78405" w14:textId="77777777" w:rsidR="0015528E" w:rsidRDefault="00887853">
    <w:pPr>
      <w:pStyle w:val="Header"/>
      <w:jc w:val="right"/>
    </w:pPr>
    <w:r>
      <w:t>Thomas Nguyen, Albert Nguyen</w:t>
    </w:r>
  </w:p>
  <w:p w14:paraId="32E0AF00" w14:textId="77777777" w:rsidR="0015528E" w:rsidRDefault="00887853">
    <w:pPr>
      <w:pStyle w:val="Header"/>
      <w:jc w:val="right"/>
    </w:pPr>
    <w:r>
      <w:t>CS131-47853 MW 06:00 PM – 08:30 PM</w:t>
    </w:r>
  </w:p>
  <w:p w14:paraId="70A65E27" w14:textId="77777777" w:rsidR="0015528E" w:rsidRDefault="00887853">
    <w:pPr>
      <w:pStyle w:val="Header"/>
      <w:jc w:val="right"/>
    </w:pPr>
    <w:r>
      <w:t>Lab 8A-8D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autoHyphenation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8E"/>
    <w:rsid w:val="0015528E"/>
    <w:rsid w:val="001C09E2"/>
    <w:rsid w:val="002024E4"/>
    <w:rsid w:val="00224033"/>
    <w:rsid w:val="00315D40"/>
    <w:rsid w:val="00400B83"/>
    <w:rsid w:val="004930CD"/>
    <w:rsid w:val="005A00FA"/>
    <w:rsid w:val="005A4E81"/>
    <w:rsid w:val="005E6CF4"/>
    <w:rsid w:val="005E7278"/>
    <w:rsid w:val="00714CD7"/>
    <w:rsid w:val="007A5D30"/>
    <w:rsid w:val="00887853"/>
    <w:rsid w:val="008B4CCE"/>
    <w:rsid w:val="0093717C"/>
    <w:rsid w:val="009841A7"/>
    <w:rsid w:val="00987741"/>
    <w:rsid w:val="009E0F7C"/>
    <w:rsid w:val="00A049CC"/>
    <w:rsid w:val="00A636A6"/>
    <w:rsid w:val="00AA400C"/>
    <w:rsid w:val="00AC468B"/>
    <w:rsid w:val="00BB26EE"/>
    <w:rsid w:val="00BE421F"/>
    <w:rsid w:val="00DC2A26"/>
    <w:rsid w:val="00E57CBB"/>
    <w:rsid w:val="00F601F3"/>
    <w:rsid w:val="00F9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59AB0"/>
  <w15:docId w15:val="{2F354B2A-B5B1-4B4E-89F9-A83D57C5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45252"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645252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645252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645252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645252"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645252"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645252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645252"/>
    <w:rPr>
      <w:color w:val="3B3838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D3D74"/>
  </w:style>
  <w:style w:type="character" w:customStyle="1" w:styleId="FooterChar">
    <w:name w:val="Footer Char"/>
    <w:basedOn w:val="DefaultParagraphFont"/>
    <w:link w:val="Footer"/>
    <w:uiPriority w:val="99"/>
    <w:qFormat/>
    <w:rsid w:val="006D3D74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/>
        <w:bottom w:val="single" w:sz="4" w:space="10" w:color="1F4E79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qFormat/>
    <w:rsid w:val="00645252"/>
    <w:pPr>
      <w:pBdr>
        <w:top w:val="single" w:sz="2" w:space="10" w:color="5B9BD5" w:shadow="1"/>
        <w:left w:val="single" w:sz="2" w:space="10" w:color="5B9BD5" w:shadow="1"/>
        <w:bottom w:val="single" w:sz="2" w:space="10" w:color="5B9BD5" w:shadow="1"/>
        <w:right w:val="single" w:sz="2" w:space="10" w:color="5B9BD5" w:shadow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645252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645252"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645252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45252"/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645252"/>
    <w:rPr>
      <w:rFonts w:ascii="Consolas" w:hAnsi="Consolas"/>
      <w:szCs w:val="21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A049CC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Albert</dc:creator>
  <dc:description/>
  <cp:lastModifiedBy>Nguyen, Albert</cp:lastModifiedBy>
  <cp:revision>11</cp:revision>
  <cp:lastPrinted>2023-04-25T02:47:00Z</cp:lastPrinted>
  <dcterms:created xsi:type="dcterms:W3CDTF">2023-04-25T02:38:00Z</dcterms:created>
  <dcterms:modified xsi:type="dcterms:W3CDTF">2023-04-25T02:48:00Z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mpaign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Internal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</Properties>
</file>