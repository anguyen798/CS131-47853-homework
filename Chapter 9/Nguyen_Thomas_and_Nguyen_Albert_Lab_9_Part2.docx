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2FBC" w14:textId="1704386B" w:rsidR="0015528E" w:rsidRPr="00A636A6" w:rsidRDefault="00887853">
      <w:pPr>
        <w:jc w:val="center"/>
        <w:rPr>
          <w:rFonts w:ascii="Consolas" w:hAnsi="Consolas"/>
          <w:b/>
          <w:bCs/>
          <w:sz w:val="36"/>
          <w:szCs w:val="36"/>
          <w:u w:val="single"/>
        </w:rPr>
      </w:pPr>
      <w:r w:rsidRPr="00A636A6">
        <w:rPr>
          <w:rFonts w:ascii="Consolas" w:hAnsi="Consolas"/>
          <w:b/>
          <w:bCs/>
          <w:sz w:val="36"/>
          <w:szCs w:val="36"/>
          <w:u w:val="single"/>
        </w:rPr>
        <w:t xml:space="preserve">Lab </w:t>
      </w:r>
      <w:r w:rsidR="00A636A6">
        <w:rPr>
          <w:rFonts w:ascii="Consolas" w:hAnsi="Consolas"/>
          <w:b/>
          <w:bCs/>
          <w:sz w:val="36"/>
          <w:szCs w:val="36"/>
          <w:u w:val="single"/>
        </w:rPr>
        <w:t>9</w:t>
      </w:r>
      <w:r w:rsidR="00284AF4">
        <w:rPr>
          <w:rFonts w:ascii="Consolas" w:hAnsi="Consolas"/>
          <w:b/>
          <w:bCs/>
          <w:sz w:val="36"/>
          <w:szCs w:val="36"/>
          <w:u w:val="single"/>
        </w:rPr>
        <w:t>B</w:t>
      </w:r>
    </w:p>
    <w:p w14:paraId="6338BD56" w14:textId="77777777" w:rsidR="00BB26EE" w:rsidRDefault="00BB26EE">
      <w:pPr>
        <w:rPr>
          <w:rFonts w:ascii="Consolas" w:hAnsi="Consolas"/>
          <w:b/>
          <w:bCs/>
          <w:sz w:val="21"/>
          <w:szCs w:val="21"/>
        </w:rPr>
      </w:pPr>
    </w:p>
    <w:p w14:paraId="435208F4" w14:textId="057BE81F" w:rsidR="0015528E" w:rsidRPr="00BB26EE" w:rsidRDefault="00887853">
      <w:pPr>
        <w:rPr>
          <w:rFonts w:ascii="Consolas" w:hAnsi="Consolas"/>
          <w:b/>
          <w:bCs/>
          <w:sz w:val="21"/>
          <w:szCs w:val="21"/>
          <w:u w:val="single"/>
        </w:rPr>
      </w:pPr>
      <w:r w:rsidRPr="00BB26EE">
        <w:rPr>
          <w:rFonts w:ascii="Consolas" w:hAnsi="Consolas"/>
          <w:b/>
          <w:bCs/>
          <w:sz w:val="21"/>
          <w:szCs w:val="21"/>
          <w:u w:val="single"/>
        </w:rPr>
        <w:t xml:space="preserve">Lab </w:t>
      </w:r>
      <w:r w:rsidR="00DC2A26" w:rsidRPr="00BB26EE">
        <w:rPr>
          <w:rFonts w:ascii="Consolas" w:hAnsi="Consolas"/>
          <w:b/>
          <w:bCs/>
          <w:sz w:val="21"/>
          <w:szCs w:val="21"/>
          <w:u w:val="single"/>
        </w:rPr>
        <w:t>9</w:t>
      </w:r>
      <w:r w:rsidR="00284AF4">
        <w:rPr>
          <w:rFonts w:ascii="Consolas" w:hAnsi="Consolas"/>
          <w:b/>
          <w:bCs/>
          <w:sz w:val="21"/>
          <w:szCs w:val="21"/>
          <w:u w:val="single"/>
        </w:rPr>
        <w:t>b</w:t>
      </w:r>
      <w:r w:rsidRPr="00BB26EE">
        <w:rPr>
          <w:rFonts w:ascii="Consolas" w:hAnsi="Consolas"/>
          <w:b/>
          <w:bCs/>
          <w:sz w:val="21"/>
          <w:szCs w:val="21"/>
          <w:u w:val="single"/>
        </w:rPr>
        <w:t xml:space="preserve"> -</w:t>
      </w:r>
      <w:r w:rsidR="00A636A6" w:rsidRPr="00BB26EE">
        <w:rPr>
          <w:rFonts w:ascii="Consolas" w:hAnsi="Consolas"/>
          <w:b/>
          <w:bCs/>
          <w:sz w:val="21"/>
          <w:szCs w:val="21"/>
          <w:u w:val="single"/>
        </w:rPr>
        <w:t xml:space="preserve"> </w:t>
      </w:r>
      <w:r w:rsidRPr="00BB26EE">
        <w:rPr>
          <w:rFonts w:ascii="Consolas" w:hAnsi="Consolas"/>
          <w:b/>
          <w:bCs/>
          <w:sz w:val="21"/>
          <w:szCs w:val="21"/>
          <w:u w:val="single"/>
        </w:rPr>
        <w:t>Code</w:t>
      </w:r>
    </w:p>
    <w:p w14:paraId="6EEE97E9" w14:textId="77777777" w:rsidR="00BB26EE" w:rsidRDefault="00BB26EE">
      <w:pPr>
        <w:rPr>
          <w:rFonts w:ascii="Consolas" w:hAnsi="Consolas"/>
          <w:b/>
          <w:bCs/>
          <w:sz w:val="21"/>
          <w:szCs w:val="21"/>
        </w:rPr>
      </w:pPr>
    </w:p>
    <w:p w14:paraId="7D4C882A" w14:textId="5C30A9E9" w:rsidR="00BB26EE" w:rsidRPr="00BB26EE" w:rsidRDefault="00284AF4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IC_student</w:t>
      </w:r>
      <w:r w:rsidR="00BB26EE"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001C55A7" w14:textId="585252A2" w:rsidR="00BB26EE" w:rsidRDefault="00284AF4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noProof/>
          <w:sz w:val="21"/>
          <w:szCs w:val="21"/>
        </w:rPr>
        <w:drawing>
          <wp:inline distT="0" distB="0" distL="0" distR="0" wp14:anchorId="31756279" wp14:editId="71F60607">
            <wp:extent cx="5750041" cy="470575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587" cy="47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A1694" w14:textId="2C0DC0D4" w:rsidR="00BB26EE" w:rsidRDefault="00BB26EE">
      <w:pPr>
        <w:rPr>
          <w:rFonts w:ascii="Consolas" w:hAnsi="Consolas"/>
          <w:b/>
          <w:bCs/>
          <w:sz w:val="21"/>
          <w:szCs w:val="21"/>
        </w:rPr>
      </w:pPr>
    </w:p>
    <w:p w14:paraId="60E87167" w14:textId="2E8C0BBF" w:rsidR="00BB26EE" w:rsidRPr="00BB26EE" w:rsidRDefault="00284AF4" w:rsidP="00BB26EE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studentDemo</w:t>
      </w:r>
      <w:r w:rsidR="00BB26EE"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5A82A45D" w14:textId="6C1F9823" w:rsidR="00BB26EE" w:rsidRDefault="00284AF4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noProof/>
          <w:sz w:val="21"/>
          <w:szCs w:val="21"/>
        </w:rPr>
        <w:drawing>
          <wp:inline distT="0" distB="0" distL="0" distR="0" wp14:anchorId="1D719B71" wp14:editId="0B05A09C">
            <wp:extent cx="6705641" cy="223927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412" cy="224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47A9D" w14:textId="1C5C62DC" w:rsidR="0015528E" w:rsidRPr="00BB26EE" w:rsidRDefault="00887853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</w:pPr>
      <w:r w:rsidRPr="00BB26E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lastRenderedPageBreak/>
        <w:t xml:space="preserve">Lab </w:t>
      </w:r>
      <w:r w:rsidR="00DC2A26" w:rsidRPr="00BB26E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>9</w:t>
      </w:r>
      <w:r w:rsidR="00D4533A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>b</w:t>
      </w:r>
      <w:r w:rsidRPr="00BB26E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 xml:space="preserve"> -</w:t>
      </w:r>
      <w:r w:rsidR="00BB26E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 xml:space="preserve"> </w:t>
      </w:r>
      <w:r w:rsidRPr="00BB26E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>Output</w:t>
      </w:r>
    </w:p>
    <w:p w14:paraId="0CF0CB4E" w14:textId="7D61CDDA" w:rsidR="0015528E" w:rsidRPr="00A636A6" w:rsidRDefault="004E3DE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hAnsi="Consolas"/>
          <w:noProof/>
          <w:sz w:val="21"/>
          <w:szCs w:val="21"/>
        </w:rPr>
        <w:drawing>
          <wp:inline distT="0" distB="0" distL="0" distR="0" wp14:anchorId="3570ED31" wp14:editId="4A4AC545">
            <wp:extent cx="6530660" cy="22192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723" b="84113"/>
                    <a:stretch/>
                  </pic:blipFill>
                  <pic:spPr bwMode="auto">
                    <a:xfrm>
                      <a:off x="0" y="0"/>
                      <a:ext cx="6585314" cy="22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422E4" w14:textId="77777777" w:rsidR="0015528E" w:rsidRPr="00A636A6" w:rsidRDefault="0015528E">
      <w:pPr>
        <w:rPr>
          <w:rFonts w:ascii="Consolas" w:hAnsi="Consolas"/>
          <w:b/>
          <w:bCs/>
          <w:sz w:val="21"/>
          <w:szCs w:val="21"/>
        </w:rPr>
      </w:pPr>
    </w:p>
    <w:p w14:paraId="75AB371A" w14:textId="23E8283D" w:rsidR="0015528E" w:rsidRPr="00BB26EE" w:rsidRDefault="00887853">
      <w:pPr>
        <w:rPr>
          <w:rFonts w:ascii="Consolas" w:hAnsi="Consolas"/>
          <w:b/>
          <w:bCs/>
          <w:sz w:val="21"/>
          <w:szCs w:val="21"/>
          <w:u w:val="single"/>
        </w:rPr>
      </w:pPr>
      <w:r w:rsidRPr="00BB26EE">
        <w:rPr>
          <w:rFonts w:ascii="Consolas" w:hAnsi="Consolas"/>
          <w:b/>
          <w:bCs/>
          <w:sz w:val="21"/>
          <w:szCs w:val="21"/>
          <w:u w:val="single"/>
        </w:rPr>
        <w:t xml:space="preserve">Lab </w:t>
      </w:r>
      <w:r w:rsidR="00DC2A26" w:rsidRPr="00BB26EE">
        <w:rPr>
          <w:rFonts w:ascii="Consolas" w:hAnsi="Consolas"/>
          <w:b/>
          <w:bCs/>
          <w:sz w:val="21"/>
          <w:szCs w:val="21"/>
          <w:u w:val="single"/>
        </w:rPr>
        <w:t>9</w:t>
      </w:r>
      <w:r w:rsidR="00D4533A">
        <w:rPr>
          <w:rFonts w:ascii="Consolas" w:hAnsi="Consolas"/>
          <w:b/>
          <w:bCs/>
          <w:sz w:val="21"/>
          <w:szCs w:val="21"/>
          <w:u w:val="single"/>
        </w:rPr>
        <w:t>b</w:t>
      </w:r>
      <w:r w:rsidRPr="00BB26EE">
        <w:rPr>
          <w:rFonts w:ascii="Consolas" w:hAnsi="Consolas"/>
          <w:b/>
          <w:bCs/>
          <w:sz w:val="21"/>
          <w:szCs w:val="21"/>
          <w:u w:val="single"/>
        </w:rPr>
        <w:t xml:space="preserve"> – Written Code</w:t>
      </w:r>
    </w:p>
    <w:p w14:paraId="17061EB1" w14:textId="77777777" w:rsidR="00BB26EE" w:rsidRDefault="00BB26EE" w:rsidP="00BB26EE">
      <w:pPr>
        <w:rPr>
          <w:rFonts w:ascii="Consolas" w:hAnsi="Consolas"/>
          <w:sz w:val="21"/>
          <w:szCs w:val="21"/>
        </w:rPr>
      </w:pPr>
    </w:p>
    <w:p w14:paraId="44C89B39" w14:textId="4EC7B490" w:rsidR="00BB26EE" w:rsidRPr="00BB26EE" w:rsidRDefault="00026057" w:rsidP="00BB26EE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IC_student</w:t>
      </w:r>
      <w:r w:rsidR="00BB26EE"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364796B6" w14:textId="77777777" w:rsidR="00BB26EE" w:rsidRDefault="00BB26EE" w:rsidP="00BB2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73A49"/>
          <w:sz w:val="21"/>
          <w:szCs w:val="21"/>
        </w:rPr>
      </w:pPr>
    </w:p>
    <w:p w14:paraId="2AA6F830" w14:textId="77777777" w:rsidR="00026057" w:rsidRPr="00026057" w:rsidRDefault="00026057" w:rsidP="00026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class </w:t>
      </w:r>
      <w:r w:rsidRPr="00026057">
        <w:rPr>
          <w:rFonts w:ascii="Consolas" w:eastAsia="Times New Roman" w:hAnsi="Consolas" w:cs="Courier New"/>
          <w:color w:val="6F42C1"/>
          <w:sz w:val="21"/>
          <w:szCs w:val="21"/>
        </w:rPr>
        <w:t>Student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: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def </w:t>
      </w:r>
      <w:r w:rsidRPr="00026057">
        <w:rPr>
          <w:rFonts w:ascii="Consolas" w:eastAsia="Times New Roman" w:hAnsi="Consolas" w:cs="Courier New"/>
          <w:color w:val="005CC4"/>
          <w:sz w:val="21"/>
          <w:szCs w:val="21"/>
        </w:rPr>
        <w:t>__</w:t>
      </w:r>
      <w:proofErr w:type="spellStart"/>
      <w:r w:rsidRPr="00026057">
        <w:rPr>
          <w:rFonts w:ascii="Consolas" w:eastAsia="Times New Roman" w:hAnsi="Consolas" w:cs="Courier New"/>
          <w:color w:val="005CC4"/>
          <w:sz w:val="21"/>
          <w:szCs w:val="21"/>
        </w:rPr>
        <w:t>init</w:t>
      </w:r>
      <w:proofErr w:type="spellEnd"/>
      <w:r w:rsidRPr="00026057">
        <w:rPr>
          <w:rFonts w:ascii="Consolas" w:eastAsia="Times New Roman" w:hAnsi="Consolas" w:cs="Courier New"/>
          <w:color w:val="005CC4"/>
          <w:sz w:val="21"/>
          <w:szCs w:val="21"/>
        </w:rPr>
        <w:t>__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026057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 xml:space="preserve">, </w:t>
      </w:r>
      <w:r w:rsidRPr="00026057">
        <w:rPr>
          <w:rFonts w:ascii="Consolas" w:eastAsia="Times New Roman" w:hAnsi="Consolas" w:cs="Courier New"/>
          <w:color w:val="E36209"/>
          <w:sz w:val="21"/>
          <w:szCs w:val="21"/>
        </w:rPr>
        <w:t>name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):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</w:t>
      </w:r>
      <w:proofErr w:type="spellStart"/>
      <w:r w:rsidRPr="00026057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._name</w:t>
      </w:r>
      <w:proofErr w:type="spellEnd"/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= </w:t>
      </w:r>
      <w:r w:rsidRPr="00026057">
        <w:rPr>
          <w:rFonts w:ascii="Consolas" w:eastAsia="Times New Roman" w:hAnsi="Consolas" w:cs="Courier New"/>
          <w:color w:val="E36209"/>
          <w:sz w:val="21"/>
          <w:szCs w:val="21"/>
        </w:rPr>
        <w:t>name</w:t>
      </w:r>
      <w:r w:rsidRPr="00026057">
        <w:rPr>
          <w:rFonts w:ascii="Consolas" w:eastAsia="Times New Roman" w:hAnsi="Consolas" w:cs="Courier New"/>
          <w:color w:val="E36209"/>
          <w:sz w:val="21"/>
          <w:szCs w:val="21"/>
        </w:rPr>
        <w:br/>
        <w:t xml:space="preserve">        </w:t>
      </w:r>
      <w:r w:rsidRPr="00026057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._</w:t>
      </w:r>
      <w:proofErr w:type="spellStart"/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totalScore</w:t>
      </w:r>
      <w:proofErr w:type="spellEnd"/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= </w:t>
      </w:r>
      <w:r w:rsidRPr="00026057">
        <w:rPr>
          <w:rFonts w:ascii="Consolas" w:eastAsia="Times New Roman" w:hAnsi="Consolas" w:cs="Courier New"/>
          <w:color w:val="005CC5"/>
          <w:sz w:val="21"/>
          <w:szCs w:val="21"/>
        </w:rPr>
        <w:t>0</w:t>
      </w:r>
      <w:r w:rsidRPr="00026057">
        <w:rPr>
          <w:rFonts w:ascii="Consolas" w:eastAsia="Times New Roman" w:hAnsi="Consolas" w:cs="Courier New"/>
          <w:color w:val="005CC5"/>
          <w:sz w:val="21"/>
          <w:szCs w:val="21"/>
        </w:rPr>
        <w:br/>
        <w:t xml:space="preserve">        </w:t>
      </w:r>
      <w:proofErr w:type="spellStart"/>
      <w:r w:rsidRPr="00026057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._counter</w:t>
      </w:r>
      <w:proofErr w:type="spellEnd"/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= </w:t>
      </w:r>
      <w:r w:rsidRPr="00026057">
        <w:rPr>
          <w:rFonts w:ascii="Consolas" w:eastAsia="Times New Roman" w:hAnsi="Consolas" w:cs="Courier New"/>
          <w:color w:val="005CC5"/>
          <w:sz w:val="21"/>
          <w:szCs w:val="21"/>
        </w:rPr>
        <w:t>0</w:t>
      </w:r>
      <w:r w:rsidRPr="00026057">
        <w:rPr>
          <w:rFonts w:ascii="Consolas" w:eastAsia="Times New Roman" w:hAnsi="Consolas" w:cs="Courier New"/>
          <w:color w:val="005CC5"/>
          <w:sz w:val="21"/>
          <w:szCs w:val="21"/>
        </w:rPr>
        <w:br/>
      </w:r>
      <w:r w:rsidRPr="00026057">
        <w:rPr>
          <w:rFonts w:ascii="Consolas" w:eastAsia="Times New Roman" w:hAnsi="Consolas" w:cs="Courier New"/>
          <w:color w:val="005CC5"/>
          <w:sz w:val="21"/>
          <w:szCs w:val="21"/>
        </w:rPr>
        <w:br/>
        <w:t xml:space="preserve">    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def </w:t>
      </w:r>
      <w:proofErr w:type="spellStart"/>
      <w:r w:rsidRPr="00026057">
        <w:rPr>
          <w:rFonts w:ascii="Consolas" w:eastAsia="Times New Roman" w:hAnsi="Consolas" w:cs="Courier New"/>
          <w:color w:val="6F42C1"/>
          <w:sz w:val="21"/>
          <w:szCs w:val="21"/>
        </w:rPr>
        <w:t>getName</w:t>
      </w:r>
      <w:proofErr w:type="spellEnd"/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026057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):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return </w:t>
      </w:r>
      <w:proofErr w:type="spellStart"/>
      <w:r w:rsidRPr="00026057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._name</w:t>
      </w:r>
      <w:proofErr w:type="spellEnd"/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br/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br/>
        <w:t xml:space="preserve">    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def </w:t>
      </w:r>
      <w:proofErr w:type="spellStart"/>
      <w:r w:rsidRPr="00026057">
        <w:rPr>
          <w:rFonts w:ascii="Consolas" w:eastAsia="Times New Roman" w:hAnsi="Consolas" w:cs="Courier New"/>
          <w:color w:val="6F42C1"/>
          <w:sz w:val="21"/>
          <w:szCs w:val="21"/>
        </w:rPr>
        <w:t>addQuiz</w:t>
      </w:r>
      <w:proofErr w:type="spellEnd"/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026057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):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while </w:t>
      </w:r>
      <w:r w:rsidRPr="00026057">
        <w:rPr>
          <w:rFonts w:ascii="Consolas" w:eastAsia="Times New Roman" w:hAnsi="Consolas" w:cs="Courier New"/>
          <w:color w:val="005CC5"/>
          <w:sz w:val="21"/>
          <w:szCs w:val="21"/>
        </w:rPr>
        <w:t>True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: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    try: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        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 xml:space="preserve">score 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= </w:t>
      </w:r>
      <w:r w:rsidRPr="00026057">
        <w:rPr>
          <w:rFonts w:ascii="Consolas" w:eastAsia="Times New Roman" w:hAnsi="Consolas" w:cs="Courier New"/>
          <w:color w:val="005CC4"/>
          <w:sz w:val="21"/>
          <w:szCs w:val="21"/>
        </w:rPr>
        <w:t>float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026057">
        <w:rPr>
          <w:rFonts w:ascii="Consolas" w:eastAsia="Times New Roman" w:hAnsi="Consolas" w:cs="Courier New"/>
          <w:color w:val="005CC4"/>
          <w:sz w:val="21"/>
          <w:szCs w:val="21"/>
        </w:rPr>
        <w:t>input</w:t>
      </w:r>
      <w:r w:rsidRPr="00026057">
        <w:rPr>
          <w:rFonts w:ascii="Consolas" w:eastAsia="Times New Roman" w:hAnsi="Consolas" w:cs="Courier New"/>
          <w:color w:val="E36209"/>
          <w:sz w:val="21"/>
          <w:szCs w:val="21"/>
        </w:rPr>
        <w:t>(</w:t>
      </w:r>
      <w:r w:rsidRPr="00026057">
        <w:rPr>
          <w:rFonts w:ascii="Consolas" w:eastAsia="Times New Roman" w:hAnsi="Consolas" w:cs="Courier New"/>
          <w:color w:val="032F62"/>
          <w:sz w:val="21"/>
          <w:szCs w:val="21"/>
        </w:rPr>
        <w:t>"Please enter the score of a quiz"</w:t>
      </w:r>
      <w:r w:rsidRPr="00026057">
        <w:rPr>
          <w:rFonts w:ascii="Consolas" w:eastAsia="Times New Roman" w:hAnsi="Consolas" w:cs="Courier New"/>
          <w:color w:val="032F62"/>
          <w:sz w:val="21"/>
          <w:szCs w:val="21"/>
        </w:rPr>
        <w:br/>
        <w:t xml:space="preserve">                                    " (enter a negative score"</w:t>
      </w:r>
      <w:r w:rsidRPr="00026057">
        <w:rPr>
          <w:rFonts w:ascii="Consolas" w:eastAsia="Times New Roman" w:hAnsi="Consolas" w:cs="Courier New"/>
          <w:color w:val="032F62"/>
          <w:sz w:val="21"/>
          <w:szCs w:val="21"/>
        </w:rPr>
        <w:br/>
        <w:t xml:space="preserve">                                    " or a word to stop): "</w:t>
      </w:r>
      <w:r w:rsidRPr="00026057">
        <w:rPr>
          <w:rFonts w:ascii="Consolas" w:eastAsia="Times New Roman" w:hAnsi="Consolas" w:cs="Courier New"/>
          <w:color w:val="E36209"/>
          <w:sz w:val="21"/>
          <w:szCs w:val="21"/>
        </w:rPr>
        <w:t>)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)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        if 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 xml:space="preserve">score 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&lt; </w:t>
      </w:r>
      <w:r w:rsidRPr="00026057">
        <w:rPr>
          <w:rFonts w:ascii="Consolas" w:eastAsia="Times New Roman" w:hAnsi="Consolas" w:cs="Courier New"/>
          <w:color w:val="005CC5"/>
          <w:sz w:val="21"/>
          <w:szCs w:val="21"/>
        </w:rPr>
        <w:t>0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: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            break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        </w:t>
      </w:r>
      <w:r w:rsidRPr="00026057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._</w:t>
      </w:r>
      <w:proofErr w:type="spellStart"/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totalScore</w:t>
      </w:r>
      <w:proofErr w:type="spellEnd"/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= </w:t>
      </w:r>
      <w:r w:rsidRPr="00026057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._</w:t>
      </w:r>
      <w:proofErr w:type="spellStart"/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totalScore</w:t>
      </w:r>
      <w:proofErr w:type="spellEnd"/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+ 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score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br/>
        <w:t xml:space="preserve">                </w:t>
      </w:r>
      <w:proofErr w:type="spellStart"/>
      <w:r w:rsidRPr="00026057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._counter</w:t>
      </w:r>
      <w:proofErr w:type="spellEnd"/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= </w:t>
      </w:r>
      <w:proofErr w:type="spellStart"/>
      <w:r w:rsidRPr="00026057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._counter</w:t>
      </w:r>
      <w:proofErr w:type="spellEnd"/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+ </w:t>
      </w:r>
      <w:r w:rsidRPr="00026057">
        <w:rPr>
          <w:rFonts w:ascii="Consolas" w:eastAsia="Times New Roman" w:hAnsi="Consolas" w:cs="Courier New"/>
          <w:color w:val="005CC5"/>
          <w:sz w:val="21"/>
          <w:szCs w:val="21"/>
        </w:rPr>
        <w:t>1</w:t>
      </w:r>
      <w:r w:rsidRPr="00026057">
        <w:rPr>
          <w:rFonts w:ascii="Consolas" w:eastAsia="Times New Roman" w:hAnsi="Consolas" w:cs="Courier New"/>
          <w:color w:val="005CC5"/>
          <w:sz w:val="21"/>
          <w:szCs w:val="21"/>
        </w:rPr>
        <w:br/>
        <w:t xml:space="preserve">            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except </w:t>
      </w:r>
      <w:proofErr w:type="spellStart"/>
      <w:r w:rsidRPr="00026057">
        <w:rPr>
          <w:rFonts w:ascii="Consolas" w:eastAsia="Times New Roman" w:hAnsi="Consolas" w:cs="Courier New"/>
          <w:color w:val="005CC4"/>
          <w:sz w:val="21"/>
          <w:szCs w:val="21"/>
        </w:rPr>
        <w:t>ValueError</w:t>
      </w:r>
      <w:proofErr w:type="spellEnd"/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: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        </w:t>
      </w:r>
      <w:r w:rsidRPr="00026057">
        <w:rPr>
          <w:rFonts w:ascii="Consolas" w:eastAsia="Times New Roman" w:hAnsi="Consolas" w:cs="Courier New"/>
          <w:color w:val="032F62"/>
          <w:sz w:val="21"/>
          <w:szCs w:val="21"/>
        </w:rPr>
        <w:t>break</w:t>
      </w:r>
      <w:r w:rsidRPr="00026057">
        <w:rPr>
          <w:rFonts w:ascii="Consolas" w:eastAsia="Times New Roman" w:hAnsi="Consolas" w:cs="Courier New"/>
          <w:color w:val="032F62"/>
          <w:sz w:val="21"/>
          <w:szCs w:val="21"/>
        </w:rPr>
        <w:br/>
      </w:r>
      <w:r w:rsidRPr="00026057">
        <w:rPr>
          <w:rFonts w:ascii="Consolas" w:eastAsia="Times New Roman" w:hAnsi="Consolas" w:cs="Courier New"/>
          <w:color w:val="032F62"/>
          <w:sz w:val="21"/>
          <w:szCs w:val="21"/>
        </w:rPr>
        <w:br/>
        <w:t xml:space="preserve">    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def </w:t>
      </w:r>
      <w:proofErr w:type="spellStart"/>
      <w:r w:rsidRPr="00026057">
        <w:rPr>
          <w:rFonts w:ascii="Consolas" w:eastAsia="Times New Roman" w:hAnsi="Consolas" w:cs="Courier New"/>
          <w:color w:val="6F42C1"/>
          <w:sz w:val="21"/>
          <w:szCs w:val="21"/>
        </w:rPr>
        <w:t>getTotalScore</w:t>
      </w:r>
      <w:proofErr w:type="spellEnd"/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026057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):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return </w:t>
      </w:r>
      <w:r w:rsidRPr="00026057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._</w:t>
      </w:r>
      <w:proofErr w:type="spellStart"/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totalScore</w:t>
      </w:r>
      <w:proofErr w:type="spellEnd"/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br/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br/>
        <w:t xml:space="preserve">    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def </w:t>
      </w:r>
      <w:proofErr w:type="spellStart"/>
      <w:r w:rsidRPr="00026057">
        <w:rPr>
          <w:rFonts w:ascii="Consolas" w:eastAsia="Times New Roman" w:hAnsi="Consolas" w:cs="Courier New"/>
          <w:color w:val="6F42C1"/>
          <w:sz w:val="21"/>
          <w:szCs w:val="21"/>
        </w:rPr>
        <w:t>getAverageScore</w:t>
      </w:r>
      <w:proofErr w:type="spellEnd"/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026057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):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if </w:t>
      </w:r>
      <w:proofErr w:type="spellStart"/>
      <w:r w:rsidRPr="00026057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._counter</w:t>
      </w:r>
      <w:proofErr w:type="spellEnd"/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== </w:t>
      </w:r>
      <w:r w:rsidRPr="00026057">
        <w:rPr>
          <w:rFonts w:ascii="Consolas" w:eastAsia="Times New Roman" w:hAnsi="Consolas" w:cs="Courier New"/>
          <w:color w:val="005CC5"/>
          <w:sz w:val="21"/>
          <w:szCs w:val="21"/>
        </w:rPr>
        <w:t>0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: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    </w:t>
      </w:r>
      <w:r w:rsidRPr="00026057">
        <w:rPr>
          <w:rFonts w:ascii="Consolas" w:eastAsia="Times New Roman" w:hAnsi="Consolas" w:cs="Courier New"/>
          <w:color w:val="005CC4"/>
          <w:sz w:val="21"/>
          <w:szCs w:val="21"/>
        </w:rPr>
        <w:t>print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026057">
        <w:rPr>
          <w:rFonts w:ascii="Consolas" w:eastAsia="Times New Roman" w:hAnsi="Consolas" w:cs="Courier New"/>
          <w:color w:val="032F62"/>
          <w:sz w:val="21"/>
          <w:szCs w:val="21"/>
        </w:rPr>
        <w:t>"No quizzes taken"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)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    return </w:t>
      </w:r>
      <w:r w:rsidRPr="00026057">
        <w:rPr>
          <w:rFonts w:ascii="Consolas" w:eastAsia="Times New Roman" w:hAnsi="Consolas" w:cs="Courier New"/>
          <w:color w:val="005CC5"/>
          <w:sz w:val="21"/>
          <w:szCs w:val="21"/>
        </w:rPr>
        <w:t>0</w:t>
      </w:r>
      <w:r w:rsidRPr="00026057">
        <w:rPr>
          <w:rFonts w:ascii="Consolas" w:eastAsia="Times New Roman" w:hAnsi="Consolas" w:cs="Courier New"/>
          <w:color w:val="005CC5"/>
          <w:sz w:val="21"/>
          <w:szCs w:val="21"/>
        </w:rPr>
        <w:br/>
        <w:t xml:space="preserve">        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 xml:space="preserve">average 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= </w:t>
      </w:r>
      <w:r w:rsidRPr="00026057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._</w:t>
      </w:r>
      <w:proofErr w:type="spellStart"/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totalScore</w:t>
      </w:r>
      <w:proofErr w:type="spellEnd"/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/ </w:t>
      </w:r>
      <w:proofErr w:type="spellStart"/>
      <w:r w:rsidRPr="00026057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._counter</w:t>
      </w:r>
      <w:proofErr w:type="spellEnd"/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br/>
        <w:t xml:space="preserve">        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return 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average</w:t>
      </w:r>
    </w:p>
    <w:p w14:paraId="36FCBC28" w14:textId="047BAB26" w:rsidR="00BB26EE" w:rsidRPr="00BB26EE" w:rsidRDefault="00026057" w:rsidP="00BB26EE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lastRenderedPageBreak/>
        <w:t>studentDemo</w:t>
      </w:r>
      <w:r w:rsidR="00BB26EE"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1CF38DE5" w14:textId="77777777" w:rsidR="00BB26EE" w:rsidRDefault="00BB26EE" w:rsidP="00BB2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73A49"/>
          <w:sz w:val="21"/>
          <w:szCs w:val="21"/>
        </w:rPr>
      </w:pPr>
    </w:p>
    <w:p w14:paraId="4A59B615" w14:textId="77777777" w:rsidR="00026057" w:rsidRPr="00026057" w:rsidRDefault="00026057" w:rsidP="00026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def </w:t>
      </w:r>
      <w:proofErr w:type="gramStart"/>
      <w:r w:rsidRPr="00026057">
        <w:rPr>
          <w:rFonts w:ascii="Consolas" w:eastAsia="Times New Roman" w:hAnsi="Consolas" w:cs="Courier New"/>
          <w:color w:val="6F42C1"/>
          <w:sz w:val="21"/>
          <w:szCs w:val="21"/>
        </w:rPr>
        <w:t>main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proofErr w:type="gramEnd"/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):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from </w:t>
      </w:r>
      <w:proofErr w:type="spellStart"/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IC_student</w:t>
      </w:r>
      <w:proofErr w:type="spellEnd"/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import 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Student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br/>
        <w:t xml:space="preserve">    name 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= </w:t>
      </w:r>
      <w:r w:rsidRPr="00026057">
        <w:rPr>
          <w:rFonts w:ascii="Consolas" w:eastAsia="Times New Roman" w:hAnsi="Consolas" w:cs="Courier New"/>
          <w:color w:val="005CC4"/>
          <w:sz w:val="21"/>
          <w:szCs w:val="21"/>
        </w:rPr>
        <w:t>input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026057">
        <w:rPr>
          <w:rFonts w:ascii="Consolas" w:eastAsia="Times New Roman" w:hAnsi="Consolas" w:cs="Courier New"/>
          <w:color w:val="032F62"/>
          <w:sz w:val="21"/>
          <w:szCs w:val="21"/>
        </w:rPr>
        <w:t>"Enter the student's name: "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)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 xml:space="preserve">student 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= </w:t>
      </w:r>
      <w:r w:rsidRPr="00026057">
        <w:rPr>
          <w:rFonts w:ascii="Consolas" w:eastAsia="Times New Roman" w:hAnsi="Consolas" w:cs="Courier New"/>
          <w:color w:val="6F42C1"/>
          <w:sz w:val="21"/>
          <w:szCs w:val="21"/>
        </w:rPr>
        <w:t>Student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name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)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</w:t>
      </w:r>
      <w:proofErr w:type="spellStart"/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student.</w:t>
      </w:r>
      <w:r w:rsidRPr="00026057">
        <w:rPr>
          <w:rFonts w:ascii="Consolas" w:eastAsia="Times New Roman" w:hAnsi="Consolas" w:cs="Courier New"/>
          <w:color w:val="6F42C1"/>
          <w:sz w:val="21"/>
          <w:szCs w:val="21"/>
        </w:rPr>
        <w:t>addQuiz</w:t>
      </w:r>
      <w:proofErr w:type="spellEnd"/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()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</w:t>
      </w:r>
      <w:r w:rsidRPr="00026057">
        <w:rPr>
          <w:rFonts w:ascii="Consolas" w:eastAsia="Times New Roman" w:hAnsi="Consolas" w:cs="Courier New"/>
          <w:color w:val="005CC4"/>
          <w:sz w:val="21"/>
          <w:szCs w:val="21"/>
        </w:rPr>
        <w:t>print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026057">
        <w:rPr>
          <w:rFonts w:ascii="Consolas" w:eastAsia="Times New Roman" w:hAnsi="Consolas" w:cs="Courier New"/>
          <w:color w:val="032F62"/>
          <w:sz w:val="21"/>
          <w:szCs w:val="21"/>
        </w:rPr>
        <w:t>"The total score for %s is %d and the average is %.1f"</w:t>
      </w:r>
      <w:r w:rsidRPr="00026057">
        <w:rPr>
          <w:rFonts w:ascii="Consolas" w:eastAsia="Times New Roman" w:hAnsi="Consolas" w:cs="Courier New"/>
          <w:color w:val="032F62"/>
          <w:sz w:val="21"/>
          <w:szCs w:val="21"/>
        </w:rPr>
        <w:br/>
        <w:t xml:space="preserve">          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 xml:space="preserve">% </w:t>
      </w:r>
      <w:r w:rsidRPr="00026057">
        <w:rPr>
          <w:rFonts w:ascii="Consolas" w:eastAsia="Times New Roman" w:hAnsi="Consolas" w:cs="Courier New"/>
          <w:color w:val="E36209"/>
          <w:sz w:val="21"/>
          <w:szCs w:val="21"/>
        </w:rPr>
        <w:t>(</w:t>
      </w:r>
      <w:proofErr w:type="spellStart"/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student.</w:t>
      </w:r>
      <w:r w:rsidRPr="00026057">
        <w:rPr>
          <w:rFonts w:ascii="Consolas" w:eastAsia="Times New Roman" w:hAnsi="Consolas" w:cs="Courier New"/>
          <w:color w:val="6F42C1"/>
          <w:sz w:val="21"/>
          <w:szCs w:val="21"/>
        </w:rPr>
        <w:t>getName</w:t>
      </w:r>
      <w:proofErr w:type="spellEnd"/>
      <w:r w:rsidRPr="00026057">
        <w:rPr>
          <w:rFonts w:ascii="Consolas" w:eastAsia="Times New Roman" w:hAnsi="Consolas" w:cs="Courier New"/>
          <w:color w:val="005CC5"/>
          <w:sz w:val="21"/>
          <w:szCs w:val="21"/>
        </w:rPr>
        <w:t>()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 xml:space="preserve">, </w:t>
      </w:r>
      <w:proofErr w:type="spellStart"/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student.</w:t>
      </w:r>
      <w:r w:rsidRPr="00026057">
        <w:rPr>
          <w:rFonts w:ascii="Consolas" w:eastAsia="Times New Roman" w:hAnsi="Consolas" w:cs="Courier New"/>
          <w:color w:val="6F42C1"/>
          <w:sz w:val="21"/>
          <w:szCs w:val="21"/>
        </w:rPr>
        <w:t>getTotalScore</w:t>
      </w:r>
      <w:proofErr w:type="spellEnd"/>
      <w:r w:rsidRPr="00026057">
        <w:rPr>
          <w:rFonts w:ascii="Consolas" w:eastAsia="Times New Roman" w:hAnsi="Consolas" w:cs="Courier New"/>
          <w:color w:val="005CC5"/>
          <w:sz w:val="21"/>
          <w:szCs w:val="21"/>
        </w:rPr>
        <w:t>()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,</w:t>
      </w:r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br/>
        <w:t xml:space="preserve">             </w:t>
      </w:r>
      <w:proofErr w:type="spellStart"/>
      <w:r w:rsidRPr="00026057">
        <w:rPr>
          <w:rFonts w:ascii="Consolas" w:eastAsia="Times New Roman" w:hAnsi="Consolas" w:cs="Courier New"/>
          <w:color w:val="24292E"/>
          <w:sz w:val="21"/>
          <w:szCs w:val="21"/>
        </w:rPr>
        <w:t>student.</w:t>
      </w:r>
      <w:r w:rsidRPr="00026057">
        <w:rPr>
          <w:rFonts w:ascii="Consolas" w:eastAsia="Times New Roman" w:hAnsi="Consolas" w:cs="Courier New"/>
          <w:color w:val="6F42C1"/>
          <w:sz w:val="21"/>
          <w:szCs w:val="21"/>
        </w:rPr>
        <w:t>getAverageScore</w:t>
      </w:r>
      <w:proofErr w:type="spellEnd"/>
      <w:r w:rsidRPr="00026057">
        <w:rPr>
          <w:rFonts w:ascii="Consolas" w:eastAsia="Times New Roman" w:hAnsi="Consolas" w:cs="Courier New"/>
          <w:color w:val="005CC5"/>
          <w:sz w:val="21"/>
          <w:szCs w:val="21"/>
        </w:rPr>
        <w:t>()</w:t>
      </w:r>
      <w:r w:rsidRPr="00026057">
        <w:rPr>
          <w:rFonts w:ascii="Consolas" w:eastAsia="Times New Roman" w:hAnsi="Consolas" w:cs="Courier New"/>
          <w:color w:val="E36209"/>
          <w:sz w:val="21"/>
          <w:szCs w:val="21"/>
        </w:rPr>
        <w:t>)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)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br/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br/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br/>
      </w:r>
      <w:r w:rsidRPr="00026057">
        <w:rPr>
          <w:rFonts w:ascii="Consolas" w:eastAsia="Times New Roman" w:hAnsi="Consolas" w:cs="Courier New"/>
          <w:color w:val="6F42C1"/>
          <w:sz w:val="21"/>
          <w:szCs w:val="21"/>
        </w:rPr>
        <w:t>main</w:t>
      </w:r>
      <w:r w:rsidRPr="00026057">
        <w:rPr>
          <w:rFonts w:ascii="Consolas" w:eastAsia="Times New Roman" w:hAnsi="Consolas" w:cs="Courier New"/>
          <w:color w:val="D73A49"/>
          <w:sz w:val="21"/>
          <w:szCs w:val="21"/>
        </w:rPr>
        <w:t>()</w:t>
      </w:r>
    </w:p>
    <w:p w14:paraId="773F5A05" w14:textId="77777777" w:rsidR="00BB26EE" w:rsidRPr="00BB26EE" w:rsidRDefault="00BB26EE" w:rsidP="00BB26EE">
      <w:pPr>
        <w:rPr>
          <w:rFonts w:ascii="Consolas" w:hAnsi="Consolas"/>
          <w:sz w:val="21"/>
          <w:szCs w:val="21"/>
        </w:rPr>
      </w:pPr>
    </w:p>
    <w:p w14:paraId="7121C12C" w14:textId="77777777" w:rsidR="00BB26EE" w:rsidRPr="00A636A6" w:rsidRDefault="00BB26EE">
      <w:pPr>
        <w:rPr>
          <w:rFonts w:ascii="Consolas" w:hAnsi="Consolas"/>
          <w:b/>
          <w:bCs/>
          <w:sz w:val="21"/>
          <w:szCs w:val="21"/>
        </w:rPr>
      </w:pPr>
    </w:p>
    <w:sectPr w:rsidR="00BB26EE" w:rsidRPr="00A636A6" w:rsidSect="00714CD7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25C22" w14:textId="77777777" w:rsidR="007A7B27" w:rsidRDefault="007A7B27">
      <w:r>
        <w:separator/>
      </w:r>
    </w:p>
  </w:endnote>
  <w:endnote w:type="continuationSeparator" w:id="0">
    <w:p w14:paraId="041C0618" w14:textId="77777777" w:rsidR="007A7B27" w:rsidRDefault="007A7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B1227" w14:textId="77777777" w:rsidR="007A7B27" w:rsidRDefault="007A7B27">
      <w:r>
        <w:separator/>
      </w:r>
    </w:p>
  </w:footnote>
  <w:footnote w:type="continuationSeparator" w:id="0">
    <w:p w14:paraId="3B04531F" w14:textId="77777777" w:rsidR="007A7B27" w:rsidRDefault="007A7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A6B5B" w14:textId="12222BC5" w:rsidR="00714CD7" w:rsidRDefault="00714CD7" w:rsidP="00714CD7">
    <w:pPr>
      <w:pStyle w:val="Header"/>
      <w:jc w:val="right"/>
    </w:pPr>
    <w:r>
      <w:t>Albert Nguyen, Thomas Nguyen</w:t>
    </w:r>
  </w:p>
  <w:p w14:paraId="22155083" w14:textId="77777777" w:rsidR="00714CD7" w:rsidRDefault="00714CD7" w:rsidP="00714CD7">
    <w:pPr>
      <w:pStyle w:val="Header"/>
      <w:jc w:val="right"/>
    </w:pPr>
    <w:r>
      <w:t>CS131-47853 MW 06:00 PM – 08:30 PM</w:t>
    </w:r>
  </w:p>
  <w:p w14:paraId="62F9D666" w14:textId="74BE0509" w:rsidR="00714CD7" w:rsidRDefault="00714CD7" w:rsidP="00714CD7">
    <w:pPr>
      <w:pStyle w:val="Header"/>
      <w:jc w:val="right"/>
    </w:pPr>
    <w:r>
      <w:t>Lab 8A-8D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3B99" w14:textId="77777777" w:rsidR="0015528E" w:rsidRDefault="00887853">
    <w:pPr>
      <w:pStyle w:val="Header"/>
      <w:jc w:val="right"/>
    </w:pPr>
    <w:r>
      <w:t>Thomas Nguyen, Albert Nguyen</w:t>
    </w:r>
  </w:p>
  <w:p w14:paraId="3BB8397E" w14:textId="77777777" w:rsidR="0015528E" w:rsidRDefault="00887853">
    <w:pPr>
      <w:pStyle w:val="Header"/>
      <w:jc w:val="right"/>
    </w:pPr>
    <w:r>
      <w:t>CS131-47853 MW 06:00 PM – 08:30 PM</w:t>
    </w:r>
  </w:p>
  <w:p w14:paraId="2582799B" w14:textId="163B3DDE" w:rsidR="0015528E" w:rsidRDefault="00887853">
    <w:pPr>
      <w:pStyle w:val="Header"/>
      <w:jc w:val="right"/>
    </w:pPr>
    <w:r>
      <w:t xml:space="preserve">Lab </w:t>
    </w:r>
    <w:r w:rsidR="00A636A6">
      <w:t>9</w:t>
    </w:r>
    <w:r w:rsidR="00284AF4">
      <w:t>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8405" w14:textId="77777777" w:rsidR="0015528E" w:rsidRDefault="00887853">
    <w:pPr>
      <w:pStyle w:val="Header"/>
      <w:jc w:val="right"/>
    </w:pPr>
    <w:r>
      <w:t>Thomas Nguyen, Albert Nguyen</w:t>
    </w:r>
  </w:p>
  <w:p w14:paraId="32E0AF00" w14:textId="77777777" w:rsidR="0015528E" w:rsidRDefault="00887853">
    <w:pPr>
      <w:pStyle w:val="Header"/>
      <w:jc w:val="right"/>
    </w:pPr>
    <w:r>
      <w:t>CS131-47853 MW 06:00 PM – 08:30 PM</w:t>
    </w:r>
  </w:p>
  <w:p w14:paraId="70A65E27" w14:textId="77777777" w:rsidR="0015528E" w:rsidRDefault="00887853">
    <w:pPr>
      <w:pStyle w:val="Header"/>
      <w:jc w:val="right"/>
    </w:pPr>
    <w:r>
      <w:t>Lab 8A-8D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8E"/>
    <w:rsid w:val="00026057"/>
    <w:rsid w:val="0015528E"/>
    <w:rsid w:val="00224033"/>
    <w:rsid w:val="00284AF4"/>
    <w:rsid w:val="00400B83"/>
    <w:rsid w:val="004930CD"/>
    <w:rsid w:val="004E3DE0"/>
    <w:rsid w:val="005A00FA"/>
    <w:rsid w:val="005A4E81"/>
    <w:rsid w:val="00714CD7"/>
    <w:rsid w:val="007A7B27"/>
    <w:rsid w:val="00887853"/>
    <w:rsid w:val="009841A7"/>
    <w:rsid w:val="009E0F7C"/>
    <w:rsid w:val="00A636A6"/>
    <w:rsid w:val="00AA400C"/>
    <w:rsid w:val="00AC468B"/>
    <w:rsid w:val="00BB26EE"/>
    <w:rsid w:val="00BE421F"/>
    <w:rsid w:val="00D4533A"/>
    <w:rsid w:val="00DC2A26"/>
    <w:rsid w:val="00E57CBB"/>
    <w:rsid w:val="00F6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59AB0"/>
  <w15:docId w15:val="{2F354B2A-B5B1-4B4E-89F9-A83D57C5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45252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645252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45252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45252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45252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645252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645252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645252"/>
    <w:rPr>
      <w:color w:val="3B3838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D3D74"/>
  </w:style>
  <w:style w:type="character" w:customStyle="1" w:styleId="FooterChar">
    <w:name w:val="Footer Char"/>
    <w:basedOn w:val="DefaultParagraphFont"/>
    <w:link w:val="Footer"/>
    <w:uiPriority w:val="99"/>
    <w:qFormat/>
    <w:rsid w:val="006D3D7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645252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45252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45252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45252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5252"/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45252"/>
    <w:rPr>
      <w:rFonts w:ascii="Consolas" w:hAnsi="Consolas"/>
      <w:szCs w:val="21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Albert;Nguyen, Thomas</dc:creator>
  <dc:description/>
  <cp:lastModifiedBy>user</cp:lastModifiedBy>
  <cp:revision>41</cp:revision>
  <cp:lastPrinted>2023-04-18T05:46:00Z</cp:lastPrinted>
  <dcterms:created xsi:type="dcterms:W3CDTF">2023-04-13T02:50:00Z</dcterms:created>
  <dcterms:modified xsi:type="dcterms:W3CDTF">2023-04-20T04:46:00Z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</Properties>
</file>