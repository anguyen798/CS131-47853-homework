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62FBC" w14:textId="6292D85C" w:rsidR="0015528E" w:rsidRPr="00A636A6" w:rsidRDefault="00887853">
      <w:pPr>
        <w:jc w:val="center"/>
        <w:rPr>
          <w:rFonts w:ascii="Consolas" w:hAnsi="Consolas"/>
          <w:b/>
          <w:bCs/>
          <w:sz w:val="36"/>
          <w:szCs w:val="36"/>
          <w:u w:val="single"/>
        </w:rPr>
      </w:pPr>
      <w:r w:rsidRPr="00A636A6">
        <w:rPr>
          <w:rFonts w:ascii="Consolas" w:hAnsi="Consolas"/>
          <w:b/>
          <w:bCs/>
          <w:sz w:val="36"/>
          <w:szCs w:val="36"/>
          <w:u w:val="single"/>
        </w:rPr>
        <w:t xml:space="preserve">Lab </w:t>
      </w:r>
      <w:r w:rsidR="00A636A6">
        <w:rPr>
          <w:rFonts w:ascii="Consolas" w:hAnsi="Consolas"/>
          <w:b/>
          <w:bCs/>
          <w:sz w:val="36"/>
          <w:szCs w:val="36"/>
          <w:u w:val="single"/>
        </w:rPr>
        <w:t>9</w:t>
      </w:r>
      <w:r w:rsidRPr="00A636A6">
        <w:rPr>
          <w:rFonts w:ascii="Consolas" w:hAnsi="Consolas"/>
          <w:b/>
          <w:bCs/>
          <w:sz w:val="36"/>
          <w:szCs w:val="36"/>
          <w:u w:val="single"/>
        </w:rPr>
        <w:t>A</w:t>
      </w:r>
    </w:p>
    <w:p w14:paraId="6338BD56" w14:textId="77777777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435208F4" w14:textId="1E8158CF" w:rsidR="0015528E" w:rsidRPr="00BB26EE" w:rsidRDefault="00887853">
      <w:pPr>
        <w:rPr>
          <w:rFonts w:ascii="Consolas" w:hAnsi="Consolas"/>
          <w:b/>
          <w:bCs/>
          <w:sz w:val="21"/>
          <w:szCs w:val="21"/>
          <w:u w:val="single"/>
        </w:rPr>
      </w:pP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Lab </w:t>
      </w:r>
      <w:r w:rsidR="00DC2A26" w:rsidRPr="00BB26EE">
        <w:rPr>
          <w:rFonts w:ascii="Consolas" w:hAnsi="Consolas"/>
          <w:b/>
          <w:bCs/>
          <w:sz w:val="21"/>
          <w:szCs w:val="21"/>
          <w:u w:val="single"/>
        </w:rPr>
        <w:t>9a</w:t>
      </w: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 -</w:t>
      </w:r>
      <w:r w:rsidR="00A636A6" w:rsidRPr="00BB26EE">
        <w:rPr>
          <w:rFonts w:ascii="Consolas" w:hAnsi="Consolas"/>
          <w:b/>
          <w:bCs/>
          <w:sz w:val="21"/>
          <w:szCs w:val="21"/>
          <w:u w:val="single"/>
        </w:rPr>
        <w:t xml:space="preserve"> </w:t>
      </w:r>
      <w:r w:rsidRPr="00BB26EE">
        <w:rPr>
          <w:rFonts w:ascii="Consolas" w:hAnsi="Consolas"/>
          <w:b/>
          <w:bCs/>
          <w:sz w:val="21"/>
          <w:szCs w:val="21"/>
          <w:u w:val="single"/>
        </w:rPr>
        <w:t>Code</w:t>
      </w:r>
    </w:p>
    <w:p w14:paraId="6EEE97E9" w14:textId="77777777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7D4C882A" w14:textId="2571216F" w:rsidR="00BB26EE" w:rsidRPr="00BB26EE" w:rsidRDefault="00BB26EE">
      <w:pPr>
        <w:rPr>
          <w:rFonts w:ascii="Consolas" w:hAnsi="Consolas"/>
          <w:b/>
          <w:bCs/>
          <w:sz w:val="21"/>
          <w:szCs w:val="21"/>
        </w:rPr>
      </w:pPr>
      <w:r w:rsidRPr="00BB26EE">
        <w:rPr>
          <w:rFonts w:ascii="Consolas" w:hAnsi="Consolas"/>
          <w:b/>
          <w:bCs/>
          <w:sz w:val="21"/>
          <w:szCs w:val="21"/>
        </w:rPr>
        <w:t>IC1_SodaCan.py</w:t>
      </w:r>
    </w:p>
    <w:p w14:paraId="001C55A7" w14:textId="0D4A4D4A" w:rsidR="00BB26EE" w:rsidRDefault="00400B83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noProof/>
          <w:sz w:val="21"/>
          <w:szCs w:val="21"/>
        </w:rPr>
        <w:drawing>
          <wp:inline distT="0" distB="0" distL="0" distR="0" wp14:anchorId="2335B957" wp14:editId="1E6C3054">
            <wp:extent cx="4359442" cy="2878809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62" r="25901" b="5980"/>
                    <a:stretch/>
                  </pic:blipFill>
                  <pic:spPr bwMode="auto">
                    <a:xfrm>
                      <a:off x="0" y="0"/>
                      <a:ext cx="4409377" cy="2911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DA1694" w14:textId="2C0DC0D4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60E87167" w14:textId="24501DD5" w:rsidR="00BB26EE" w:rsidRPr="00BB26EE" w:rsidRDefault="00BE421F" w:rsidP="00BB26EE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t>SodaCanDemo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5A82A45D" w14:textId="1C9EEBD5" w:rsidR="00BB26EE" w:rsidRDefault="00400B83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noProof/>
          <w:sz w:val="21"/>
          <w:szCs w:val="21"/>
        </w:rPr>
        <w:drawing>
          <wp:inline distT="0" distB="0" distL="0" distR="0" wp14:anchorId="7F47EA2C" wp14:editId="76E1F5AD">
            <wp:extent cx="4399547" cy="4077413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3" r="45741" b="3211"/>
                    <a:stretch/>
                  </pic:blipFill>
                  <pic:spPr bwMode="auto">
                    <a:xfrm>
                      <a:off x="0" y="0"/>
                      <a:ext cx="4457872" cy="413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47A9D" w14:textId="4F6B7083" w:rsidR="0015528E" w:rsidRPr="00BB26EE" w:rsidRDefault="00887853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</w:pPr>
      <w:r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lastRenderedPageBreak/>
        <w:t xml:space="preserve">Lab </w:t>
      </w:r>
      <w:r w:rsidR="00DC2A26"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>9</w:t>
      </w:r>
      <w:r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 xml:space="preserve"> -</w:t>
      </w:r>
      <w:r w:rsid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 xml:space="preserve"> </w:t>
      </w:r>
      <w:r w:rsidRPr="00BB26EE">
        <w:rPr>
          <w:rFonts w:ascii="Consolas" w:eastAsia="Times New Roman" w:hAnsi="Consolas" w:cs="Times New Roman"/>
          <w:b/>
          <w:bCs/>
          <w:color w:val="000000"/>
          <w:sz w:val="21"/>
          <w:szCs w:val="21"/>
          <w:u w:val="single"/>
        </w:rPr>
        <w:t>Output</w:t>
      </w:r>
    </w:p>
    <w:p w14:paraId="0CF0CB4E" w14:textId="1C0CE4CA" w:rsidR="0015528E" w:rsidRPr="00A636A6" w:rsidRDefault="00400B8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hAnsi="Consolas"/>
          <w:noProof/>
          <w:sz w:val="21"/>
          <w:szCs w:val="21"/>
        </w:rPr>
        <w:drawing>
          <wp:inline distT="0" distB="0" distL="0" distR="0" wp14:anchorId="5D77B99D" wp14:editId="72E3798B">
            <wp:extent cx="5354053" cy="310981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814" b="66739"/>
                    <a:stretch/>
                  </pic:blipFill>
                  <pic:spPr bwMode="auto">
                    <a:xfrm>
                      <a:off x="0" y="0"/>
                      <a:ext cx="5385570" cy="3128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422E4" w14:textId="77777777" w:rsidR="0015528E" w:rsidRPr="00A636A6" w:rsidRDefault="0015528E">
      <w:pPr>
        <w:rPr>
          <w:rFonts w:ascii="Consolas" w:hAnsi="Consolas"/>
          <w:b/>
          <w:bCs/>
          <w:sz w:val="21"/>
          <w:szCs w:val="21"/>
        </w:rPr>
      </w:pPr>
    </w:p>
    <w:p w14:paraId="75AB371A" w14:textId="1ED8F72A" w:rsidR="0015528E" w:rsidRPr="00BB26EE" w:rsidRDefault="00887853">
      <w:pPr>
        <w:rPr>
          <w:rFonts w:ascii="Consolas" w:hAnsi="Consolas"/>
          <w:b/>
          <w:bCs/>
          <w:sz w:val="21"/>
          <w:szCs w:val="21"/>
          <w:u w:val="single"/>
        </w:rPr>
      </w:pP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Lab </w:t>
      </w:r>
      <w:r w:rsidR="00DC2A26" w:rsidRPr="00BB26EE">
        <w:rPr>
          <w:rFonts w:ascii="Consolas" w:hAnsi="Consolas"/>
          <w:b/>
          <w:bCs/>
          <w:sz w:val="21"/>
          <w:szCs w:val="21"/>
          <w:u w:val="single"/>
        </w:rPr>
        <w:t>9</w:t>
      </w:r>
      <w:r w:rsidRPr="00BB26EE">
        <w:rPr>
          <w:rFonts w:ascii="Consolas" w:hAnsi="Consolas"/>
          <w:b/>
          <w:bCs/>
          <w:sz w:val="21"/>
          <w:szCs w:val="21"/>
          <w:u w:val="single"/>
        </w:rPr>
        <w:t xml:space="preserve"> – Written Code</w:t>
      </w:r>
    </w:p>
    <w:p w14:paraId="17061EB1" w14:textId="77777777" w:rsidR="00BB26EE" w:rsidRDefault="00BB26EE" w:rsidP="00BB26EE">
      <w:pPr>
        <w:rPr>
          <w:rFonts w:ascii="Consolas" w:hAnsi="Consolas"/>
          <w:sz w:val="21"/>
          <w:szCs w:val="21"/>
        </w:rPr>
      </w:pPr>
    </w:p>
    <w:p w14:paraId="44C89B39" w14:textId="6BC2460C" w:rsidR="00BB26EE" w:rsidRPr="00BB26EE" w:rsidRDefault="00BB26EE" w:rsidP="00BB26EE">
      <w:pPr>
        <w:rPr>
          <w:rFonts w:ascii="Consolas" w:hAnsi="Consolas"/>
          <w:b/>
          <w:bCs/>
          <w:sz w:val="21"/>
          <w:szCs w:val="21"/>
        </w:rPr>
      </w:pPr>
      <w:r w:rsidRPr="00BB26EE">
        <w:rPr>
          <w:rFonts w:ascii="Consolas" w:hAnsi="Consolas"/>
          <w:b/>
          <w:bCs/>
          <w:sz w:val="21"/>
          <w:szCs w:val="21"/>
        </w:rPr>
        <w:t>IC1_SodaCan.py</w:t>
      </w:r>
    </w:p>
    <w:p w14:paraId="364796B6" w14:textId="77777777" w:rsidR="00BB26EE" w:rsidRDefault="00BB26EE" w:rsidP="00BB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73A49"/>
          <w:sz w:val="21"/>
          <w:szCs w:val="21"/>
        </w:rPr>
      </w:pPr>
    </w:p>
    <w:p w14:paraId="341CFA4C" w14:textId="46975292" w:rsidR="00BB26EE" w:rsidRPr="00BB26EE" w:rsidRDefault="00BB26EE" w:rsidP="00BB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class </w:t>
      </w:r>
      <w:proofErr w:type="spellStart"/>
      <w:r w:rsidRPr="00BB26EE">
        <w:rPr>
          <w:rFonts w:ascii="Consolas" w:eastAsia="Times New Roman" w:hAnsi="Consolas" w:cs="Courier New"/>
          <w:color w:val="6F42C1"/>
          <w:sz w:val="21"/>
          <w:szCs w:val="21"/>
        </w:rPr>
        <w:t>SodaCan</w:t>
      </w:r>
      <w:proofErr w:type="spellEnd"/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: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def </w:t>
      </w:r>
      <w:r w:rsidRPr="00BB26EE">
        <w:rPr>
          <w:rFonts w:ascii="Consolas" w:eastAsia="Times New Roman" w:hAnsi="Consolas" w:cs="Courier New"/>
          <w:color w:val="005CC4"/>
          <w:sz w:val="21"/>
          <w:szCs w:val="21"/>
        </w:rPr>
        <w:t>__</w:t>
      </w:r>
      <w:proofErr w:type="spellStart"/>
      <w:r w:rsidRPr="00BB26EE">
        <w:rPr>
          <w:rFonts w:ascii="Consolas" w:eastAsia="Times New Roman" w:hAnsi="Consolas" w:cs="Courier New"/>
          <w:color w:val="005CC4"/>
          <w:sz w:val="21"/>
          <w:szCs w:val="21"/>
        </w:rPr>
        <w:t>init</w:t>
      </w:r>
      <w:proofErr w:type="spellEnd"/>
      <w:r w:rsidRPr="00BB26EE">
        <w:rPr>
          <w:rFonts w:ascii="Consolas" w:eastAsia="Times New Roman" w:hAnsi="Consolas" w:cs="Courier New"/>
          <w:color w:val="005CC4"/>
          <w:sz w:val="21"/>
          <w:szCs w:val="21"/>
        </w:rPr>
        <w:t>__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, </w:t>
      </w:r>
      <w:r w:rsidRPr="00BB26EE">
        <w:rPr>
          <w:rFonts w:ascii="Consolas" w:eastAsia="Times New Roman" w:hAnsi="Consolas" w:cs="Courier New"/>
          <w:color w:val="E36209"/>
          <w:sz w:val="21"/>
          <w:szCs w:val="21"/>
        </w:rPr>
        <w:t>height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, </w:t>
      </w:r>
      <w:r w:rsidRPr="00BB26EE">
        <w:rPr>
          <w:rFonts w:ascii="Consolas" w:eastAsia="Times New Roman" w:hAnsi="Consolas" w:cs="Courier New"/>
          <w:color w:val="E36209"/>
          <w:sz w:val="21"/>
          <w:szCs w:val="21"/>
        </w:rPr>
        <w:t>radius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, </w:t>
      </w:r>
      <w:proofErr w:type="spellStart"/>
      <w:r w:rsidRPr="00BB26EE">
        <w:rPr>
          <w:rFonts w:ascii="Consolas" w:eastAsia="Times New Roman" w:hAnsi="Consolas" w:cs="Courier New"/>
          <w:color w:val="E36209"/>
          <w:sz w:val="21"/>
          <w:szCs w:val="21"/>
        </w:rPr>
        <w:t>canNumber</w:t>
      </w:r>
      <w:proofErr w:type="spellEnd"/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):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</w:t>
      </w:r>
      <w:proofErr w:type="spellStart"/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.height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r w:rsidRPr="00BB26EE">
        <w:rPr>
          <w:rFonts w:ascii="Consolas" w:eastAsia="Times New Roman" w:hAnsi="Consolas" w:cs="Courier New"/>
          <w:color w:val="E36209"/>
          <w:sz w:val="21"/>
          <w:szCs w:val="21"/>
        </w:rPr>
        <w:t>height</w:t>
      </w:r>
      <w:r w:rsidRPr="00BB26EE">
        <w:rPr>
          <w:rFonts w:ascii="Consolas" w:eastAsia="Times New Roman" w:hAnsi="Consolas" w:cs="Courier New"/>
          <w:color w:val="E36209"/>
          <w:sz w:val="21"/>
          <w:szCs w:val="21"/>
        </w:rPr>
        <w:br/>
        <w:t xml:space="preserve">        </w:t>
      </w:r>
      <w:proofErr w:type="spellStart"/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.radius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r w:rsidRPr="00BB26EE">
        <w:rPr>
          <w:rFonts w:ascii="Consolas" w:eastAsia="Times New Roman" w:hAnsi="Consolas" w:cs="Courier New"/>
          <w:color w:val="E36209"/>
          <w:sz w:val="21"/>
          <w:szCs w:val="21"/>
        </w:rPr>
        <w:t>radius</w:t>
      </w:r>
      <w:r w:rsidRPr="00BB26EE">
        <w:rPr>
          <w:rFonts w:ascii="Consolas" w:eastAsia="Times New Roman" w:hAnsi="Consolas" w:cs="Courier New"/>
          <w:color w:val="E36209"/>
          <w:sz w:val="21"/>
          <w:szCs w:val="21"/>
        </w:rPr>
        <w:br/>
        <w:t xml:space="preserve">        </w:t>
      </w:r>
      <w:proofErr w:type="spellStart"/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.canNumber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proofErr w:type="spellStart"/>
      <w:r w:rsidRPr="00BB26EE">
        <w:rPr>
          <w:rFonts w:ascii="Consolas" w:eastAsia="Times New Roman" w:hAnsi="Consolas" w:cs="Courier New"/>
          <w:color w:val="E36209"/>
          <w:sz w:val="21"/>
          <w:szCs w:val="21"/>
        </w:rPr>
        <w:t>canNumber</w:t>
      </w:r>
      <w:proofErr w:type="spellEnd"/>
      <w:r w:rsidRPr="00BB26EE">
        <w:rPr>
          <w:rFonts w:ascii="Consolas" w:eastAsia="Times New Roman" w:hAnsi="Consolas" w:cs="Courier New"/>
          <w:color w:val="E36209"/>
          <w:sz w:val="21"/>
          <w:szCs w:val="21"/>
        </w:rPr>
        <w:br/>
      </w:r>
      <w:r w:rsidRPr="00BB26EE">
        <w:rPr>
          <w:rFonts w:ascii="Consolas" w:eastAsia="Times New Roman" w:hAnsi="Consolas" w:cs="Courier New"/>
          <w:color w:val="E36209"/>
          <w:sz w:val="21"/>
          <w:szCs w:val="21"/>
        </w:rPr>
        <w:br/>
        <w:t xml:space="preserve">   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def </w:t>
      </w:r>
      <w:proofErr w:type="spellStart"/>
      <w:r w:rsidRPr="00BB26EE">
        <w:rPr>
          <w:rFonts w:ascii="Consolas" w:eastAsia="Times New Roman" w:hAnsi="Consolas" w:cs="Courier New"/>
          <w:color w:val="6F42C1"/>
          <w:sz w:val="21"/>
          <w:szCs w:val="21"/>
        </w:rPr>
        <w:t>getSurfaceArea</w:t>
      </w:r>
      <w:proofErr w:type="spellEnd"/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):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import 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math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br/>
        <w:t xml:space="preserve">        pi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proofErr w:type="spellStart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math.</w:t>
      </w:r>
      <w:r w:rsidRPr="00BB26EE">
        <w:rPr>
          <w:rFonts w:ascii="Consolas" w:eastAsia="Times New Roman" w:hAnsi="Consolas" w:cs="Courier New"/>
          <w:color w:val="6F42C1"/>
          <w:sz w:val="21"/>
          <w:szCs w:val="21"/>
        </w:rPr>
        <w:t>radians</w:t>
      </w:r>
      <w:proofErr w:type="spellEnd"/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BB26EE">
        <w:rPr>
          <w:rFonts w:ascii="Consolas" w:eastAsia="Times New Roman" w:hAnsi="Consolas" w:cs="Courier New"/>
          <w:color w:val="005CC5"/>
          <w:sz w:val="21"/>
          <w:szCs w:val="21"/>
        </w:rPr>
        <w:t>180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</w:t>
      </w:r>
      <w:proofErr w:type="spellStart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surfArea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= (</w:t>
      </w:r>
      <w:r w:rsidRPr="00BB26EE">
        <w:rPr>
          <w:rFonts w:ascii="Consolas" w:eastAsia="Times New Roman" w:hAnsi="Consolas" w:cs="Courier New"/>
          <w:color w:val="005CC5"/>
          <w:sz w:val="21"/>
          <w:szCs w:val="21"/>
        </w:rPr>
        <w:t xml:space="preserve">2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* 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pi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* </w:t>
      </w:r>
      <w:proofErr w:type="spellStart"/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.radius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* </w:t>
      </w:r>
      <w:proofErr w:type="spellStart"/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.height</w:t>
      </w:r>
      <w:proofErr w:type="spellEnd"/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)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+ (</w:t>
      </w:r>
      <w:r w:rsidRPr="00BB26EE">
        <w:rPr>
          <w:rFonts w:ascii="Consolas" w:eastAsia="Times New Roman" w:hAnsi="Consolas" w:cs="Courier New"/>
          <w:color w:val="005CC5"/>
          <w:sz w:val="21"/>
          <w:szCs w:val="21"/>
        </w:rPr>
        <w:t xml:space="preserve">2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* 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pi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* </w:t>
      </w:r>
      <w:proofErr w:type="spellStart"/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.radius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* </w:t>
      </w:r>
      <w:proofErr w:type="spellStart"/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.radius</w:t>
      </w:r>
      <w:proofErr w:type="spellEnd"/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result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r w:rsidRPr="00BB26EE">
        <w:rPr>
          <w:rFonts w:ascii="Consolas" w:eastAsia="Times New Roman" w:hAnsi="Consolas" w:cs="Courier New"/>
          <w:color w:val="032F62"/>
          <w:sz w:val="21"/>
          <w:szCs w:val="21"/>
        </w:rPr>
        <w:t xml:space="preserve">"%.2f"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% </w:t>
      </w:r>
      <w:proofErr w:type="spellStart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surfArea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br/>
        <w:t xml:space="preserve">        </w:t>
      </w:r>
      <w:r w:rsidRPr="00BB26EE">
        <w:rPr>
          <w:rFonts w:ascii="Consolas" w:eastAsia="Times New Roman" w:hAnsi="Consolas" w:cs="Courier New"/>
          <w:color w:val="005CC4"/>
          <w:sz w:val="21"/>
          <w:szCs w:val="21"/>
        </w:rPr>
        <w:t>print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BB26EE">
        <w:rPr>
          <w:rFonts w:ascii="Consolas" w:eastAsia="Times New Roman" w:hAnsi="Consolas" w:cs="Courier New"/>
          <w:color w:val="032F62"/>
          <w:sz w:val="21"/>
          <w:szCs w:val="21"/>
        </w:rPr>
        <w:t xml:space="preserve">"The surface area of can %d (h = %d, r = %d) is %s"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%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  </w:t>
      </w:r>
      <w:r w:rsidRPr="00BB26EE">
        <w:rPr>
          <w:rFonts w:ascii="Consolas" w:eastAsia="Times New Roman" w:hAnsi="Consolas" w:cs="Courier New"/>
          <w:color w:val="E36209"/>
          <w:sz w:val="21"/>
          <w:szCs w:val="21"/>
        </w:rPr>
        <w:t>(</w:t>
      </w:r>
      <w:proofErr w:type="spellStart"/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.canNumber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, </w:t>
      </w:r>
      <w:proofErr w:type="spellStart"/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.height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, </w:t>
      </w:r>
      <w:proofErr w:type="spellStart"/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.radius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, result</w:t>
      </w:r>
      <w:r w:rsidRPr="00BB26EE">
        <w:rPr>
          <w:rFonts w:ascii="Consolas" w:eastAsia="Times New Roman" w:hAnsi="Consolas" w:cs="Courier New"/>
          <w:color w:val="E36209"/>
          <w:sz w:val="21"/>
          <w:szCs w:val="21"/>
        </w:rPr>
        <w:t>)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return </w:t>
      </w:r>
      <w:r w:rsidRPr="00BB26EE">
        <w:rPr>
          <w:rFonts w:ascii="Consolas" w:eastAsia="Times New Roman" w:hAnsi="Consolas" w:cs="Courier New"/>
          <w:color w:val="005CC4"/>
          <w:sz w:val="21"/>
          <w:szCs w:val="21"/>
        </w:rPr>
        <w:t>float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result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def </w:t>
      </w:r>
      <w:proofErr w:type="spellStart"/>
      <w:r w:rsidRPr="00BB26EE">
        <w:rPr>
          <w:rFonts w:ascii="Consolas" w:eastAsia="Times New Roman" w:hAnsi="Consolas" w:cs="Courier New"/>
          <w:color w:val="6F42C1"/>
          <w:sz w:val="21"/>
          <w:szCs w:val="21"/>
        </w:rPr>
        <w:t>getVolume</w:t>
      </w:r>
      <w:proofErr w:type="spellEnd"/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):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import 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math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br/>
        <w:t xml:space="preserve">        pi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proofErr w:type="spellStart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math.</w:t>
      </w:r>
      <w:r w:rsidRPr="00BB26EE">
        <w:rPr>
          <w:rFonts w:ascii="Consolas" w:eastAsia="Times New Roman" w:hAnsi="Consolas" w:cs="Courier New"/>
          <w:color w:val="6F42C1"/>
          <w:sz w:val="21"/>
          <w:szCs w:val="21"/>
        </w:rPr>
        <w:t>radians</w:t>
      </w:r>
      <w:proofErr w:type="spellEnd"/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BB26EE">
        <w:rPr>
          <w:rFonts w:ascii="Consolas" w:eastAsia="Times New Roman" w:hAnsi="Consolas" w:cs="Courier New"/>
          <w:color w:val="005CC5"/>
          <w:sz w:val="21"/>
          <w:szCs w:val="21"/>
        </w:rPr>
        <w:t>180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volume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= (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pi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* </w:t>
      </w:r>
      <w:proofErr w:type="spellStart"/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.radius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* </w:t>
      </w:r>
      <w:proofErr w:type="spellStart"/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.radius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* </w:t>
      </w:r>
      <w:proofErr w:type="spellStart"/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.height</w:t>
      </w:r>
      <w:proofErr w:type="spellEnd"/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result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r w:rsidRPr="00BB26EE">
        <w:rPr>
          <w:rFonts w:ascii="Consolas" w:eastAsia="Times New Roman" w:hAnsi="Consolas" w:cs="Courier New"/>
          <w:color w:val="032F62"/>
          <w:sz w:val="21"/>
          <w:szCs w:val="21"/>
        </w:rPr>
        <w:t xml:space="preserve">"%.2f"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% 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volume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br/>
        <w:t xml:space="preserve">        </w:t>
      </w:r>
      <w:r w:rsidRPr="00BB26EE">
        <w:rPr>
          <w:rFonts w:ascii="Consolas" w:eastAsia="Times New Roman" w:hAnsi="Consolas" w:cs="Courier New"/>
          <w:color w:val="005CC4"/>
          <w:sz w:val="21"/>
          <w:szCs w:val="21"/>
        </w:rPr>
        <w:t>print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BB26EE">
        <w:rPr>
          <w:rFonts w:ascii="Consolas" w:eastAsia="Times New Roman" w:hAnsi="Consolas" w:cs="Courier New"/>
          <w:color w:val="032F62"/>
          <w:sz w:val="21"/>
          <w:szCs w:val="21"/>
        </w:rPr>
        <w:t xml:space="preserve">"The volume of the can %d (h = %d, r = %d) is %s"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%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  </w:t>
      </w:r>
      <w:r w:rsidRPr="00BB26EE">
        <w:rPr>
          <w:rFonts w:ascii="Consolas" w:eastAsia="Times New Roman" w:hAnsi="Consolas" w:cs="Courier New"/>
          <w:color w:val="E36209"/>
          <w:sz w:val="21"/>
          <w:szCs w:val="21"/>
        </w:rPr>
        <w:t>(</w:t>
      </w:r>
      <w:proofErr w:type="spellStart"/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.canNumber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, </w:t>
      </w:r>
      <w:proofErr w:type="spellStart"/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.height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, </w:t>
      </w:r>
      <w:proofErr w:type="spellStart"/>
      <w:r w:rsidRPr="00BB26EE">
        <w:rPr>
          <w:rFonts w:ascii="Consolas" w:eastAsia="Times New Roman" w:hAnsi="Consolas" w:cs="Courier New"/>
          <w:i/>
          <w:iCs/>
          <w:color w:val="032F62"/>
          <w:sz w:val="21"/>
          <w:szCs w:val="21"/>
        </w:rPr>
        <w:t>self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.radius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, result</w:t>
      </w:r>
      <w:r w:rsidRPr="00BB26EE">
        <w:rPr>
          <w:rFonts w:ascii="Consolas" w:eastAsia="Times New Roman" w:hAnsi="Consolas" w:cs="Courier New"/>
          <w:color w:val="E36209"/>
          <w:sz w:val="21"/>
          <w:szCs w:val="21"/>
        </w:rPr>
        <w:t>)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return </w:t>
      </w:r>
      <w:r w:rsidRPr="00BB26EE">
        <w:rPr>
          <w:rFonts w:ascii="Consolas" w:eastAsia="Times New Roman" w:hAnsi="Consolas" w:cs="Courier New"/>
          <w:color w:val="005CC4"/>
          <w:sz w:val="21"/>
          <w:szCs w:val="21"/>
        </w:rPr>
        <w:t>float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result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)</w:t>
      </w:r>
    </w:p>
    <w:p w14:paraId="048EBF35" w14:textId="1DD379E2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54F79AF5" w14:textId="3A008A43" w:rsidR="00BB26EE" w:rsidRDefault="00BB26EE">
      <w:pPr>
        <w:rPr>
          <w:rFonts w:ascii="Consolas" w:hAnsi="Consolas"/>
          <w:b/>
          <w:bCs/>
          <w:sz w:val="21"/>
          <w:szCs w:val="21"/>
        </w:rPr>
      </w:pPr>
    </w:p>
    <w:p w14:paraId="36FCBC28" w14:textId="0762E85A" w:rsidR="00BB26EE" w:rsidRPr="00BB26EE" w:rsidRDefault="00400B83" w:rsidP="00BB26EE">
      <w:pPr>
        <w:rPr>
          <w:rFonts w:ascii="Consolas" w:hAnsi="Consolas"/>
          <w:b/>
          <w:bCs/>
          <w:sz w:val="21"/>
          <w:szCs w:val="21"/>
        </w:rPr>
      </w:pPr>
      <w:r>
        <w:rPr>
          <w:rFonts w:ascii="Consolas" w:hAnsi="Consolas"/>
          <w:b/>
          <w:bCs/>
          <w:sz w:val="21"/>
          <w:szCs w:val="21"/>
        </w:rPr>
        <w:lastRenderedPageBreak/>
        <w:t>SodaCanDemo</w:t>
      </w:r>
      <w:r w:rsidR="00BB26EE" w:rsidRPr="00BB26EE">
        <w:rPr>
          <w:rFonts w:ascii="Consolas" w:hAnsi="Consolas"/>
          <w:b/>
          <w:bCs/>
          <w:sz w:val="21"/>
          <w:szCs w:val="21"/>
        </w:rPr>
        <w:t>.py</w:t>
      </w:r>
    </w:p>
    <w:p w14:paraId="1CF38DE5" w14:textId="77777777" w:rsidR="00BB26EE" w:rsidRDefault="00BB26EE" w:rsidP="00BB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D73A49"/>
          <w:sz w:val="21"/>
          <w:szCs w:val="21"/>
        </w:rPr>
      </w:pPr>
    </w:p>
    <w:p w14:paraId="1ACED597" w14:textId="3D37B3A5" w:rsidR="00BB26EE" w:rsidRPr="00BB26EE" w:rsidRDefault="00BB26EE" w:rsidP="00BB26E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eastAsia="Times New Roman" w:hAnsi="Consolas" w:cs="Courier New"/>
          <w:color w:val="24292E"/>
          <w:sz w:val="21"/>
          <w:szCs w:val="21"/>
        </w:rPr>
      </w:pP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from 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IC1_SodaCan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import </w:t>
      </w:r>
      <w:proofErr w:type="spellStart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SodaCan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br/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br/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br/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def </w:t>
      </w:r>
      <w:r w:rsidRPr="00BB26EE">
        <w:rPr>
          <w:rFonts w:ascii="Consolas" w:eastAsia="Times New Roman" w:hAnsi="Consolas" w:cs="Courier New"/>
          <w:color w:val="6F42C1"/>
          <w:sz w:val="21"/>
          <w:szCs w:val="21"/>
        </w:rPr>
        <w:t>main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():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</w:t>
      </w:r>
      <w:proofErr w:type="spellStart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canNumber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r w:rsidRPr="00BB26EE">
        <w:rPr>
          <w:rFonts w:ascii="Consolas" w:eastAsia="Times New Roman" w:hAnsi="Consolas" w:cs="Courier New"/>
          <w:color w:val="005CC5"/>
          <w:sz w:val="21"/>
          <w:szCs w:val="21"/>
        </w:rPr>
        <w:t>1</w:t>
      </w:r>
      <w:r w:rsidRPr="00BB26EE">
        <w:rPr>
          <w:rFonts w:ascii="Consolas" w:eastAsia="Times New Roman" w:hAnsi="Consolas" w:cs="Courier New"/>
          <w:color w:val="005CC5"/>
          <w:sz w:val="21"/>
          <w:szCs w:val="21"/>
        </w:rPr>
        <w:br/>
      </w:r>
      <w:r w:rsidRPr="00BB26EE">
        <w:rPr>
          <w:rFonts w:ascii="Consolas" w:eastAsia="Times New Roman" w:hAnsi="Consolas" w:cs="Courier New"/>
          <w:color w:val="005CC5"/>
          <w:sz w:val="21"/>
          <w:szCs w:val="21"/>
        </w:rPr>
        <w:br/>
        <w:t xml:space="preserve">   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while </w:t>
      </w:r>
      <w:r w:rsidRPr="00BB26EE">
        <w:rPr>
          <w:rFonts w:ascii="Consolas" w:eastAsia="Times New Roman" w:hAnsi="Consolas" w:cs="Courier New"/>
          <w:color w:val="005CC5"/>
          <w:sz w:val="21"/>
          <w:szCs w:val="21"/>
        </w:rPr>
        <w:t>True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: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try: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height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r w:rsidRPr="00BB26EE">
        <w:rPr>
          <w:rFonts w:ascii="Consolas" w:eastAsia="Times New Roman" w:hAnsi="Consolas" w:cs="Courier New"/>
          <w:color w:val="005CC4"/>
          <w:sz w:val="21"/>
          <w:szCs w:val="21"/>
        </w:rPr>
        <w:t>input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BB26EE">
        <w:rPr>
          <w:rFonts w:ascii="Consolas" w:eastAsia="Times New Roman" w:hAnsi="Consolas" w:cs="Courier New"/>
          <w:color w:val="032F62"/>
          <w:sz w:val="21"/>
          <w:szCs w:val="21"/>
        </w:rPr>
        <w:t>"Enter the height of the can (type a word, zero, or"</w:t>
      </w:r>
      <w:r w:rsidRPr="00BB26EE">
        <w:rPr>
          <w:rFonts w:ascii="Consolas" w:eastAsia="Times New Roman" w:hAnsi="Consolas" w:cs="Courier New"/>
          <w:color w:val="032F62"/>
          <w:sz w:val="21"/>
          <w:szCs w:val="21"/>
        </w:rPr>
        <w:br/>
        <w:t xml:space="preserve">                           " negative value to stop): "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height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r w:rsidRPr="00BB26EE">
        <w:rPr>
          <w:rFonts w:ascii="Consolas" w:eastAsia="Times New Roman" w:hAnsi="Consolas" w:cs="Courier New"/>
          <w:color w:val="005CC4"/>
          <w:sz w:val="21"/>
          <w:szCs w:val="21"/>
        </w:rPr>
        <w:t>float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height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if 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height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&lt;= </w:t>
      </w:r>
      <w:r w:rsidRPr="00BB26EE">
        <w:rPr>
          <w:rFonts w:ascii="Consolas" w:eastAsia="Times New Roman" w:hAnsi="Consolas" w:cs="Courier New"/>
          <w:color w:val="005CC5"/>
          <w:sz w:val="21"/>
          <w:szCs w:val="21"/>
        </w:rPr>
        <w:t>0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: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    </w:t>
      </w:r>
      <w:r w:rsidRPr="00BB26EE">
        <w:rPr>
          <w:rFonts w:ascii="Consolas" w:eastAsia="Times New Roman" w:hAnsi="Consolas" w:cs="Courier New"/>
          <w:color w:val="032F62"/>
          <w:sz w:val="21"/>
          <w:szCs w:val="21"/>
        </w:rPr>
        <w:t>break</w:t>
      </w:r>
      <w:r w:rsidRPr="00BB26EE">
        <w:rPr>
          <w:rFonts w:ascii="Consolas" w:eastAsia="Times New Roman" w:hAnsi="Consolas" w:cs="Courier New"/>
          <w:color w:val="032F62"/>
          <w:sz w:val="21"/>
          <w:szCs w:val="21"/>
        </w:rPr>
        <w:br/>
        <w:t xml:space="preserve">       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except </w:t>
      </w:r>
      <w:proofErr w:type="spellStart"/>
      <w:r w:rsidRPr="00BB26EE">
        <w:rPr>
          <w:rFonts w:ascii="Consolas" w:eastAsia="Times New Roman" w:hAnsi="Consolas" w:cs="Courier New"/>
          <w:color w:val="005CC4"/>
          <w:sz w:val="21"/>
          <w:szCs w:val="21"/>
        </w:rPr>
        <w:t>ValueError</w:t>
      </w:r>
      <w:proofErr w:type="spellEnd"/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: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</w:t>
      </w:r>
      <w:r w:rsidRPr="00BB26EE">
        <w:rPr>
          <w:rFonts w:ascii="Consolas" w:eastAsia="Times New Roman" w:hAnsi="Consolas" w:cs="Courier New"/>
          <w:color w:val="6F42C1"/>
          <w:sz w:val="21"/>
          <w:szCs w:val="21"/>
        </w:rPr>
        <w:t>break</w:t>
      </w:r>
      <w:r w:rsidRPr="00BB26EE">
        <w:rPr>
          <w:rFonts w:ascii="Consolas" w:eastAsia="Times New Roman" w:hAnsi="Consolas" w:cs="Courier New"/>
          <w:color w:val="6F42C1"/>
          <w:sz w:val="21"/>
          <w:szCs w:val="21"/>
        </w:rPr>
        <w:br/>
      </w:r>
      <w:r w:rsidRPr="00BB26EE">
        <w:rPr>
          <w:rFonts w:ascii="Consolas" w:eastAsia="Times New Roman" w:hAnsi="Consolas" w:cs="Courier New"/>
          <w:color w:val="6F42C1"/>
          <w:sz w:val="21"/>
          <w:szCs w:val="21"/>
        </w:rPr>
        <w:br/>
        <w:t xml:space="preserve">       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try: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radius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r w:rsidRPr="00BB26EE">
        <w:rPr>
          <w:rFonts w:ascii="Consolas" w:eastAsia="Times New Roman" w:hAnsi="Consolas" w:cs="Courier New"/>
          <w:color w:val="005CC4"/>
          <w:sz w:val="21"/>
          <w:szCs w:val="21"/>
        </w:rPr>
        <w:t>input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BB26EE">
        <w:rPr>
          <w:rFonts w:ascii="Consolas" w:eastAsia="Times New Roman" w:hAnsi="Consolas" w:cs="Courier New"/>
          <w:color w:val="032F62"/>
          <w:sz w:val="21"/>
          <w:szCs w:val="21"/>
        </w:rPr>
        <w:t>"Enter the radius of the can (type a word, zero or"</w:t>
      </w:r>
      <w:r w:rsidRPr="00BB26EE">
        <w:rPr>
          <w:rFonts w:ascii="Consolas" w:eastAsia="Times New Roman" w:hAnsi="Consolas" w:cs="Courier New"/>
          <w:color w:val="032F62"/>
          <w:sz w:val="21"/>
          <w:szCs w:val="21"/>
        </w:rPr>
        <w:br/>
        <w:t xml:space="preserve">                           " negative value to stop): "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radius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r w:rsidRPr="00BB26EE">
        <w:rPr>
          <w:rFonts w:ascii="Consolas" w:eastAsia="Times New Roman" w:hAnsi="Consolas" w:cs="Courier New"/>
          <w:color w:val="005CC4"/>
          <w:sz w:val="21"/>
          <w:szCs w:val="21"/>
        </w:rPr>
        <w:t>float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radius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if 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radius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&lt;= </w:t>
      </w:r>
      <w:r w:rsidRPr="00BB26EE">
        <w:rPr>
          <w:rFonts w:ascii="Consolas" w:eastAsia="Times New Roman" w:hAnsi="Consolas" w:cs="Courier New"/>
          <w:color w:val="005CC5"/>
          <w:sz w:val="21"/>
          <w:szCs w:val="21"/>
        </w:rPr>
        <w:t>0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: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    </w:t>
      </w:r>
      <w:r w:rsidRPr="00BB26EE">
        <w:rPr>
          <w:rFonts w:ascii="Consolas" w:eastAsia="Times New Roman" w:hAnsi="Consolas" w:cs="Courier New"/>
          <w:color w:val="032F62"/>
          <w:sz w:val="21"/>
          <w:szCs w:val="21"/>
        </w:rPr>
        <w:t>break</w:t>
      </w:r>
      <w:r w:rsidRPr="00BB26EE">
        <w:rPr>
          <w:rFonts w:ascii="Consolas" w:eastAsia="Times New Roman" w:hAnsi="Consolas" w:cs="Courier New"/>
          <w:color w:val="032F62"/>
          <w:sz w:val="21"/>
          <w:szCs w:val="21"/>
        </w:rPr>
        <w:br/>
        <w:t xml:space="preserve">       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except </w:t>
      </w:r>
      <w:proofErr w:type="spellStart"/>
      <w:r w:rsidRPr="00BB26EE">
        <w:rPr>
          <w:rFonts w:ascii="Consolas" w:eastAsia="Times New Roman" w:hAnsi="Consolas" w:cs="Courier New"/>
          <w:color w:val="005CC4"/>
          <w:sz w:val="21"/>
          <w:szCs w:val="21"/>
        </w:rPr>
        <w:t>ValueError</w:t>
      </w:r>
      <w:proofErr w:type="spellEnd"/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: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    </w:t>
      </w:r>
      <w:r w:rsidRPr="00BB26EE">
        <w:rPr>
          <w:rFonts w:ascii="Consolas" w:eastAsia="Times New Roman" w:hAnsi="Consolas" w:cs="Courier New"/>
          <w:color w:val="6F42C1"/>
          <w:sz w:val="21"/>
          <w:szCs w:val="21"/>
        </w:rPr>
        <w:t>break</w:t>
      </w:r>
      <w:r w:rsidRPr="00BB26EE">
        <w:rPr>
          <w:rFonts w:ascii="Consolas" w:eastAsia="Times New Roman" w:hAnsi="Consolas" w:cs="Courier New"/>
          <w:color w:val="6F42C1"/>
          <w:sz w:val="21"/>
          <w:szCs w:val="21"/>
        </w:rPr>
        <w:br/>
      </w:r>
      <w:r w:rsidRPr="00BB26EE">
        <w:rPr>
          <w:rFonts w:ascii="Consolas" w:eastAsia="Times New Roman" w:hAnsi="Consolas" w:cs="Courier New"/>
          <w:color w:val="6F42C1"/>
          <w:sz w:val="21"/>
          <w:szCs w:val="21"/>
        </w:rPr>
        <w:br/>
        <w:t xml:space="preserve">        </w:t>
      </w:r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can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proofErr w:type="spellStart"/>
      <w:proofErr w:type="gramStart"/>
      <w:r w:rsidRPr="00BB26EE">
        <w:rPr>
          <w:rFonts w:ascii="Consolas" w:eastAsia="Times New Roman" w:hAnsi="Consolas" w:cs="Courier New"/>
          <w:color w:val="6F42C1"/>
          <w:sz w:val="21"/>
          <w:szCs w:val="21"/>
        </w:rPr>
        <w:t>SodaCan</w:t>
      </w:r>
      <w:proofErr w:type="spellEnd"/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proofErr w:type="gram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height, radius, </w:t>
      </w:r>
      <w:proofErr w:type="spellStart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canNumber</w:t>
      </w:r>
      <w:proofErr w:type="spellEnd"/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</w:t>
      </w:r>
      <w:proofErr w:type="spellStart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can.</w:t>
      </w:r>
      <w:r w:rsidRPr="00BB26EE">
        <w:rPr>
          <w:rFonts w:ascii="Consolas" w:eastAsia="Times New Roman" w:hAnsi="Consolas" w:cs="Courier New"/>
          <w:color w:val="6F42C1"/>
          <w:sz w:val="21"/>
          <w:szCs w:val="21"/>
        </w:rPr>
        <w:t>getSurfaceArea</w:t>
      </w:r>
      <w:proofErr w:type="spellEnd"/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()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</w:t>
      </w:r>
      <w:proofErr w:type="spellStart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can.</w:t>
      </w:r>
      <w:r w:rsidRPr="00BB26EE">
        <w:rPr>
          <w:rFonts w:ascii="Consolas" w:eastAsia="Times New Roman" w:hAnsi="Consolas" w:cs="Courier New"/>
          <w:color w:val="6F42C1"/>
          <w:sz w:val="21"/>
          <w:szCs w:val="21"/>
        </w:rPr>
        <w:t>getVolume</w:t>
      </w:r>
      <w:proofErr w:type="spellEnd"/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()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</w:t>
      </w:r>
      <w:r w:rsidRPr="00BB26EE">
        <w:rPr>
          <w:rFonts w:ascii="Consolas" w:eastAsia="Times New Roman" w:hAnsi="Consolas" w:cs="Courier New"/>
          <w:color w:val="005CC4"/>
          <w:sz w:val="21"/>
          <w:szCs w:val="21"/>
        </w:rPr>
        <w:t>print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</w:t>
      </w:r>
      <w:r w:rsidRPr="00BB26EE">
        <w:rPr>
          <w:rFonts w:ascii="Consolas" w:eastAsia="Times New Roman" w:hAnsi="Consolas" w:cs="Courier New"/>
          <w:color w:val="032F62"/>
          <w:sz w:val="21"/>
          <w:szCs w:val="21"/>
        </w:rPr>
        <w:t xml:space="preserve">"*"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* </w:t>
      </w:r>
      <w:r w:rsidRPr="00BB26EE">
        <w:rPr>
          <w:rFonts w:ascii="Consolas" w:eastAsia="Times New Roman" w:hAnsi="Consolas" w:cs="Courier New"/>
          <w:color w:val="005CC5"/>
          <w:sz w:val="21"/>
          <w:szCs w:val="21"/>
        </w:rPr>
        <w:t>100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)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br/>
        <w:t xml:space="preserve">        </w:t>
      </w:r>
      <w:proofErr w:type="spellStart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canNumber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= </w:t>
      </w:r>
      <w:proofErr w:type="spellStart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>canNumber</w:t>
      </w:r>
      <w:proofErr w:type="spellEnd"/>
      <w:r w:rsidRPr="00BB26EE">
        <w:rPr>
          <w:rFonts w:ascii="Consolas" w:eastAsia="Times New Roman" w:hAnsi="Consolas" w:cs="Courier New"/>
          <w:color w:val="24292E"/>
          <w:sz w:val="21"/>
          <w:szCs w:val="21"/>
        </w:rPr>
        <w:t xml:space="preserve"> 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 xml:space="preserve">+ </w:t>
      </w:r>
      <w:r w:rsidRPr="00BB26EE">
        <w:rPr>
          <w:rFonts w:ascii="Consolas" w:eastAsia="Times New Roman" w:hAnsi="Consolas" w:cs="Courier New"/>
          <w:color w:val="005CC5"/>
          <w:sz w:val="21"/>
          <w:szCs w:val="21"/>
        </w:rPr>
        <w:t>1</w:t>
      </w:r>
      <w:r w:rsidRPr="00BB26EE">
        <w:rPr>
          <w:rFonts w:ascii="Consolas" w:eastAsia="Times New Roman" w:hAnsi="Consolas" w:cs="Courier New"/>
          <w:color w:val="005CC5"/>
          <w:sz w:val="21"/>
          <w:szCs w:val="21"/>
        </w:rPr>
        <w:br/>
      </w:r>
      <w:r w:rsidRPr="00BB26EE">
        <w:rPr>
          <w:rFonts w:ascii="Consolas" w:eastAsia="Times New Roman" w:hAnsi="Consolas" w:cs="Courier New"/>
          <w:color w:val="005CC5"/>
          <w:sz w:val="21"/>
          <w:szCs w:val="21"/>
        </w:rPr>
        <w:br/>
      </w:r>
      <w:r w:rsidRPr="00BB26EE">
        <w:rPr>
          <w:rFonts w:ascii="Consolas" w:eastAsia="Times New Roman" w:hAnsi="Consolas" w:cs="Courier New"/>
          <w:color w:val="005CC5"/>
          <w:sz w:val="21"/>
          <w:szCs w:val="21"/>
        </w:rPr>
        <w:br/>
      </w:r>
      <w:r w:rsidRPr="00BB26EE">
        <w:rPr>
          <w:rFonts w:ascii="Consolas" w:eastAsia="Times New Roman" w:hAnsi="Consolas" w:cs="Courier New"/>
          <w:color w:val="6F42C1"/>
          <w:sz w:val="21"/>
          <w:szCs w:val="21"/>
        </w:rPr>
        <w:t>main</w:t>
      </w:r>
      <w:r w:rsidRPr="00BB26EE">
        <w:rPr>
          <w:rFonts w:ascii="Consolas" w:eastAsia="Times New Roman" w:hAnsi="Consolas" w:cs="Courier New"/>
          <w:color w:val="D73A49"/>
          <w:sz w:val="21"/>
          <w:szCs w:val="21"/>
        </w:rPr>
        <w:t>()</w:t>
      </w:r>
    </w:p>
    <w:p w14:paraId="773F5A05" w14:textId="77777777" w:rsidR="00BB26EE" w:rsidRPr="00BB26EE" w:rsidRDefault="00BB26EE" w:rsidP="00BB26EE">
      <w:pPr>
        <w:rPr>
          <w:rFonts w:ascii="Consolas" w:hAnsi="Consolas"/>
          <w:sz w:val="21"/>
          <w:szCs w:val="21"/>
        </w:rPr>
      </w:pPr>
    </w:p>
    <w:p w14:paraId="7121C12C" w14:textId="77777777" w:rsidR="00BB26EE" w:rsidRPr="00A636A6" w:rsidRDefault="00BB26EE">
      <w:pPr>
        <w:rPr>
          <w:rFonts w:ascii="Consolas" w:hAnsi="Consolas"/>
          <w:b/>
          <w:bCs/>
          <w:sz w:val="21"/>
          <w:szCs w:val="21"/>
        </w:rPr>
      </w:pPr>
    </w:p>
    <w:sectPr w:rsidR="00BB26EE" w:rsidRPr="00A636A6" w:rsidSect="00714CD7">
      <w:headerReference w:type="even" r:id="rId12"/>
      <w:headerReference w:type="default" r:id="rId13"/>
      <w:headerReference w:type="first" r:id="rId14"/>
      <w:pgSz w:w="12240" w:h="15840"/>
      <w:pgMar w:top="1440" w:right="1440" w:bottom="1440" w:left="1440" w:header="72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0032C" w14:textId="77777777" w:rsidR="00224033" w:rsidRDefault="00224033">
      <w:r>
        <w:separator/>
      </w:r>
    </w:p>
  </w:endnote>
  <w:endnote w:type="continuationSeparator" w:id="0">
    <w:p w14:paraId="0B204A31" w14:textId="77777777" w:rsidR="00224033" w:rsidRDefault="00224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FED1E" w14:textId="77777777" w:rsidR="00224033" w:rsidRDefault="00224033">
      <w:r>
        <w:separator/>
      </w:r>
    </w:p>
  </w:footnote>
  <w:footnote w:type="continuationSeparator" w:id="0">
    <w:p w14:paraId="5C6ED726" w14:textId="77777777" w:rsidR="00224033" w:rsidRDefault="00224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A6B5B" w14:textId="12222BC5" w:rsidR="00714CD7" w:rsidRDefault="00714CD7" w:rsidP="00714CD7">
    <w:pPr>
      <w:pStyle w:val="Header"/>
      <w:jc w:val="right"/>
    </w:pPr>
    <w:r>
      <w:t>Albert Nguyen, Thomas Nguyen</w:t>
    </w:r>
  </w:p>
  <w:p w14:paraId="22155083" w14:textId="77777777" w:rsidR="00714CD7" w:rsidRDefault="00714CD7" w:rsidP="00714CD7">
    <w:pPr>
      <w:pStyle w:val="Header"/>
      <w:jc w:val="right"/>
    </w:pPr>
    <w:r>
      <w:t>CS131-47853 MW 06:00 PM – 08:30 PM</w:t>
    </w:r>
  </w:p>
  <w:p w14:paraId="62F9D666" w14:textId="74BE0509" w:rsidR="00714CD7" w:rsidRDefault="00714CD7" w:rsidP="00714CD7">
    <w:pPr>
      <w:pStyle w:val="Header"/>
      <w:jc w:val="right"/>
    </w:pPr>
    <w:r>
      <w:t>Lab 8A-8D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13B99" w14:textId="77777777" w:rsidR="0015528E" w:rsidRDefault="00887853">
    <w:pPr>
      <w:pStyle w:val="Header"/>
      <w:jc w:val="right"/>
    </w:pPr>
    <w:r>
      <w:t>Thomas Nguyen, Albert Nguyen</w:t>
    </w:r>
  </w:p>
  <w:p w14:paraId="3BB8397E" w14:textId="77777777" w:rsidR="0015528E" w:rsidRDefault="00887853">
    <w:pPr>
      <w:pStyle w:val="Header"/>
      <w:jc w:val="right"/>
    </w:pPr>
    <w:r>
      <w:t>CS131-47853 MW 06:00 PM – 08:30 PM</w:t>
    </w:r>
  </w:p>
  <w:p w14:paraId="2582799B" w14:textId="108837A9" w:rsidR="0015528E" w:rsidRDefault="00887853">
    <w:pPr>
      <w:pStyle w:val="Header"/>
      <w:jc w:val="right"/>
    </w:pPr>
    <w:r>
      <w:t xml:space="preserve">Lab </w:t>
    </w:r>
    <w:r w:rsidR="00A636A6">
      <w:t>9A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78405" w14:textId="77777777" w:rsidR="0015528E" w:rsidRDefault="00887853">
    <w:pPr>
      <w:pStyle w:val="Header"/>
      <w:jc w:val="right"/>
    </w:pPr>
    <w:r>
      <w:t>Thomas Nguyen, Albert Nguyen</w:t>
    </w:r>
  </w:p>
  <w:p w14:paraId="32E0AF00" w14:textId="77777777" w:rsidR="0015528E" w:rsidRDefault="00887853">
    <w:pPr>
      <w:pStyle w:val="Header"/>
      <w:jc w:val="right"/>
    </w:pPr>
    <w:r>
      <w:t>CS131-47853 MW 06:00 PM – 08:30 PM</w:t>
    </w:r>
  </w:p>
  <w:p w14:paraId="70A65E27" w14:textId="77777777" w:rsidR="0015528E" w:rsidRDefault="00887853">
    <w:pPr>
      <w:pStyle w:val="Header"/>
      <w:jc w:val="right"/>
    </w:pPr>
    <w:r>
      <w:t>Lab 8A-8D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autoHyphenation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8E"/>
    <w:rsid w:val="0015528E"/>
    <w:rsid w:val="00224033"/>
    <w:rsid w:val="00400B83"/>
    <w:rsid w:val="004930CD"/>
    <w:rsid w:val="005A00FA"/>
    <w:rsid w:val="005A4E81"/>
    <w:rsid w:val="00714CD7"/>
    <w:rsid w:val="00887853"/>
    <w:rsid w:val="009841A7"/>
    <w:rsid w:val="009E0F7C"/>
    <w:rsid w:val="00A636A6"/>
    <w:rsid w:val="00AA400C"/>
    <w:rsid w:val="00AC468B"/>
    <w:rsid w:val="00BB26EE"/>
    <w:rsid w:val="00BE421F"/>
    <w:rsid w:val="00DC2A26"/>
    <w:rsid w:val="00E57CBB"/>
    <w:rsid w:val="00F6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C59AB0"/>
  <w15:docId w15:val="{2F354B2A-B5B1-4B4E-89F9-A83D57C5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D3D74"/>
  </w:style>
  <w:style w:type="character" w:customStyle="1" w:styleId="FooterChar">
    <w:name w:val="Footer Char"/>
    <w:basedOn w:val="DefaultParagraphFont"/>
    <w:link w:val="Footer"/>
    <w:uiPriority w:val="99"/>
    <w:qFormat/>
    <w:rsid w:val="006D3D7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/>
        <w:bottom w:val="single" w:sz="4" w:space="10" w:color="1F4E79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45252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rPr>
      <w:rFonts w:ascii="Consolas" w:hAnsi="Consolas"/>
      <w:szCs w:val="21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Albert;Nguyen, Thomas</dc:creator>
  <dc:description/>
  <cp:lastModifiedBy>user</cp:lastModifiedBy>
  <cp:revision>38</cp:revision>
  <cp:lastPrinted>2023-04-18T05:46:00Z</cp:lastPrinted>
  <dcterms:created xsi:type="dcterms:W3CDTF">2023-04-13T02:50:00Z</dcterms:created>
  <dcterms:modified xsi:type="dcterms:W3CDTF">2023-04-18T05:58:00Z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mpaign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</Properties>
</file>