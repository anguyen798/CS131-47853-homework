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E971" w14:textId="13369124" w:rsidR="00DB18A7" w:rsidRPr="00590C00" w:rsidRDefault="00306991" w:rsidP="007830CD">
      <w:pPr>
        <w:rPr>
          <w:b/>
          <w:bCs/>
        </w:rPr>
      </w:pPr>
      <w:r>
        <w:rPr>
          <w:b/>
          <w:bCs/>
        </w:rPr>
        <w:t>Programming Assignment 3</w:t>
      </w:r>
      <w:r w:rsidR="00487979">
        <w:rPr>
          <w:b/>
          <w:bCs/>
        </w:rPr>
        <w:t xml:space="preserve">, </w:t>
      </w:r>
      <w:r>
        <w:rPr>
          <w:b/>
          <w:bCs/>
        </w:rPr>
        <w:t xml:space="preserve">7A </w:t>
      </w:r>
      <w:proofErr w:type="gramStart"/>
      <w:r>
        <w:rPr>
          <w:b/>
          <w:bCs/>
        </w:rPr>
        <w:t xml:space="preserve">-  </w:t>
      </w:r>
      <w:r w:rsidR="00DB18A7" w:rsidRPr="00590C00">
        <w:rPr>
          <w:b/>
          <w:bCs/>
        </w:rPr>
        <w:t>Code</w:t>
      </w:r>
      <w:proofErr w:type="gramEnd"/>
    </w:p>
    <w:p w14:paraId="78D985EC" w14:textId="77777777" w:rsidR="00DB18A7" w:rsidRDefault="00DB18A7" w:rsidP="007830CD"/>
    <w:p w14:paraId="7B0A39F4" w14:textId="6B8A63AE" w:rsidR="00DB18A7" w:rsidRDefault="00DB18A7" w:rsidP="007830CD">
      <w:r>
        <w:rPr>
          <w:noProof/>
        </w:rPr>
        <w:drawing>
          <wp:inline distT="0" distB="0" distL="0" distR="0" wp14:anchorId="5FDDA853" wp14:editId="19B64382">
            <wp:extent cx="5923915" cy="320878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0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F1EA" w14:textId="18A95B95" w:rsidR="00DB18A7" w:rsidRDefault="00DB18A7" w:rsidP="007830CD"/>
    <w:p w14:paraId="342B11BB" w14:textId="77777777" w:rsidR="00DB18A7" w:rsidRDefault="00DB18A7" w:rsidP="007830CD"/>
    <w:p w14:paraId="03123F05" w14:textId="77777777" w:rsidR="00DB18A7" w:rsidRDefault="00DB18A7" w:rsidP="007830CD"/>
    <w:p w14:paraId="3AC1D04C" w14:textId="3C7B4736" w:rsidR="00487979" w:rsidRDefault="00487979" w:rsidP="007830CD">
      <w:pPr>
        <w:rPr>
          <w:b/>
          <w:bCs/>
        </w:rPr>
      </w:pPr>
      <w:r>
        <w:rPr>
          <w:b/>
          <w:bCs/>
        </w:rPr>
        <w:t xml:space="preserve">Programming Assignment 3, 7A </w:t>
      </w:r>
      <w:proofErr w:type="gramStart"/>
      <w:r>
        <w:rPr>
          <w:b/>
          <w:bCs/>
        </w:rPr>
        <w:t xml:space="preserve">-  </w:t>
      </w:r>
      <w:r>
        <w:rPr>
          <w:b/>
          <w:bCs/>
        </w:rPr>
        <w:t>Output</w:t>
      </w:r>
      <w:proofErr w:type="gramEnd"/>
    </w:p>
    <w:p w14:paraId="6067B5A3" w14:textId="05B011F3" w:rsidR="00487979" w:rsidRDefault="00487979" w:rsidP="007830CD">
      <w:pPr>
        <w:rPr>
          <w:b/>
          <w:bCs/>
        </w:rPr>
      </w:pPr>
    </w:p>
    <w:p w14:paraId="4EAD41B0" w14:textId="134782AC" w:rsidR="00487979" w:rsidRPr="00487979" w:rsidRDefault="00487979" w:rsidP="007830CD">
      <w:pPr>
        <w:rPr>
          <w:b/>
          <w:bCs/>
          <w:u w:val="single"/>
        </w:rPr>
      </w:pPr>
      <w:r w:rsidRPr="00487979">
        <w:rPr>
          <w:b/>
          <w:bCs/>
          <w:u w:val="single"/>
        </w:rPr>
        <w:t>Folder – Before running Code</w:t>
      </w:r>
    </w:p>
    <w:p w14:paraId="59E956E2" w14:textId="77777777" w:rsidR="00DB18A7" w:rsidRDefault="00DB18A7" w:rsidP="007830CD"/>
    <w:p w14:paraId="1A711054" w14:textId="4AAF47ED" w:rsidR="00A9204E" w:rsidRDefault="00DB18A7" w:rsidP="007830CD">
      <w:r>
        <w:rPr>
          <w:noProof/>
        </w:rPr>
        <w:drawing>
          <wp:inline distT="0" distB="0" distL="0" distR="0" wp14:anchorId="746F570E" wp14:editId="2524B676">
            <wp:extent cx="7186854" cy="1285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1" t="3101" r="12627" b="70920"/>
                    <a:stretch/>
                  </pic:blipFill>
                  <pic:spPr bwMode="auto">
                    <a:xfrm>
                      <a:off x="0" y="0"/>
                      <a:ext cx="7232772" cy="129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63EC" w14:textId="4C2FD95C" w:rsidR="00DB18A7" w:rsidRPr="008320AB" w:rsidRDefault="008320AB" w:rsidP="007830CD">
      <w:pPr>
        <w:rPr>
          <w:b/>
          <w:bCs/>
          <w:u w:val="single"/>
        </w:rPr>
      </w:pPr>
      <w:r w:rsidRPr="008320AB">
        <w:rPr>
          <w:b/>
          <w:bCs/>
          <w:u w:val="single"/>
        </w:rPr>
        <w:t>Folder – After running Code</w:t>
      </w:r>
    </w:p>
    <w:p w14:paraId="20C36BFA" w14:textId="4930BB21" w:rsidR="00DB18A7" w:rsidRDefault="002B756B" w:rsidP="007830CD">
      <w:r>
        <w:rPr>
          <w:noProof/>
        </w:rPr>
        <w:drawing>
          <wp:inline distT="0" distB="0" distL="0" distR="0" wp14:anchorId="66EC0EAB" wp14:editId="630ADDAE">
            <wp:extent cx="6575739" cy="1337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9" t="3762" r="25445" b="71576"/>
                    <a:stretch/>
                  </pic:blipFill>
                  <pic:spPr bwMode="auto">
                    <a:xfrm>
                      <a:off x="0" y="0"/>
                      <a:ext cx="6637663" cy="13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9D84" w14:textId="7FAE9E47" w:rsidR="00DB18A7" w:rsidRDefault="00DB18A7" w:rsidP="007830CD"/>
    <w:p w14:paraId="68FAF503" w14:textId="7E967197" w:rsidR="00DB18A7" w:rsidRDefault="00DB18A7" w:rsidP="007830CD"/>
    <w:p w14:paraId="6C90B792" w14:textId="73D96BD6" w:rsidR="00DB18A7" w:rsidRDefault="00DB18A7" w:rsidP="007830CD"/>
    <w:p w14:paraId="1864DFE5" w14:textId="15F17E2B" w:rsidR="00416497" w:rsidRPr="00590C00" w:rsidRDefault="00416497" w:rsidP="007830CD">
      <w:pPr>
        <w:rPr>
          <w:b/>
          <w:bCs/>
        </w:rPr>
      </w:pPr>
      <w:r>
        <w:rPr>
          <w:b/>
          <w:bCs/>
        </w:rPr>
        <w:lastRenderedPageBreak/>
        <w:t xml:space="preserve">Programming Assignment 3, 7A </w:t>
      </w:r>
      <w:proofErr w:type="gramStart"/>
      <w:r>
        <w:rPr>
          <w:b/>
          <w:bCs/>
        </w:rPr>
        <w:t xml:space="preserve">-  </w:t>
      </w:r>
      <w:r>
        <w:rPr>
          <w:b/>
          <w:bCs/>
        </w:rPr>
        <w:t>Written</w:t>
      </w:r>
      <w:proofErr w:type="gramEnd"/>
      <w:r>
        <w:rPr>
          <w:b/>
          <w:bCs/>
        </w:rPr>
        <w:t xml:space="preserve"> </w:t>
      </w:r>
      <w:r w:rsidRPr="00590C00">
        <w:rPr>
          <w:b/>
          <w:bCs/>
        </w:rPr>
        <w:t>Code</w:t>
      </w:r>
    </w:p>
    <w:p w14:paraId="3A9E8B90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37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2037F">
        <w:rPr>
          <w:rFonts w:ascii="Consolas" w:eastAsia="Times New Roman" w:hAnsi="Consolas" w:cs="Times New Roman"/>
          <w:color w:val="098658"/>
          <w:sz w:val="21"/>
          <w:szCs w:val="21"/>
        </w:rPr>
        <w:t>32.0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037F">
        <w:rPr>
          <w:rFonts w:ascii="Consolas" w:eastAsia="Times New Roman" w:hAnsi="Consolas" w:cs="Times New Roman"/>
          <w:color w:val="098658"/>
          <w:sz w:val="21"/>
          <w:szCs w:val="21"/>
        </w:rPr>
        <w:t>54.0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037F">
        <w:rPr>
          <w:rFonts w:ascii="Consolas" w:eastAsia="Times New Roman" w:hAnsi="Consolas" w:cs="Times New Roman"/>
          <w:color w:val="098658"/>
          <w:sz w:val="21"/>
          <w:szCs w:val="21"/>
        </w:rPr>
        <w:t>67.5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037F">
        <w:rPr>
          <w:rFonts w:ascii="Consolas" w:eastAsia="Times New Roman" w:hAnsi="Consolas" w:cs="Times New Roman"/>
          <w:color w:val="098658"/>
          <w:sz w:val="21"/>
          <w:szCs w:val="21"/>
        </w:rPr>
        <w:t>80.25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037F">
        <w:rPr>
          <w:rFonts w:ascii="Consolas" w:eastAsia="Times New Roman" w:hAnsi="Consolas" w:cs="Times New Roman"/>
          <w:color w:val="098658"/>
          <w:sz w:val="21"/>
          <w:szCs w:val="21"/>
        </w:rPr>
        <w:t>115.0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F5CEFD9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listTotal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2037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037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6A3E2F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listAverage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listTotal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B2037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037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E06FB6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A5C67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37F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2037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'3aOutput.txt'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2037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outputFile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27B99B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037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integer </w:t>
      </w:r>
      <w:r w:rsidRPr="00B2037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2037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01082F27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outputFile.write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2037F">
        <w:rPr>
          <w:rFonts w:ascii="Consolas" w:eastAsia="Times New Roman" w:hAnsi="Consolas" w:cs="Times New Roman"/>
          <w:color w:val="0000FF"/>
          <w:sz w:val="21"/>
          <w:szCs w:val="21"/>
        </w:rPr>
        <w:t>%.2f</w:t>
      </w:r>
      <w:r w:rsidRPr="00B2037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integer)</w:t>
      </w:r>
    </w:p>
    <w:p w14:paraId="3205955B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outputFile.write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B2037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2037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3F81A7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outputFile.write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'Total: </w:t>
      </w:r>
      <w:r w:rsidRPr="00B2037F">
        <w:rPr>
          <w:rFonts w:ascii="Consolas" w:eastAsia="Times New Roman" w:hAnsi="Consolas" w:cs="Times New Roman"/>
          <w:color w:val="0000FF"/>
          <w:sz w:val="21"/>
          <w:szCs w:val="21"/>
        </w:rPr>
        <w:t>%.2f</w:t>
      </w:r>
      <w:r w:rsidRPr="00B2037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listTotal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5DAE7B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outputFile.write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'Total: </w:t>
      </w:r>
      <w:r w:rsidRPr="00B2037F">
        <w:rPr>
          <w:rFonts w:ascii="Consolas" w:eastAsia="Times New Roman" w:hAnsi="Consolas" w:cs="Times New Roman"/>
          <w:color w:val="0000FF"/>
          <w:sz w:val="21"/>
          <w:szCs w:val="21"/>
        </w:rPr>
        <w:t>%.2f</w:t>
      </w:r>
      <w:r w:rsidRPr="00B2037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203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listAverage</w:t>
      </w:r>
      <w:proofErr w:type="spellEnd"/>
      <w:r w:rsidRPr="00B203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FB9FD5" w14:textId="77777777" w:rsidR="00B2037F" w:rsidRPr="00B2037F" w:rsidRDefault="00B2037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7BEB55" w14:textId="2287DF96" w:rsidR="00C06CC0" w:rsidRPr="00590C00" w:rsidRDefault="00C06CC0" w:rsidP="007830CD">
      <w:pPr>
        <w:rPr>
          <w:b/>
          <w:bCs/>
        </w:rPr>
      </w:pPr>
      <w:r>
        <w:rPr>
          <w:b/>
          <w:bCs/>
        </w:rPr>
        <w:t>Programming Assignment 3, 7</w:t>
      </w:r>
      <w:r>
        <w:rPr>
          <w:b/>
          <w:bCs/>
        </w:rPr>
        <w:t>B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 </w:t>
      </w:r>
      <w:r w:rsidRPr="00590C00">
        <w:rPr>
          <w:b/>
          <w:bCs/>
        </w:rPr>
        <w:t>Code</w:t>
      </w:r>
      <w:proofErr w:type="gramEnd"/>
    </w:p>
    <w:p w14:paraId="6B9A3E07" w14:textId="71F47810" w:rsidR="00C06CC0" w:rsidRDefault="006A57FD" w:rsidP="007830CD">
      <w:r>
        <w:rPr>
          <w:noProof/>
        </w:rPr>
        <w:drawing>
          <wp:inline distT="0" distB="0" distL="0" distR="0" wp14:anchorId="3B26071F" wp14:editId="36C25A85">
            <wp:extent cx="6706540" cy="363172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949" cy="363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FABF" w14:textId="4B0141C9" w:rsidR="00775435" w:rsidRDefault="00775435" w:rsidP="007830CD"/>
    <w:p w14:paraId="3F936E5C" w14:textId="3215274D" w:rsidR="006A57FD" w:rsidRDefault="006A57FD" w:rsidP="007830CD">
      <w:pPr>
        <w:rPr>
          <w:b/>
          <w:bCs/>
        </w:rPr>
      </w:pPr>
      <w:r>
        <w:rPr>
          <w:b/>
          <w:bCs/>
        </w:rPr>
        <w:t xml:space="preserve">Programming Assignment 3, 7B </w:t>
      </w:r>
      <w:proofErr w:type="gramStart"/>
      <w:r>
        <w:rPr>
          <w:b/>
          <w:bCs/>
        </w:rPr>
        <w:t xml:space="preserve">-  </w:t>
      </w:r>
      <w:r>
        <w:rPr>
          <w:b/>
          <w:bCs/>
        </w:rPr>
        <w:t>Output</w:t>
      </w:r>
      <w:proofErr w:type="gramEnd"/>
    </w:p>
    <w:p w14:paraId="146B5DA9" w14:textId="76A37462" w:rsidR="00775435" w:rsidRPr="00775435" w:rsidRDefault="00775435" w:rsidP="007830CD">
      <w:pPr>
        <w:rPr>
          <w:b/>
          <w:bCs/>
          <w:u w:val="single"/>
        </w:rPr>
      </w:pPr>
      <w:r w:rsidRPr="00775435">
        <w:rPr>
          <w:b/>
          <w:bCs/>
          <w:u w:val="single"/>
        </w:rPr>
        <w:t>Reading from input.txt</w:t>
      </w:r>
    </w:p>
    <w:p w14:paraId="1BCD2560" w14:textId="2880DF3C" w:rsidR="006A57FD" w:rsidRDefault="00775435" w:rsidP="007830CD">
      <w:r>
        <w:rPr>
          <w:noProof/>
        </w:rPr>
        <w:drawing>
          <wp:inline distT="0" distB="0" distL="0" distR="0" wp14:anchorId="71582F0E" wp14:editId="4FBDBA0D">
            <wp:extent cx="6356502" cy="16390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7" t="3766" r="31292" b="67469"/>
                    <a:stretch/>
                  </pic:blipFill>
                  <pic:spPr bwMode="auto">
                    <a:xfrm>
                      <a:off x="0" y="0"/>
                      <a:ext cx="6563374" cy="16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D653D" w14:textId="678E9E64" w:rsidR="00EC0156" w:rsidRPr="00EC0156" w:rsidRDefault="007830CD" w:rsidP="007830C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7B </w:t>
      </w:r>
      <w:r w:rsidR="00EC0156" w:rsidRPr="00EC0156">
        <w:rPr>
          <w:b/>
          <w:bCs/>
          <w:u w:val="single"/>
        </w:rPr>
        <w:t>Console Output</w:t>
      </w:r>
    </w:p>
    <w:p w14:paraId="1AA01351" w14:textId="6908426C" w:rsidR="00EC0156" w:rsidRDefault="00EC0156" w:rsidP="007830CD">
      <w:r>
        <w:rPr>
          <w:noProof/>
        </w:rPr>
        <w:drawing>
          <wp:inline distT="0" distB="0" distL="0" distR="0" wp14:anchorId="4760E926" wp14:editId="2E75AE2F">
            <wp:extent cx="6680526" cy="2242867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47" b="75540"/>
                    <a:stretch/>
                  </pic:blipFill>
                  <pic:spPr bwMode="auto">
                    <a:xfrm>
                      <a:off x="0" y="0"/>
                      <a:ext cx="6715484" cy="22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3161A" w14:textId="2E7D1DAC" w:rsidR="00775435" w:rsidRDefault="00775435" w:rsidP="007830CD"/>
    <w:p w14:paraId="10E81073" w14:textId="459231EC" w:rsidR="007830CD" w:rsidRDefault="007830CD" w:rsidP="007830CD"/>
    <w:p w14:paraId="14920AB8" w14:textId="77777777" w:rsidR="002B4466" w:rsidRDefault="002B4466" w:rsidP="007830CD"/>
    <w:p w14:paraId="74511037" w14:textId="32AEF2B1" w:rsidR="00775435" w:rsidRPr="00590C00" w:rsidRDefault="00775435" w:rsidP="007830CD">
      <w:pPr>
        <w:rPr>
          <w:b/>
          <w:bCs/>
        </w:rPr>
      </w:pPr>
      <w:r>
        <w:rPr>
          <w:b/>
          <w:bCs/>
        </w:rPr>
        <w:t>Programming Assignment 3, 7</w:t>
      </w:r>
      <w:r>
        <w:rPr>
          <w:b/>
          <w:bCs/>
        </w:rPr>
        <w:t>B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 Written</w:t>
      </w:r>
      <w:proofErr w:type="gramEnd"/>
      <w:r>
        <w:rPr>
          <w:b/>
          <w:bCs/>
        </w:rPr>
        <w:t xml:space="preserve"> </w:t>
      </w:r>
      <w:r w:rsidRPr="00590C00">
        <w:rPr>
          <w:b/>
          <w:bCs/>
        </w:rPr>
        <w:t>Code</w:t>
      </w:r>
    </w:p>
    <w:p w14:paraId="1E4CABFD" w14:textId="77777777" w:rsid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89D499" w14:textId="01C283F3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filename = </w:t>
      </w:r>
      <w:proofErr w:type="gramStart"/>
      <w:r w:rsidRPr="005D0AD2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0AD2">
        <w:rPr>
          <w:rFonts w:ascii="Consolas" w:eastAsia="Times New Roman" w:hAnsi="Consolas" w:cs="Times New Roman"/>
          <w:color w:val="A31515"/>
          <w:sz w:val="21"/>
          <w:szCs w:val="21"/>
        </w:rPr>
        <w:t>"Enter the input filename: "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ADCECA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0AD2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filename, </w:t>
      </w:r>
      <w:r w:rsidRPr="005D0AD2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D0AD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0AD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04E31A17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columnOneSum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0AD2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</w:p>
    <w:p w14:paraId="176C9DD4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columnTwoSum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0AD2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</w:p>
    <w:p w14:paraId="3CEF8DB5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 = </w:t>
      </w:r>
      <w:r w:rsidRPr="005D0A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D1C1B5D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0AD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5D0AD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0AD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4A52AAFB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columnOne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columnTwo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line.split</w:t>
      </w:r>
      <w:proofErr w:type="spellEnd"/>
      <w:proofErr w:type="gram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076441C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columnOneSum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columnOneSum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D0AD2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columnOne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1FD9B6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columnTwoSum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columnTwoSum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D0AD2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columnTwo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EFF867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n = n + </w:t>
      </w:r>
      <w:r w:rsidRPr="005D0A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51966BA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6C934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columnOneAverage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columnOneSum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n</w:t>
      </w:r>
    </w:p>
    <w:p w14:paraId="1FE1D5B7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columnTwoAverage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columnTwoSum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n</w:t>
      </w:r>
    </w:p>
    <w:p w14:paraId="35D090D8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516D43" w14:textId="77777777" w:rsidR="005D0AD2" w:rsidRPr="005D0AD2" w:rsidRDefault="005D0AD2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0AD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0AD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averages are </w:t>
      </w:r>
      <w:r w:rsidRPr="005D0AD2">
        <w:rPr>
          <w:rFonts w:ascii="Consolas" w:eastAsia="Times New Roman" w:hAnsi="Consolas" w:cs="Times New Roman"/>
          <w:color w:val="0000FF"/>
          <w:sz w:val="21"/>
          <w:szCs w:val="21"/>
        </w:rPr>
        <w:t>%.2f</w:t>
      </w:r>
      <w:r w:rsidRPr="005D0AD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</w:t>
      </w:r>
      <w:r w:rsidRPr="005D0AD2">
        <w:rPr>
          <w:rFonts w:ascii="Consolas" w:eastAsia="Times New Roman" w:hAnsi="Consolas" w:cs="Times New Roman"/>
          <w:color w:val="0000FF"/>
          <w:sz w:val="21"/>
          <w:szCs w:val="21"/>
        </w:rPr>
        <w:t>%.2f</w:t>
      </w:r>
      <w:r w:rsidRPr="005D0AD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columnOneAverage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columnTwoAverage</w:t>
      </w:r>
      <w:proofErr w:type="spellEnd"/>
      <w:r w:rsidRPr="005D0AD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ADEE703" w14:textId="77777777" w:rsidR="00775435" w:rsidRDefault="00775435" w:rsidP="007830CD"/>
    <w:sectPr w:rsidR="0077543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2B82" w14:textId="77777777" w:rsidR="009142D0" w:rsidRDefault="009142D0" w:rsidP="00DB18A7">
      <w:r>
        <w:separator/>
      </w:r>
    </w:p>
  </w:endnote>
  <w:endnote w:type="continuationSeparator" w:id="0">
    <w:p w14:paraId="37B5EBF4" w14:textId="77777777" w:rsidR="009142D0" w:rsidRDefault="009142D0" w:rsidP="00DB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4E28" w14:textId="77777777" w:rsidR="009142D0" w:rsidRDefault="009142D0" w:rsidP="00DB18A7">
      <w:r>
        <w:separator/>
      </w:r>
    </w:p>
  </w:footnote>
  <w:footnote w:type="continuationSeparator" w:id="0">
    <w:p w14:paraId="441A5783" w14:textId="77777777" w:rsidR="009142D0" w:rsidRDefault="009142D0" w:rsidP="00DB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119A" w14:textId="519C2DF3" w:rsidR="00DB18A7" w:rsidRDefault="00DB18A7" w:rsidP="00DB18A7">
    <w:pPr>
      <w:pStyle w:val="Header"/>
      <w:jc w:val="right"/>
    </w:pPr>
    <w:r>
      <w:t xml:space="preserve">Albert </w:t>
    </w:r>
    <w:proofErr w:type="spellStart"/>
    <w:r>
      <w:t>Duy</w:t>
    </w:r>
    <w:proofErr w:type="spellEnd"/>
    <w:r>
      <w:t xml:space="preserve"> Nguyen</w:t>
    </w:r>
  </w:p>
  <w:p w14:paraId="6F9B9180" w14:textId="64C1F273" w:rsidR="00FD68F4" w:rsidRDefault="00FD68F4" w:rsidP="00DB18A7">
    <w:pPr>
      <w:pStyle w:val="Header"/>
      <w:jc w:val="right"/>
    </w:pPr>
    <w:r w:rsidRPr="00FD68F4">
      <w:t>CS131-47853 MW 06:00 PM – 08:30 PM</w:t>
    </w:r>
  </w:p>
  <w:p w14:paraId="4D4BF11B" w14:textId="40E4D322" w:rsidR="00DB18A7" w:rsidRDefault="00DB18A7" w:rsidP="00DB18A7">
    <w:pPr>
      <w:pStyle w:val="Header"/>
      <w:jc w:val="right"/>
    </w:pPr>
    <w:r>
      <w:t xml:space="preserve">Programming Assignment </w:t>
    </w:r>
    <w:r w:rsidR="00416497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A7"/>
    <w:rsid w:val="002B4466"/>
    <w:rsid w:val="002B756B"/>
    <w:rsid w:val="00306991"/>
    <w:rsid w:val="00416497"/>
    <w:rsid w:val="00487979"/>
    <w:rsid w:val="00573DC9"/>
    <w:rsid w:val="00590C00"/>
    <w:rsid w:val="005D0AD2"/>
    <w:rsid w:val="00645252"/>
    <w:rsid w:val="006A57FD"/>
    <w:rsid w:val="006D3D74"/>
    <w:rsid w:val="00775435"/>
    <w:rsid w:val="007830CD"/>
    <w:rsid w:val="00785200"/>
    <w:rsid w:val="00831877"/>
    <w:rsid w:val="008320AB"/>
    <w:rsid w:val="0083569A"/>
    <w:rsid w:val="009142D0"/>
    <w:rsid w:val="00A9204E"/>
    <w:rsid w:val="00B2037F"/>
    <w:rsid w:val="00C06CC0"/>
    <w:rsid w:val="00D37F4C"/>
    <w:rsid w:val="00DB18A7"/>
    <w:rsid w:val="00E613A6"/>
    <w:rsid w:val="00E8797C"/>
    <w:rsid w:val="00EC0156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7038"/>
  <w15:chartTrackingRefBased/>
  <w15:docId w15:val="{84D710D2-7D5E-4965-9067-9B0FDFC8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yen798\AppData\Local\Microsoft\Office\16.0\DTS\en-US%7bE1EC4B41-1ACF-4D55-BB63-C64EEE5BE589%7d\%7b1CB4F2B1-5E53-4537-B831-2D3AD980E7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{1CB4F2B1-5E53-4537-B831-2D3AD980E70C}tf02786999_win32</Template>
  <TotalTime>29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</dc:creator>
  <cp:keywords/>
  <dc:description/>
  <cp:lastModifiedBy>Nguyen, Albert</cp:lastModifiedBy>
  <cp:revision>17</cp:revision>
  <dcterms:created xsi:type="dcterms:W3CDTF">2023-03-14T03:24:00Z</dcterms:created>
  <dcterms:modified xsi:type="dcterms:W3CDTF">2023-03-21T03:07:00Z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