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1C25" w14:textId="33A554B4" w:rsidR="001326A8" w:rsidRDefault="001326A8" w:rsidP="001326A8">
      <w:pPr>
        <w:jc w:val="center"/>
        <w:rPr>
          <w:b/>
          <w:bCs/>
          <w:sz w:val="32"/>
          <w:szCs w:val="32"/>
          <w:u w:val="single"/>
        </w:rPr>
      </w:pPr>
      <w:r w:rsidRPr="00523F19">
        <w:rPr>
          <w:b/>
          <w:bCs/>
          <w:sz w:val="32"/>
          <w:szCs w:val="32"/>
          <w:u w:val="single"/>
        </w:rPr>
        <w:t>Lab 7</w:t>
      </w:r>
      <w:r>
        <w:rPr>
          <w:b/>
          <w:bCs/>
          <w:sz w:val="32"/>
          <w:szCs w:val="32"/>
          <w:u w:val="single"/>
        </w:rPr>
        <w:t>A</w:t>
      </w:r>
    </w:p>
    <w:p w14:paraId="18F309DA" w14:textId="0A950F2A" w:rsidR="005D7901" w:rsidRPr="00523F19" w:rsidRDefault="005D7901" w:rsidP="005D7901">
      <w:pPr>
        <w:rPr>
          <w:b/>
          <w:bCs/>
        </w:rPr>
      </w:pPr>
      <w:r w:rsidRPr="00523F19">
        <w:rPr>
          <w:b/>
          <w:bCs/>
        </w:rPr>
        <w:t>Lab 7</w:t>
      </w:r>
      <w:r>
        <w:rPr>
          <w:b/>
          <w:bCs/>
        </w:rPr>
        <w:t xml:space="preserve">A </w:t>
      </w:r>
      <w:proofErr w:type="gramStart"/>
      <w:r w:rsidRPr="00523F19">
        <w:rPr>
          <w:b/>
          <w:bCs/>
        </w:rPr>
        <w:t xml:space="preserve">-  </w:t>
      </w:r>
      <w:r>
        <w:rPr>
          <w:b/>
          <w:bCs/>
        </w:rPr>
        <w:t>Code</w:t>
      </w:r>
      <w:proofErr w:type="gramEnd"/>
    </w:p>
    <w:p w14:paraId="5EE73C2F" w14:textId="77EAFA90" w:rsidR="001326A8" w:rsidRPr="00523F19" w:rsidRDefault="001326A8" w:rsidP="001326A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3905C5A" wp14:editId="65A82524">
            <wp:extent cx="5805170" cy="5667375"/>
            <wp:effectExtent l="0" t="0" r="508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85EC" w14:textId="77777777" w:rsidR="00DB18A7" w:rsidRDefault="00DB18A7" w:rsidP="007830CD"/>
    <w:p w14:paraId="1AFB9FD5" w14:textId="156113A9" w:rsidR="00B2037F" w:rsidRPr="005D7901" w:rsidRDefault="005D7901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5D7901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Lab 7A - </w:t>
      </w:r>
      <w:r w:rsidR="00532A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Console</w:t>
      </w:r>
    </w:p>
    <w:p w14:paraId="76C59977" w14:textId="077F65F3" w:rsidR="001326A8" w:rsidRDefault="001326A8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766110D" wp14:editId="350182BA">
            <wp:extent cx="4592955" cy="1690577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5"/>
                    <a:stretch/>
                  </pic:blipFill>
                  <pic:spPr bwMode="auto">
                    <a:xfrm>
                      <a:off x="0" y="0"/>
                      <a:ext cx="4592955" cy="169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BD00B" w14:textId="77777777" w:rsidR="006D7D8E" w:rsidRDefault="006D7D8E" w:rsidP="001326A8">
      <w:pPr>
        <w:rPr>
          <w:b/>
          <w:bCs/>
        </w:rPr>
      </w:pPr>
    </w:p>
    <w:p w14:paraId="3150766E" w14:textId="143FCBD8" w:rsidR="001326A8" w:rsidRDefault="001326A8" w:rsidP="001326A8">
      <w:pPr>
        <w:rPr>
          <w:b/>
          <w:bCs/>
        </w:rPr>
      </w:pPr>
      <w:r w:rsidRPr="00523F19">
        <w:rPr>
          <w:b/>
          <w:bCs/>
        </w:rPr>
        <w:t>Lab 7</w:t>
      </w:r>
      <w:r>
        <w:rPr>
          <w:b/>
          <w:bCs/>
        </w:rPr>
        <w:t xml:space="preserve">A </w:t>
      </w:r>
      <w:proofErr w:type="gramStart"/>
      <w:r w:rsidRPr="00523F19">
        <w:rPr>
          <w:b/>
          <w:bCs/>
        </w:rPr>
        <w:t>-  Output</w:t>
      </w:r>
      <w:proofErr w:type="gramEnd"/>
      <w:r w:rsidR="005D7901">
        <w:rPr>
          <w:b/>
          <w:bCs/>
        </w:rPr>
        <w:t xml:space="preserve"> File</w:t>
      </w:r>
    </w:p>
    <w:p w14:paraId="7869D58F" w14:textId="247D7E68" w:rsidR="001326A8" w:rsidRDefault="001326A8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95C02F4" wp14:editId="448B064D">
            <wp:extent cx="2998470" cy="14033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05C1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08BD5777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0D92BA13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006E1CA6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0D8FF231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64222CDD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7F886BE2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1C03641F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1F7F3AC6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3470BC03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11D0C8D4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6DAF07CE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08C78064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3BC860FF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0D42AC65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0F84E80D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02F7A8D7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29F0DFDF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7BF611F4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01AB831F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2FC19904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01EBF7F5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518E7B72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64ED177B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0FFEC76D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7938BF0E" w14:textId="76AAC2C4" w:rsidR="00523F19" w:rsidRPr="00523F19" w:rsidRDefault="00523F19" w:rsidP="00523F19">
      <w:pPr>
        <w:jc w:val="center"/>
        <w:rPr>
          <w:b/>
          <w:bCs/>
          <w:sz w:val="32"/>
          <w:szCs w:val="32"/>
          <w:u w:val="single"/>
        </w:rPr>
      </w:pPr>
      <w:r w:rsidRPr="00523F19">
        <w:rPr>
          <w:b/>
          <w:bCs/>
          <w:sz w:val="32"/>
          <w:szCs w:val="32"/>
          <w:u w:val="single"/>
        </w:rPr>
        <w:lastRenderedPageBreak/>
        <w:t>Lab 7B</w:t>
      </w:r>
    </w:p>
    <w:p w14:paraId="4167CE38" w14:textId="77777777" w:rsidR="00523F19" w:rsidRDefault="00523F19" w:rsidP="007830CD">
      <w:pPr>
        <w:rPr>
          <w:b/>
          <w:bCs/>
        </w:rPr>
      </w:pPr>
    </w:p>
    <w:p w14:paraId="0E7BEB55" w14:textId="11067FF7" w:rsidR="00C06CC0" w:rsidRPr="00590C00" w:rsidRDefault="0005611B" w:rsidP="007830CD">
      <w:pPr>
        <w:rPr>
          <w:b/>
          <w:bCs/>
        </w:rPr>
      </w:pPr>
      <w:r>
        <w:rPr>
          <w:b/>
          <w:bCs/>
        </w:rPr>
        <w:t>Lab</w:t>
      </w:r>
      <w:r w:rsidR="00C06CC0">
        <w:rPr>
          <w:b/>
          <w:bCs/>
        </w:rPr>
        <w:t xml:space="preserve"> 7B </w:t>
      </w:r>
      <w:proofErr w:type="gramStart"/>
      <w:r w:rsidR="00C06CC0">
        <w:rPr>
          <w:b/>
          <w:bCs/>
        </w:rPr>
        <w:t xml:space="preserve">-  </w:t>
      </w:r>
      <w:r w:rsidR="00C06CC0" w:rsidRPr="00590C00">
        <w:rPr>
          <w:b/>
          <w:bCs/>
        </w:rPr>
        <w:t>Code</w:t>
      </w:r>
      <w:proofErr w:type="gramEnd"/>
    </w:p>
    <w:p w14:paraId="6B9A3E07" w14:textId="5088D964" w:rsidR="00C06CC0" w:rsidRDefault="008316FE" w:rsidP="007830CD">
      <w:r>
        <w:rPr>
          <w:noProof/>
        </w:rPr>
        <w:drawing>
          <wp:inline distT="0" distB="0" distL="0" distR="0" wp14:anchorId="767BDD65" wp14:editId="5863D75A">
            <wp:extent cx="6785610" cy="1913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16"/>
                    <a:stretch/>
                  </pic:blipFill>
                  <pic:spPr bwMode="auto">
                    <a:xfrm>
                      <a:off x="0" y="0"/>
                      <a:ext cx="6803789" cy="191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B33A" w14:textId="77777777" w:rsidR="00523F19" w:rsidRDefault="00523F19" w:rsidP="007830CD">
      <w:pPr>
        <w:rPr>
          <w:b/>
          <w:bCs/>
          <w:sz w:val="28"/>
          <w:szCs w:val="28"/>
        </w:rPr>
      </w:pPr>
    </w:p>
    <w:p w14:paraId="3F936E5C" w14:textId="51544094" w:rsidR="006A57FD" w:rsidRPr="00523F19" w:rsidRDefault="0005611B" w:rsidP="007830CD">
      <w:pPr>
        <w:rPr>
          <w:b/>
          <w:bCs/>
        </w:rPr>
      </w:pPr>
      <w:r w:rsidRPr="00523F19">
        <w:rPr>
          <w:b/>
          <w:bCs/>
        </w:rPr>
        <w:t>Lab</w:t>
      </w:r>
      <w:r w:rsidR="006A57FD" w:rsidRPr="00523F19">
        <w:rPr>
          <w:b/>
          <w:bCs/>
        </w:rPr>
        <w:t xml:space="preserve"> 7B </w:t>
      </w:r>
      <w:proofErr w:type="gramStart"/>
      <w:r w:rsidR="006A57FD" w:rsidRPr="00523F19">
        <w:rPr>
          <w:b/>
          <w:bCs/>
        </w:rPr>
        <w:t>-  Output</w:t>
      </w:r>
      <w:proofErr w:type="gramEnd"/>
      <w:r w:rsidR="00B063E9">
        <w:rPr>
          <w:b/>
          <w:bCs/>
        </w:rPr>
        <w:t xml:space="preserve"> Files</w:t>
      </w:r>
    </w:p>
    <w:p w14:paraId="146B5DA9" w14:textId="2AAF1217" w:rsidR="00775435" w:rsidRPr="00775435" w:rsidRDefault="00775435" w:rsidP="007830CD">
      <w:pPr>
        <w:rPr>
          <w:b/>
          <w:bCs/>
          <w:u w:val="single"/>
        </w:rPr>
      </w:pPr>
      <w:r w:rsidRPr="00775435">
        <w:rPr>
          <w:b/>
          <w:bCs/>
          <w:u w:val="single"/>
        </w:rPr>
        <w:t>Reading from</w:t>
      </w:r>
      <w:r w:rsidR="0034671B">
        <w:rPr>
          <w:b/>
          <w:bCs/>
          <w:u w:val="single"/>
        </w:rPr>
        <w:t xml:space="preserve"> Lab7bInput.txt</w:t>
      </w:r>
    </w:p>
    <w:p w14:paraId="1BCD2560" w14:textId="249C6D4D" w:rsidR="006A57FD" w:rsidRDefault="0034671B" w:rsidP="007830CD">
      <w:r>
        <w:rPr>
          <w:noProof/>
        </w:rPr>
        <w:drawing>
          <wp:inline distT="0" distB="0" distL="0" distR="0" wp14:anchorId="2019EFED" wp14:editId="268D4F9B">
            <wp:extent cx="5943047" cy="175978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4" t="5646" r="41626" b="67209"/>
                    <a:stretch/>
                  </pic:blipFill>
                  <pic:spPr bwMode="auto">
                    <a:xfrm>
                      <a:off x="0" y="0"/>
                      <a:ext cx="5943600" cy="175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D653D" w14:textId="1C03D780" w:rsidR="00EC0156" w:rsidRDefault="0034671B" w:rsidP="007830CD">
      <w:pPr>
        <w:rPr>
          <w:b/>
          <w:bCs/>
          <w:u w:val="single"/>
        </w:rPr>
      </w:pPr>
      <w:r>
        <w:rPr>
          <w:b/>
          <w:bCs/>
          <w:u w:val="single"/>
        </w:rPr>
        <w:t>Writing to Lab7bOutput.txt</w:t>
      </w:r>
    </w:p>
    <w:p w14:paraId="5A6EFF5F" w14:textId="6F47D05A" w:rsidR="00523F19" w:rsidRPr="00EC0156" w:rsidRDefault="00523F19" w:rsidP="007830C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110FBAA" wp14:editId="68E3545B">
            <wp:extent cx="5943600" cy="20067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4" t="4838" r="35646" b="60474"/>
                    <a:stretch/>
                  </pic:blipFill>
                  <pic:spPr bwMode="auto">
                    <a:xfrm>
                      <a:off x="0" y="0"/>
                      <a:ext cx="5943600" cy="200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9C66F" w14:textId="7FD7672B" w:rsidR="00523F19" w:rsidRDefault="005D7901" w:rsidP="007830CD">
      <w:pPr>
        <w:rPr>
          <w:b/>
          <w:bCs/>
        </w:rPr>
      </w:pPr>
      <w:r>
        <w:rPr>
          <w:b/>
          <w:bCs/>
        </w:rPr>
        <w:t xml:space="preserve">Lab 7B - </w:t>
      </w:r>
      <w:r w:rsidR="00BB14BA">
        <w:rPr>
          <w:b/>
          <w:bCs/>
        </w:rPr>
        <w:t>Console</w:t>
      </w:r>
    </w:p>
    <w:p w14:paraId="1AA01351" w14:textId="63074A49" w:rsidR="00EC0156" w:rsidRDefault="008316FE" w:rsidP="007830CD">
      <w:r>
        <w:rPr>
          <w:noProof/>
        </w:rPr>
        <w:drawing>
          <wp:inline distT="0" distB="0" distL="0" distR="0" wp14:anchorId="0A50A99B" wp14:editId="657C43F3">
            <wp:extent cx="3253563" cy="950104"/>
            <wp:effectExtent l="0" t="0" r="444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10" b="81088"/>
                    <a:stretch/>
                  </pic:blipFill>
                  <pic:spPr bwMode="auto">
                    <a:xfrm>
                      <a:off x="0" y="0"/>
                      <a:ext cx="3360250" cy="98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3161A" w14:textId="2E7D1DAC" w:rsidR="00775435" w:rsidRDefault="00775435" w:rsidP="007830CD"/>
    <w:p w14:paraId="74511037" w14:textId="6B47A30E" w:rsidR="00775435" w:rsidRDefault="0005611B" w:rsidP="007830CD">
      <w:pPr>
        <w:rPr>
          <w:b/>
          <w:bCs/>
        </w:rPr>
      </w:pPr>
      <w:r>
        <w:rPr>
          <w:b/>
          <w:bCs/>
        </w:rPr>
        <w:t>Lab</w:t>
      </w:r>
      <w:r w:rsidR="00775435">
        <w:rPr>
          <w:b/>
          <w:bCs/>
        </w:rPr>
        <w:t xml:space="preserve"> 7B </w:t>
      </w:r>
      <w:proofErr w:type="gramStart"/>
      <w:r w:rsidR="00775435">
        <w:rPr>
          <w:b/>
          <w:bCs/>
        </w:rPr>
        <w:t>-  Written</w:t>
      </w:r>
      <w:proofErr w:type="gramEnd"/>
      <w:r w:rsidR="00775435">
        <w:rPr>
          <w:b/>
          <w:bCs/>
        </w:rPr>
        <w:t xml:space="preserve"> </w:t>
      </w:r>
      <w:r w:rsidR="00775435" w:rsidRPr="00590C00">
        <w:rPr>
          <w:b/>
          <w:bCs/>
        </w:rPr>
        <w:t>Code</w:t>
      </w:r>
    </w:p>
    <w:p w14:paraId="364751DD" w14:textId="77777777" w:rsidR="00523F19" w:rsidRPr="00590C00" w:rsidRDefault="00523F19" w:rsidP="007830CD">
      <w:pPr>
        <w:rPr>
          <w:b/>
          <w:bCs/>
        </w:rPr>
      </w:pPr>
    </w:p>
    <w:p w14:paraId="42144C89" w14:textId="77777777" w:rsidR="00D229F0" w:rsidRPr="00D229F0" w:rsidRDefault="00D229F0" w:rsidP="00D22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9F0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229F0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29F0">
        <w:rPr>
          <w:rFonts w:ascii="Consolas" w:eastAsia="Times New Roman" w:hAnsi="Consolas" w:cs="Times New Roman"/>
          <w:color w:val="A31515"/>
          <w:sz w:val="21"/>
          <w:szCs w:val="21"/>
        </w:rPr>
        <w:t>"Lab7bOutput.txt"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229F0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229F0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29F0">
        <w:rPr>
          <w:rFonts w:ascii="Consolas" w:eastAsia="Times New Roman" w:hAnsi="Consolas" w:cs="Times New Roman"/>
          <w:color w:val="001080"/>
          <w:sz w:val="21"/>
          <w:szCs w:val="21"/>
        </w:rPr>
        <w:t>outputFile</w:t>
      </w:r>
      <w:proofErr w:type="spellEnd"/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1FC8E93B" w14:textId="77777777" w:rsidR="00D229F0" w:rsidRPr="00D229F0" w:rsidRDefault="00D229F0" w:rsidP="00D22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229F0">
        <w:rPr>
          <w:rFonts w:ascii="Consolas" w:eastAsia="Times New Roman" w:hAnsi="Consolas" w:cs="Times New Roman"/>
          <w:color w:val="001080"/>
          <w:sz w:val="21"/>
          <w:szCs w:val="21"/>
        </w:rPr>
        <w:t>lineHeading</w:t>
      </w:r>
      <w:proofErr w:type="spellEnd"/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229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9A83E84" w14:textId="77777777" w:rsidR="00D229F0" w:rsidRPr="00D229F0" w:rsidRDefault="00D229F0" w:rsidP="00D22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29F0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229F0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29F0">
        <w:rPr>
          <w:rFonts w:ascii="Consolas" w:eastAsia="Times New Roman" w:hAnsi="Consolas" w:cs="Times New Roman"/>
          <w:color w:val="A31515"/>
          <w:sz w:val="21"/>
          <w:szCs w:val="21"/>
        </w:rPr>
        <w:t>"Lab7bInput.txt"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229F0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229F0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29F0">
        <w:rPr>
          <w:rFonts w:ascii="Consolas" w:eastAsia="Times New Roman" w:hAnsi="Consolas" w:cs="Times New Roman"/>
          <w:color w:val="001080"/>
          <w:sz w:val="21"/>
          <w:szCs w:val="21"/>
        </w:rPr>
        <w:t>inputFile</w:t>
      </w:r>
      <w:proofErr w:type="spellEnd"/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46735619" w14:textId="77777777" w:rsidR="00D229F0" w:rsidRPr="00D229F0" w:rsidRDefault="00D229F0" w:rsidP="00D22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29F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29F0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29F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229F0">
        <w:rPr>
          <w:rFonts w:ascii="Consolas" w:eastAsia="Times New Roman" w:hAnsi="Consolas" w:cs="Times New Roman"/>
          <w:color w:val="001080"/>
          <w:sz w:val="21"/>
          <w:szCs w:val="21"/>
        </w:rPr>
        <w:t>inputFile</w:t>
      </w:r>
      <w:proofErr w:type="spellEnd"/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51BAD892" w14:textId="77777777" w:rsidR="00D229F0" w:rsidRPr="00D229F0" w:rsidRDefault="00D229F0" w:rsidP="00D22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229F0">
        <w:rPr>
          <w:rFonts w:ascii="Consolas" w:eastAsia="Times New Roman" w:hAnsi="Consolas" w:cs="Times New Roman"/>
          <w:color w:val="001080"/>
          <w:sz w:val="21"/>
          <w:szCs w:val="21"/>
        </w:rPr>
        <w:t>lineText</w:t>
      </w:r>
      <w:proofErr w:type="spellEnd"/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229F0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229F0">
        <w:rPr>
          <w:rFonts w:ascii="Consolas" w:eastAsia="Times New Roman" w:hAnsi="Consolas" w:cs="Times New Roman"/>
          <w:color w:val="795E26"/>
          <w:sz w:val="21"/>
          <w:szCs w:val="21"/>
        </w:rPr>
        <w:t>strip</w:t>
      </w:r>
      <w:proofErr w:type="spellEnd"/>
      <w:proofErr w:type="gramEnd"/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8132A91" w14:textId="77777777" w:rsidR="00D229F0" w:rsidRPr="00D229F0" w:rsidRDefault="00D229F0" w:rsidP="00D22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229F0">
        <w:rPr>
          <w:rFonts w:ascii="Consolas" w:eastAsia="Times New Roman" w:hAnsi="Consolas" w:cs="Times New Roman"/>
          <w:color w:val="001080"/>
          <w:sz w:val="21"/>
          <w:szCs w:val="21"/>
        </w:rPr>
        <w:t>outputFile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229F0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29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"/* </w:t>
      </w:r>
      <w:r w:rsidRPr="00D229F0">
        <w:rPr>
          <w:rFonts w:ascii="Consolas" w:eastAsia="Times New Roman" w:hAnsi="Consolas" w:cs="Times New Roman"/>
          <w:color w:val="0000FF"/>
          <w:sz w:val="21"/>
          <w:szCs w:val="21"/>
        </w:rPr>
        <w:t>%d</w:t>
      </w:r>
      <w:r w:rsidRPr="00D229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*/ </w:t>
      </w:r>
      <w:r w:rsidRPr="00D229F0">
        <w:rPr>
          <w:rFonts w:ascii="Consolas" w:eastAsia="Times New Roman" w:hAnsi="Consolas" w:cs="Times New Roman"/>
          <w:color w:val="0000FF"/>
          <w:sz w:val="21"/>
          <w:szCs w:val="21"/>
        </w:rPr>
        <w:t>%s</w:t>
      </w:r>
      <w:r w:rsidRPr="00D229F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229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(</w:t>
      </w:r>
      <w:proofErr w:type="spellStart"/>
      <w:r w:rsidRPr="00D229F0">
        <w:rPr>
          <w:rFonts w:ascii="Consolas" w:eastAsia="Times New Roman" w:hAnsi="Consolas" w:cs="Times New Roman"/>
          <w:color w:val="001080"/>
          <w:sz w:val="21"/>
          <w:szCs w:val="21"/>
        </w:rPr>
        <w:t>lineHeading</w:t>
      </w:r>
      <w:proofErr w:type="spellEnd"/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229F0">
        <w:rPr>
          <w:rFonts w:ascii="Consolas" w:eastAsia="Times New Roman" w:hAnsi="Consolas" w:cs="Times New Roman"/>
          <w:color w:val="001080"/>
          <w:sz w:val="21"/>
          <w:szCs w:val="21"/>
        </w:rPr>
        <w:t>lineText</w:t>
      </w:r>
      <w:proofErr w:type="spellEnd"/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254A1C3" w14:textId="77777777" w:rsidR="00D229F0" w:rsidRPr="00D229F0" w:rsidRDefault="00D229F0" w:rsidP="00D22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229F0">
        <w:rPr>
          <w:rFonts w:ascii="Consolas" w:eastAsia="Times New Roman" w:hAnsi="Consolas" w:cs="Times New Roman"/>
          <w:color w:val="001080"/>
          <w:sz w:val="21"/>
          <w:szCs w:val="21"/>
        </w:rPr>
        <w:t>lineHeading</w:t>
      </w:r>
      <w:proofErr w:type="spellEnd"/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229F0">
        <w:rPr>
          <w:rFonts w:ascii="Consolas" w:eastAsia="Times New Roman" w:hAnsi="Consolas" w:cs="Times New Roman"/>
          <w:color w:val="001080"/>
          <w:sz w:val="21"/>
          <w:szCs w:val="21"/>
        </w:rPr>
        <w:t>lineHeading</w:t>
      </w:r>
      <w:proofErr w:type="spellEnd"/>
      <w:r w:rsidRPr="00D22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229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3CEB2AB" w14:textId="77777777" w:rsidR="00D229F0" w:rsidRPr="00D229F0" w:rsidRDefault="00D229F0" w:rsidP="00D22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D229F0" w:rsidRPr="00D229F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E49C" w14:textId="77777777" w:rsidR="0029105B" w:rsidRDefault="0029105B" w:rsidP="00DB18A7">
      <w:r>
        <w:separator/>
      </w:r>
    </w:p>
  </w:endnote>
  <w:endnote w:type="continuationSeparator" w:id="0">
    <w:p w14:paraId="7A03E479" w14:textId="77777777" w:rsidR="0029105B" w:rsidRDefault="0029105B" w:rsidP="00DB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66B4D" w14:textId="77777777" w:rsidR="0029105B" w:rsidRDefault="0029105B" w:rsidP="00DB18A7">
      <w:r>
        <w:separator/>
      </w:r>
    </w:p>
  </w:footnote>
  <w:footnote w:type="continuationSeparator" w:id="0">
    <w:p w14:paraId="7669F1F2" w14:textId="77777777" w:rsidR="0029105B" w:rsidRDefault="0029105B" w:rsidP="00DB1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119A" w14:textId="7D9E5C19" w:rsidR="00DB18A7" w:rsidRDefault="0005611B" w:rsidP="00DB18A7">
    <w:pPr>
      <w:pStyle w:val="Header"/>
      <w:jc w:val="right"/>
    </w:pPr>
    <w:r>
      <w:t>Thomas Nguyen, Albert Nguyen</w:t>
    </w:r>
  </w:p>
  <w:p w14:paraId="6F9B9180" w14:textId="64C1F273" w:rsidR="00FD68F4" w:rsidRDefault="00FD68F4" w:rsidP="00DB18A7">
    <w:pPr>
      <w:pStyle w:val="Header"/>
      <w:jc w:val="right"/>
    </w:pPr>
    <w:r w:rsidRPr="00FD68F4">
      <w:t>CS131-47853 MW 06:00 PM – 08:30 PM</w:t>
    </w:r>
  </w:p>
  <w:p w14:paraId="4D4BF11B" w14:textId="6FFFAFA9" w:rsidR="00DB18A7" w:rsidRDefault="00B9016D" w:rsidP="00DB18A7">
    <w:pPr>
      <w:pStyle w:val="Header"/>
      <w:jc w:val="right"/>
    </w:pPr>
    <w:r>
      <w:t>Lab 7A &amp; 7B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A7"/>
    <w:rsid w:val="0005611B"/>
    <w:rsid w:val="001326A8"/>
    <w:rsid w:val="0029105B"/>
    <w:rsid w:val="002B4466"/>
    <w:rsid w:val="002B756B"/>
    <w:rsid w:val="00306991"/>
    <w:rsid w:val="0034671B"/>
    <w:rsid w:val="00416497"/>
    <w:rsid w:val="00460460"/>
    <w:rsid w:val="00487979"/>
    <w:rsid w:val="00523F19"/>
    <w:rsid w:val="00532A7C"/>
    <w:rsid w:val="00573DC9"/>
    <w:rsid w:val="00590C00"/>
    <w:rsid w:val="005D0AD2"/>
    <w:rsid w:val="005D7901"/>
    <w:rsid w:val="00624E85"/>
    <w:rsid w:val="00645252"/>
    <w:rsid w:val="006A57FD"/>
    <w:rsid w:val="006D3D74"/>
    <w:rsid w:val="006D7D8E"/>
    <w:rsid w:val="00775435"/>
    <w:rsid w:val="007830CD"/>
    <w:rsid w:val="00785200"/>
    <w:rsid w:val="008316FE"/>
    <w:rsid w:val="00831877"/>
    <w:rsid w:val="008320AB"/>
    <w:rsid w:val="0083569A"/>
    <w:rsid w:val="009142D0"/>
    <w:rsid w:val="00A9204E"/>
    <w:rsid w:val="00AD444A"/>
    <w:rsid w:val="00B063E9"/>
    <w:rsid w:val="00B2037F"/>
    <w:rsid w:val="00B9016D"/>
    <w:rsid w:val="00BB14BA"/>
    <w:rsid w:val="00C06CC0"/>
    <w:rsid w:val="00D229F0"/>
    <w:rsid w:val="00D37F4C"/>
    <w:rsid w:val="00DB18A7"/>
    <w:rsid w:val="00E613A6"/>
    <w:rsid w:val="00E618CA"/>
    <w:rsid w:val="00E8797C"/>
    <w:rsid w:val="00EC0156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7038"/>
  <w15:chartTrackingRefBased/>
  <w15:docId w15:val="{84D710D2-7D5E-4965-9067-9B0FDFC8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uyen798\AppData\Local\Microsoft\Office\16.0\DTS\en-US%7bE1EC4B41-1ACF-4D55-BB63-C64EEE5BE589%7d\%7b1CB4F2B1-5E53-4537-B831-2D3AD980E70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{1CB4F2B1-5E53-4537-B831-2D3AD980E70C}tf02786999_win32</Template>
  <TotalTime>18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Albert;Nguyen, Thomas</dc:creator>
  <cp:keywords/>
  <dc:description/>
  <cp:lastModifiedBy>Nguyen, Albert</cp:lastModifiedBy>
  <cp:revision>16</cp:revision>
  <cp:lastPrinted>2023-03-23T03:20:00Z</cp:lastPrinted>
  <dcterms:created xsi:type="dcterms:W3CDTF">2023-03-23T03:05:00Z</dcterms:created>
  <dcterms:modified xsi:type="dcterms:W3CDTF">2023-03-23T03:21:00Z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