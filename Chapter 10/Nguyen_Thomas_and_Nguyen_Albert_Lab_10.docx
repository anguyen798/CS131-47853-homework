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FBC" w14:textId="4F50EBCB" w:rsidR="0015528E" w:rsidRPr="00A636A6" w:rsidRDefault="00887853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A636A6">
        <w:rPr>
          <w:rFonts w:ascii="Consolas" w:hAnsi="Consolas"/>
          <w:b/>
          <w:bCs/>
          <w:sz w:val="36"/>
          <w:szCs w:val="36"/>
          <w:u w:val="single"/>
        </w:rPr>
        <w:t xml:space="preserve">Lab </w:t>
      </w:r>
      <w:r w:rsidR="00636D0E">
        <w:rPr>
          <w:rFonts w:ascii="Consolas" w:hAnsi="Consolas"/>
          <w:b/>
          <w:bCs/>
          <w:sz w:val="36"/>
          <w:szCs w:val="36"/>
          <w:u w:val="single"/>
        </w:rPr>
        <w:t>10</w:t>
      </w:r>
    </w:p>
    <w:p w14:paraId="6338BD56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435208F4" w14:textId="10922A91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636D0E">
        <w:rPr>
          <w:rFonts w:ascii="Consolas" w:hAnsi="Consolas"/>
          <w:b/>
          <w:bCs/>
          <w:sz w:val="21"/>
          <w:szCs w:val="21"/>
          <w:u w:val="single"/>
        </w:rPr>
        <w:t>10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-</w:t>
      </w:r>
      <w:r w:rsidR="00A636A6" w:rsidRPr="00BB26EE">
        <w:rPr>
          <w:rFonts w:ascii="Consolas" w:hAnsi="Consolas"/>
          <w:b/>
          <w:bCs/>
          <w:sz w:val="21"/>
          <w:szCs w:val="21"/>
          <w:u w:val="single"/>
        </w:rPr>
        <w:t xml:space="preserve"> 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61C11EB2" w14:textId="6DBB0917" w:rsidR="004012CC" w:rsidRPr="00BB26EE" w:rsidRDefault="00636D0E" w:rsidP="004012CC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people</w:t>
      </w:r>
      <w:r w:rsidR="004012CC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001C55A7" w14:textId="73DC10F1" w:rsidR="00BB26EE" w:rsidRDefault="00C82322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38EAF2A0" wp14:editId="13497C0C">
            <wp:extent cx="6010275" cy="43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r="35691" b="5044"/>
                    <a:stretch/>
                  </pic:blipFill>
                  <pic:spPr bwMode="auto">
                    <a:xfrm>
                      <a:off x="0" y="0"/>
                      <a:ext cx="6029117" cy="440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4560B" w14:textId="77777777" w:rsidR="00636D0E" w:rsidRDefault="00636D0E" w:rsidP="00BB26EE">
      <w:pPr>
        <w:rPr>
          <w:rFonts w:ascii="Consolas" w:hAnsi="Consolas"/>
          <w:b/>
          <w:bCs/>
          <w:sz w:val="21"/>
          <w:szCs w:val="21"/>
        </w:rPr>
      </w:pPr>
    </w:p>
    <w:p w14:paraId="60E87167" w14:textId="09A4A3F1" w:rsidR="00BB26EE" w:rsidRPr="00BB26EE" w:rsidRDefault="00636D0E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people_demo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5A82A45D" w14:textId="0142ECC6" w:rsidR="00BB26EE" w:rsidRDefault="006C4F22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09E143FB" wp14:editId="5706095A">
            <wp:extent cx="5410200" cy="2520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r="24437" b="26706"/>
                    <a:stretch/>
                  </pic:blipFill>
                  <pic:spPr bwMode="auto">
                    <a:xfrm>
                      <a:off x="0" y="0"/>
                      <a:ext cx="5470098" cy="254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47A9D" w14:textId="344FE549" w:rsidR="0015528E" w:rsidRPr="00BB26EE" w:rsidRDefault="00887853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lastRenderedPageBreak/>
        <w:t xml:space="preserve">Lab </w:t>
      </w:r>
      <w:r w:rsidR="00636D0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10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-</w:t>
      </w:r>
      <w:r w:rsid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1D69E285" w:rsidR="0015528E" w:rsidRPr="00A636A6" w:rsidRDefault="006C4F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556DBAE5" wp14:editId="6E3310CC">
            <wp:extent cx="6432406" cy="2371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22" b="81143"/>
                    <a:stretch/>
                  </pic:blipFill>
                  <pic:spPr bwMode="auto">
                    <a:xfrm>
                      <a:off x="0" y="0"/>
                      <a:ext cx="6443476" cy="23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584AD" w14:textId="77777777" w:rsidR="004012CC" w:rsidRDefault="004012CC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18F0F1CB" w14:textId="77777777" w:rsidR="00C82322" w:rsidRDefault="00C82322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5AB371A" w14:textId="381857E6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636D0E">
        <w:rPr>
          <w:rFonts w:ascii="Consolas" w:hAnsi="Consolas"/>
          <w:b/>
          <w:bCs/>
          <w:sz w:val="21"/>
          <w:szCs w:val="21"/>
          <w:u w:val="single"/>
        </w:rPr>
        <w:t>10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44C89B39" w14:textId="43986E29" w:rsidR="00BB26EE" w:rsidRPr="00BB26EE" w:rsidRDefault="00636D0E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people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364796B6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527557EF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6F42C1"/>
          <w:sz w:val="21"/>
          <w:szCs w:val="21"/>
        </w:rPr>
        <w:t>Person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:</w:t>
      </w:r>
    </w:p>
    <w:p w14:paraId="7ABB4031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__init__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(self, name, year):</w:t>
      </w:r>
    </w:p>
    <w:p w14:paraId="7C9A85DE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._name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name</w:t>
      </w:r>
    </w:p>
    <w:p w14:paraId="4F0E8F68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._year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year</w:t>
      </w:r>
    </w:p>
    <w:p w14:paraId="7CA06910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0EB7450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__repr__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53D9F14F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._name,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._year)</w:t>
      </w:r>
    </w:p>
    <w:p w14:paraId="6B0B5224" w14:textId="77777777" w:rsidR="00636D0E" w:rsidRPr="00636D0E" w:rsidRDefault="00636D0E" w:rsidP="00636D0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C5B253E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6F42C1"/>
          <w:sz w:val="21"/>
          <w:szCs w:val="21"/>
        </w:rPr>
        <w:t>Student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636D0E">
        <w:rPr>
          <w:rFonts w:ascii="Consolas" w:eastAsia="Times New Roman" w:hAnsi="Consolas" w:cs="Times New Roman"/>
          <w:color w:val="6F42C1"/>
          <w:sz w:val="21"/>
          <w:szCs w:val="21"/>
        </w:rPr>
        <w:t>Person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3FB0803C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__init__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(self, name, year, major):</w:t>
      </w:r>
    </w:p>
    <w:p w14:paraId="713446ED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super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__init__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(name, year)</w:t>
      </w:r>
    </w:p>
    <w:p w14:paraId="7D91D6B9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._major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major</w:t>
      </w:r>
    </w:p>
    <w:p w14:paraId="5EE7754F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08C4C83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__repr__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51601E3F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, born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 is a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 major"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._name,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._year,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._major)</w:t>
      </w:r>
    </w:p>
    <w:p w14:paraId="6F753D03" w14:textId="77777777" w:rsidR="00636D0E" w:rsidRPr="00636D0E" w:rsidRDefault="00636D0E" w:rsidP="00636D0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FB28C07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6F42C1"/>
          <w:sz w:val="21"/>
          <w:szCs w:val="21"/>
        </w:rPr>
        <w:t>Instructor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636D0E">
        <w:rPr>
          <w:rFonts w:ascii="Consolas" w:eastAsia="Times New Roman" w:hAnsi="Consolas" w:cs="Times New Roman"/>
          <w:color w:val="6F42C1"/>
          <w:sz w:val="21"/>
          <w:szCs w:val="21"/>
        </w:rPr>
        <w:t>Person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7FB2F721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__init__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(self, name, year, salary):</w:t>
      </w:r>
    </w:p>
    <w:p w14:paraId="0FBFA04E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super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().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__init__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(name, year)</w:t>
      </w:r>
    </w:p>
    <w:p w14:paraId="457598CB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._salary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salary</w:t>
      </w:r>
    </w:p>
    <w:p w14:paraId="4B737006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69D6C93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__repr__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(self):</w:t>
      </w:r>
    </w:p>
    <w:p w14:paraId="005B0771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%s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, born in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 has a $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%.2f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 xml:space="preserve"> salary"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._name,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._year,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self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._salary)</w:t>
      </w:r>
    </w:p>
    <w:p w14:paraId="36FCBC28" w14:textId="144AB8FF" w:rsidR="00BB26EE" w:rsidRPr="00BB26EE" w:rsidRDefault="00636D0E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lastRenderedPageBreak/>
        <w:t>people_demo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1CF38DE5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6C2B3AC7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from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people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</w:p>
    <w:p w14:paraId="517ACF37" w14:textId="77777777" w:rsidR="00636D0E" w:rsidRPr="00636D0E" w:rsidRDefault="00636D0E" w:rsidP="00636D0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F6C529C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636D0E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():</w:t>
      </w:r>
    </w:p>
    <w:p w14:paraId="29AA1E83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studentdemo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Student(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"John Smith"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1987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"CS"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E615A88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instructordemo </w:t>
      </w:r>
      <w:r w:rsidRPr="00636D0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Instructor(</w:t>
      </w:r>
      <w:r w:rsidRPr="00636D0E">
        <w:rPr>
          <w:rFonts w:ascii="Consolas" w:eastAsia="Times New Roman" w:hAnsi="Consolas" w:cs="Times New Roman"/>
          <w:color w:val="032F62"/>
          <w:sz w:val="21"/>
          <w:szCs w:val="21"/>
        </w:rPr>
        <w:t>"Dave White"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1980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80000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7DB1687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AFC3474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(studentdemo)</w:t>
      </w:r>
    </w:p>
    <w:p w14:paraId="2874FFE9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636D0E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(instructordemo)</w:t>
      </w:r>
    </w:p>
    <w:p w14:paraId="2B8A6935" w14:textId="77777777" w:rsidR="00636D0E" w:rsidRPr="00636D0E" w:rsidRDefault="00636D0E" w:rsidP="00636D0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7F2EEBE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36D0E">
        <w:rPr>
          <w:rFonts w:ascii="Consolas" w:eastAsia="Times New Roman" w:hAnsi="Consolas" w:cs="Times New Roman"/>
          <w:color w:val="24292E"/>
          <w:sz w:val="21"/>
          <w:szCs w:val="21"/>
        </w:rPr>
        <w:t>main()</w:t>
      </w:r>
    </w:p>
    <w:p w14:paraId="3DBDDCB8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965869B" w14:textId="77777777" w:rsidR="00665CC3" w:rsidRPr="00665CC3" w:rsidRDefault="00665CC3" w:rsidP="00665CC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73F5A05" w14:textId="77777777" w:rsidR="00BB26EE" w:rsidRPr="00BB26EE" w:rsidRDefault="00BB26EE" w:rsidP="00BB26EE">
      <w:pPr>
        <w:rPr>
          <w:rFonts w:ascii="Consolas" w:hAnsi="Consolas"/>
          <w:sz w:val="21"/>
          <w:szCs w:val="21"/>
        </w:rPr>
      </w:pPr>
    </w:p>
    <w:p w14:paraId="7121C12C" w14:textId="77777777" w:rsidR="00BB26EE" w:rsidRPr="00A636A6" w:rsidRDefault="00BB26EE">
      <w:pPr>
        <w:rPr>
          <w:rFonts w:ascii="Consolas" w:hAnsi="Consolas"/>
          <w:b/>
          <w:bCs/>
          <w:sz w:val="21"/>
          <w:szCs w:val="21"/>
        </w:rPr>
      </w:pPr>
    </w:p>
    <w:sectPr w:rsidR="00BB26EE" w:rsidRPr="00A636A6" w:rsidSect="00714CD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F80F" w14:textId="77777777" w:rsidR="00762438" w:rsidRDefault="00762438">
      <w:r>
        <w:separator/>
      </w:r>
    </w:p>
  </w:endnote>
  <w:endnote w:type="continuationSeparator" w:id="0">
    <w:p w14:paraId="464F1C35" w14:textId="77777777" w:rsidR="00762438" w:rsidRDefault="00762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6049" w14:textId="77777777" w:rsidR="00762438" w:rsidRDefault="00762438">
      <w:r>
        <w:separator/>
      </w:r>
    </w:p>
  </w:footnote>
  <w:footnote w:type="continuationSeparator" w:id="0">
    <w:p w14:paraId="5992D767" w14:textId="77777777" w:rsidR="00762438" w:rsidRDefault="00762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12222BC5" w:rsidR="00714CD7" w:rsidRDefault="00714CD7" w:rsidP="00714CD7">
    <w:pPr>
      <w:pStyle w:val="Header"/>
      <w:jc w:val="right"/>
    </w:pPr>
    <w:r>
      <w:t>Albert Nguyen, Thomas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19AFF766" w:rsidR="00714CD7" w:rsidRDefault="00714CD7" w:rsidP="00714CD7">
    <w:pPr>
      <w:pStyle w:val="Header"/>
      <w:jc w:val="right"/>
    </w:pPr>
    <w:r>
      <w:t xml:space="preserve">Lab </w:t>
    </w:r>
    <w:r w:rsidR="00636D0E">
      <w:t>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77777777" w:rsidR="0015528E" w:rsidRDefault="00887853">
    <w:pPr>
      <w:pStyle w:val="Header"/>
      <w:jc w:val="right"/>
    </w:pPr>
    <w:r>
      <w:t>Thomas Nguyen, 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6BB4CC0F" w:rsidR="0015528E" w:rsidRDefault="00887853">
    <w:pPr>
      <w:pStyle w:val="Header"/>
      <w:jc w:val="right"/>
    </w:pPr>
    <w:r>
      <w:t xml:space="preserve">Lab </w:t>
    </w:r>
    <w:r w:rsidR="00636D0E"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026057"/>
    <w:rsid w:val="0015528E"/>
    <w:rsid w:val="001D0D1D"/>
    <w:rsid w:val="00224033"/>
    <w:rsid w:val="00284AF4"/>
    <w:rsid w:val="00331C21"/>
    <w:rsid w:val="00400B83"/>
    <w:rsid w:val="004012CC"/>
    <w:rsid w:val="004930CD"/>
    <w:rsid w:val="004E3DE0"/>
    <w:rsid w:val="005A00FA"/>
    <w:rsid w:val="005A4E81"/>
    <w:rsid w:val="005A65E2"/>
    <w:rsid w:val="00636D0E"/>
    <w:rsid w:val="00665CC3"/>
    <w:rsid w:val="006C4F22"/>
    <w:rsid w:val="00714CD7"/>
    <w:rsid w:val="00762438"/>
    <w:rsid w:val="007A7B27"/>
    <w:rsid w:val="00887853"/>
    <w:rsid w:val="009312A7"/>
    <w:rsid w:val="009841A7"/>
    <w:rsid w:val="009E0F7C"/>
    <w:rsid w:val="00A636A6"/>
    <w:rsid w:val="00AA400C"/>
    <w:rsid w:val="00AC468B"/>
    <w:rsid w:val="00BB26EE"/>
    <w:rsid w:val="00BE421F"/>
    <w:rsid w:val="00C82322"/>
    <w:rsid w:val="00D4533A"/>
    <w:rsid w:val="00DC2A26"/>
    <w:rsid w:val="00E57CB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dc:description/>
  <cp:lastModifiedBy>Nguyen, Albert</cp:lastModifiedBy>
  <cp:revision>47</cp:revision>
  <cp:lastPrinted>2023-04-18T05:46:00Z</cp:lastPrinted>
  <dcterms:created xsi:type="dcterms:W3CDTF">2023-04-13T02:50:00Z</dcterms:created>
  <dcterms:modified xsi:type="dcterms:W3CDTF">2023-05-04T03:22:00Z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