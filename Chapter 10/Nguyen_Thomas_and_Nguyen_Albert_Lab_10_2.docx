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FBC" w14:textId="4F50EBCB" w:rsidR="0015528E" w:rsidRPr="00A636A6" w:rsidRDefault="00887853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A636A6">
        <w:rPr>
          <w:rFonts w:ascii="Consolas" w:hAnsi="Consolas"/>
          <w:b/>
          <w:bCs/>
          <w:sz w:val="36"/>
          <w:szCs w:val="36"/>
          <w:u w:val="single"/>
        </w:rPr>
        <w:t xml:space="preserve">Lab </w:t>
      </w:r>
      <w:r w:rsidR="00636D0E">
        <w:rPr>
          <w:rFonts w:ascii="Consolas" w:hAnsi="Consolas"/>
          <w:b/>
          <w:bCs/>
          <w:sz w:val="36"/>
          <w:szCs w:val="36"/>
          <w:u w:val="single"/>
        </w:rPr>
        <w:t>10</w:t>
      </w:r>
    </w:p>
    <w:p w14:paraId="6338BD56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435208F4" w14:textId="10922A91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636D0E">
        <w:rPr>
          <w:rFonts w:ascii="Consolas" w:hAnsi="Consolas"/>
          <w:b/>
          <w:bCs/>
          <w:sz w:val="21"/>
          <w:szCs w:val="21"/>
          <w:u w:val="single"/>
        </w:rPr>
        <w:t>10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-</w:t>
      </w:r>
      <w:r w:rsidR="00A636A6" w:rsidRPr="00BB26EE">
        <w:rPr>
          <w:rFonts w:ascii="Consolas" w:hAnsi="Consolas"/>
          <w:b/>
          <w:bCs/>
          <w:sz w:val="21"/>
          <w:szCs w:val="21"/>
          <w:u w:val="single"/>
        </w:rPr>
        <w:t xml:space="preserve"> 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61C11EB2" w14:textId="6DBB0917" w:rsidR="004012CC" w:rsidRPr="00BB26EE" w:rsidRDefault="00636D0E" w:rsidP="004012CC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people</w:t>
      </w:r>
      <w:r w:rsidR="004012CC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001C55A7" w14:textId="47FC3F1D" w:rsidR="00BB26EE" w:rsidRDefault="004664D7">
      <w:pPr>
        <w:rPr>
          <w:rFonts w:ascii="Consolas" w:hAnsi="Consolas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706F2BE" wp14:editId="5721D17E">
            <wp:extent cx="5105400" cy="725677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031" r="66252" b="7657"/>
                    <a:stretch/>
                  </pic:blipFill>
                  <pic:spPr bwMode="auto">
                    <a:xfrm>
                      <a:off x="0" y="0"/>
                      <a:ext cx="5170478" cy="734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4560B" w14:textId="77777777" w:rsidR="00636D0E" w:rsidRDefault="00636D0E" w:rsidP="00BB26EE">
      <w:pPr>
        <w:rPr>
          <w:rFonts w:ascii="Consolas" w:hAnsi="Consolas"/>
          <w:b/>
          <w:bCs/>
          <w:sz w:val="21"/>
          <w:szCs w:val="21"/>
        </w:rPr>
      </w:pPr>
    </w:p>
    <w:p w14:paraId="60E87167" w14:textId="09A4A3F1" w:rsidR="00BB26EE" w:rsidRPr="00BB26EE" w:rsidRDefault="00636D0E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people_demo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5A82A45D" w14:textId="6D1E0013" w:rsidR="00BB26EE" w:rsidRDefault="004664D7">
      <w:pPr>
        <w:rPr>
          <w:rFonts w:ascii="Consolas" w:hAnsi="Consolas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41BB1525" wp14:editId="6931752E">
            <wp:extent cx="6787909" cy="4622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41" b="9937"/>
                    <a:stretch/>
                  </pic:blipFill>
                  <pic:spPr bwMode="auto">
                    <a:xfrm>
                      <a:off x="0" y="0"/>
                      <a:ext cx="6806643" cy="463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B1A6" w14:textId="77777777" w:rsidR="004664D7" w:rsidRDefault="004664D7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</w:p>
    <w:p w14:paraId="5D547A9D" w14:textId="4D815848" w:rsidR="0015528E" w:rsidRPr="00BB26EE" w:rsidRDefault="00887853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Lab </w:t>
      </w:r>
      <w:r w:rsidR="00636D0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10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-</w:t>
      </w:r>
      <w:r w:rsid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15117C01" w:rsidR="0015528E" w:rsidRPr="00A636A6" w:rsidRDefault="00D26B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8BDF7CE" wp14:editId="744BA54D">
            <wp:extent cx="39243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84AD" w14:textId="5ACEF4AC" w:rsidR="004012CC" w:rsidRDefault="004012CC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508D612C" w14:textId="78BC9D58" w:rsidR="00D26B53" w:rsidRDefault="00D26B53">
      <w:pPr>
        <w:rPr>
          <w:rFonts w:ascii="Consolas" w:hAnsi="Consolas"/>
          <w:b/>
          <w:bCs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3A195CCA" wp14:editId="7D8880A8">
            <wp:extent cx="3975100" cy="1200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F1CB" w14:textId="29695D39" w:rsidR="00C82322" w:rsidRDefault="00C82322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4A2A22AE" w14:textId="77777777" w:rsidR="004664D7" w:rsidRDefault="004664D7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07550C1D" w14:textId="77777777" w:rsidR="00D26B53" w:rsidRDefault="00D26B53">
      <w:pPr>
        <w:rPr>
          <w:rFonts w:ascii="Consolas" w:hAnsi="Consolas"/>
          <w:b/>
          <w:bCs/>
          <w:sz w:val="21"/>
          <w:szCs w:val="21"/>
          <w:u w:val="single"/>
        </w:rPr>
      </w:pPr>
    </w:p>
    <w:p w14:paraId="75AB371A" w14:textId="76ED43F5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lastRenderedPageBreak/>
        <w:t xml:space="preserve">Lab </w:t>
      </w:r>
      <w:r w:rsidR="00636D0E">
        <w:rPr>
          <w:rFonts w:ascii="Consolas" w:hAnsi="Consolas"/>
          <w:b/>
          <w:bCs/>
          <w:sz w:val="21"/>
          <w:szCs w:val="21"/>
          <w:u w:val="single"/>
        </w:rPr>
        <w:t>10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44C89B39" w14:textId="2ADC0CF0" w:rsidR="00BB26EE" w:rsidRPr="00BB26EE" w:rsidRDefault="00636D0E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people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364796B6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50A5AB6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##</w:t>
      </w:r>
    </w:p>
    <w:p w14:paraId="7EADC05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Classes for storing various types of people.</w:t>
      </w:r>
    </w:p>
    <w:p w14:paraId="6AB9E58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78A89243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6000315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Represent a general person without additional specific properties.</w:t>
      </w:r>
    </w:p>
    <w:p w14:paraId="79832873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37B3AC4E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Person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:</w:t>
      </w:r>
    </w:p>
    <w:p w14:paraId="02E5EECD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Construct a new person with a name and year of birth.</w:t>
      </w:r>
    </w:p>
    <w:p w14:paraId="4A06E65E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name the name of the person</w:t>
      </w:r>
    </w:p>
    <w:p w14:paraId="05C09153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year the year in which the person was born</w:t>
      </w:r>
    </w:p>
    <w:p w14:paraId="4793DA3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           </w:t>
      </w:r>
    </w:p>
    <w:p w14:paraId="0E27719C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self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name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1A3E2A4B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name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name </w:t>
      </w:r>
    </w:p>
    <w:p w14:paraId="5DE930B3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spellStart"/>
      <w:proofErr w:type="gram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bYear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birthYear</w:t>
      </w:r>
      <w:proofErr w:type="spellEnd"/>
    </w:p>
    <w:p w14:paraId="55FE185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0FF9CA15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Write the definition of the method get </w:t>
      </w:r>
      <w:proofErr w:type="gram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information(</w:t>
      </w:r>
      <w:proofErr w:type="gram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) </w:t>
      </w:r>
    </w:p>
    <w:p w14:paraId="7CCA4BBC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none</w:t>
      </w:r>
    </w:p>
    <w:p w14:paraId="77C86FC4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@return a string containing the details of the person</w:t>
      </w:r>
    </w:p>
    <w:p w14:paraId="5F74B7CC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   </w:t>
      </w:r>
    </w:p>
    <w:p w14:paraId="1BBC083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getInfo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self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): </w:t>
      </w:r>
    </w:p>
    <w:p w14:paraId="1794108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spellStart"/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self._name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, self._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</w:p>
    <w:p w14:paraId="23EAB060" w14:textId="5D79AC10" w:rsidR="00D26B53" w:rsidRPr="00D26B53" w:rsidRDefault="00D26B53" w:rsidP="004664D7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br/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Represent a student with a major.</w:t>
      </w:r>
    </w:p>
    <w:p w14:paraId="7D7D27EA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4571426E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Student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Person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250E4AB5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Construct a new student with a name, year of birth and major.</w:t>
      </w:r>
    </w:p>
    <w:p w14:paraId="3054C5F1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name the name of the person</w:t>
      </w:r>
    </w:p>
    <w:p w14:paraId="3F3A6D44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year the year in which the person was born</w:t>
      </w:r>
    </w:p>
    <w:p w14:paraId="3F7EA4D1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major the student's major</w:t>
      </w:r>
    </w:p>
    <w:p w14:paraId="7885BAF7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   </w:t>
      </w:r>
    </w:p>
    <w:p w14:paraId="3D629C27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self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name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major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): </w:t>
      </w:r>
    </w:p>
    <w:p w14:paraId="0B0D58EA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super(</w:t>
      </w:r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(name, 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1A18CD3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major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major</w:t>
      </w:r>
    </w:p>
    <w:p w14:paraId="4484B5E1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Override the method </w:t>
      </w:r>
      <w:proofErr w:type="spell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get_</w:t>
      </w:r>
      <w:proofErr w:type="gram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information</w:t>
      </w:r>
      <w:proofErr w:type="spell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)</w:t>
      </w:r>
    </w:p>
    <w:p w14:paraId="324253DA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 param none</w:t>
      </w:r>
    </w:p>
    <w:p w14:paraId="3597A73D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@return a string containing the details of the student (name, year, major) </w:t>
      </w:r>
    </w:p>
    <w:p w14:paraId="15F7AF3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reuse</w:t>
      </w:r>
      <w:proofErr w:type="gram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the method </w:t>
      </w:r>
      <w:proofErr w:type="spell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get_information</w:t>
      </w:r>
      <w:proofErr w:type="spell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from the parent class</w:t>
      </w:r>
    </w:p>
    <w:p w14:paraId="5A09CBF0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44E192CD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getInfo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self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1CC9896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spellStart"/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self._name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","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,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"born in"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, self._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"is a"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self._major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"major"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7AAA1B5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    </w:t>
      </w:r>
    </w:p>
    <w:p w14:paraId="6AE71B3D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F0CD624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Represent an instructor with a salary.</w:t>
      </w:r>
    </w:p>
    <w:p w14:paraId="6A7FFAF7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4ACBD86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Instructor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Person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):</w:t>
      </w:r>
    </w:p>
    <w:p w14:paraId="0939DF3B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Construct a new instructor with a name, year of birth and salary.</w:t>
      </w:r>
    </w:p>
    <w:p w14:paraId="0C359EEC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name the name of the person</w:t>
      </w:r>
    </w:p>
    <w:p w14:paraId="001E77F7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year the year in which the person was born</w:t>
      </w:r>
    </w:p>
    <w:p w14:paraId="2BECE2F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salary the instructor's salary</w:t>
      </w:r>
    </w:p>
    <w:p w14:paraId="39CD272E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0E64F01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self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name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salary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): </w:t>
      </w:r>
    </w:p>
    <w:p w14:paraId="515AACA4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super(</w:t>
      </w:r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proofErr w:type="spell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init</w:t>
      </w:r>
      <w:proofErr w:type="spellEnd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__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(name, 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1E9E021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self._</w:t>
      </w:r>
      <w:proofErr w:type="gram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salary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salary</w:t>
      </w:r>
    </w:p>
    <w:p w14:paraId="2EC234F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</w:p>
    <w:p w14:paraId="6B77E6E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Override the method get </w:t>
      </w:r>
      <w:proofErr w:type="gram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information(</w:t>
      </w:r>
      <w:proofErr w:type="gram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)</w:t>
      </w:r>
    </w:p>
    <w:p w14:paraId="71E27566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@param none</w:t>
      </w:r>
    </w:p>
    <w:p w14:paraId="17BEB48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@return a string containing the details of the person (name, year, salary) </w:t>
      </w:r>
    </w:p>
    <w:p w14:paraId="0A207D3B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reuse</w:t>
      </w:r>
      <w:proofErr w:type="gramEnd"/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 the method get information from the parent class </w:t>
      </w:r>
    </w:p>
    <w:p w14:paraId="1B710046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</w:t>
      </w:r>
    </w:p>
    <w:p w14:paraId="59244DFA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getInfo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self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): </w:t>
      </w:r>
    </w:p>
    <w:p w14:paraId="60D053C6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print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spellStart"/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self._name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","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"born in"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, self._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"has a"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"$"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self._salary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".00"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"salary"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2037AE5C" w14:textId="1328C615" w:rsidR="004664D7" w:rsidRDefault="00D26B53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br/>
      </w:r>
    </w:p>
    <w:p w14:paraId="1E43D21F" w14:textId="2AE0B579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099E9E01" w14:textId="252044F0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620163FB" w14:textId="6A65883F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5428C096" w14:textId="3A712351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2164B8B0" w14:textId="300DFEBF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23F2B1D1" w14:textId="309C5CE5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79A478FB" w14:textId="35C23370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763C2C12" w14:textId="7D73AD50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1CA19BE3" w14:textId="7EE60D3B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5A96925C" w14:textId="6F732B0C" w:rsidR="004664D7" w:rsidRDefault="004664D7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30474D38" w14:textId="77777777" w:rsidR="002353FE" w:rsidRDefault="002353FE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</w:p>
    <w:p w14:paraId="36FCBC28" w14:textId="7F19EA1F" w:rsidR="00BB26EE" w:rsidRPr="00BB26EE" w:rsidRDefault="00636D0E" w:rsidP="004664D7">
      <w:pPr>
        <w:shd w:val="clear" w:color="auto" w:fill="FFFFFF"/>
        <w:suppressAutoHyphens w:val="0"/>
        <w:spacing w:after="240" w:line="285" w:lineRule="atLeast"/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lastRenderedPageBreak/>
        <w:t>people_demo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1CF38DE5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5DE3EE0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In this module, you will create objects of the class type </w:t>
      </w:r>
    </w:p>
    <w:p w14:paraId="0C2FC3F0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Student and Instructor</w:t>
      </w:r>
    </w:p>
    <w:p w14:paraId="1F7C7A8C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Follow the instructions below:</w:t>
      </w:r>
    </w:p>
    <w:p w14:paraId="057614B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E0591BD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6A737D"/>
          <w:sz w:val="21"/>
          <w:szCs w:val="21"/>
        </w:rPr>
        <w:t># Import the classes</w:t>
      </w:r>
    </w:p>
    <w:p w14:paraId="56B4D0A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def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main(</w:t>
      </w:r>
      <w:proofErr w:type="gram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): </w:t>
      </w:r>
    </w:p>
    <w:p w14:paraId="71B5A46E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from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people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import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Person, Student, Instructor </w:t>
      </w:r>
    </w:p>
    <w:p w14:paraId="60720346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personTest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"Is the person an instructor or student?: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</w:p>
    <w:p w14:paraId="10F48340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personTest.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lower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()</w:t>
      </w:r>
    </w:p>
    <w:p w14:paraId="0F5BFA8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personTest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"student"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:</w:t>
      </w:r>
    </w:p>
    <w:p w14:paraId="56A6E36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studentName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"name: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</w:p>
    <w:p w14:paraId="5B7003B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"birth year: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</w:p>
    <w:p w14:paraId="734BA75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major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"major: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385FE4B0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someStudent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Student(</w:t>
      </w:r>
      <w:proofErr w:type="spellStart"/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studentName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, major)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51D5086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someStudent.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getInfo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()</w:t>
      </w:r>
    </w:p>
    <w:p w14:paraId="74AF6646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elif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personTest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"instructor"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: </w:t>
      </w:r>
    </w:p>
    <w:p w14:paraId="07F380FF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instructorName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"name: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</w:p>
    <w:p w14:paraId="23A869F7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"birth year: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0EF5EC78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salary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005CC5"/>
          <w:sz w:val="21"/>
          <w:szCs w:val="21"/>
        </w:rPr>
        <w:t>input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</w:t>
      </w:r>
      <w:proofErr w:type="gramEnd"/>
      <w:r w:rsidRPr="00D26B53">
        <w:rPr>
          <w:rFonts w:ascii="Consolas" w:eastAsia="Times New Roman" w:hAnsi="Consolas" w:cs="Times New Roman"/>
          <w:color w:val="032F62"/>
          <w:sz w:val="21"/>
          <w:szCs w:val="21"/>
        </w:rPr>
        <w:t>"salary: "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0B7D72DE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someInstructor</w:t>
      </w:r>
      <w:proofErr w:type="spellEnd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D26B53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Instructor(</w:t>
      </w:r>
      <w:proofErr w:type="spellStart"/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instructorName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 xml:space="preserve">, </w:t>
      </w:r>
      <w:proofErr w:type="spell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birthYear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, salary)</w:t>
      </w: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</w:p>
    <w:p w14:paraId="66AC55C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D26B53">
        <w:rPr>
          <w:rFonts w:ascii="Consolas" w:eastAsia="Times New Roman" w:hAnsi="Consolas" w:cs="Times New Roman"/>
          <w:color w:val="24292E"/>
          <w:sz w:val="21"/>
          <w:szCs w:val="21"/>
        </w:rPr>
        <w:t>someInstructor.</w:t>
      </w:r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getInfo</w:t>
      </w:r>
      <w:proofErr w:type="spell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()</w:t>
      </w:r>
    </w:p>
    <w:p w14:paraId="7C62ECA2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proofErr w:type="gramStart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main(</w:t>
      </w:r>
      <w:proofErr w:type="gramEnd"/>
      <w:r w:rsidRPr="00D26B53">
        <w:rPr>
          <w:rFonts w:ascii="Consolas" w:eastAsia="Times New Roman" w:hAnsi="Consolas" w:cs="Times New Roman"/>
          <w:color w:val="6F42C1"/>
          <w:sz w:val="21"/>
          <w:szCs w:val="21"/>
        </w:rPr>
        <w:t>)</w:t>
      </w:r>
    </w:p>
    <w:p w14:paraId="7A1CF809" w14:textId="77777777" w:rsidR="00D26B53" w:rsidRPr="00D26B53" w:rsidRDefault="00D26B53" w:rsidP="00D26B5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DBDDCB8" w14:textId="77777777" w:rsidR="00636D0E" w:rsidRPr="00636D0E" w:rsidRDefault="00636D0E" w:rsidP="00636D0E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965869B" w14:textId="77777777" w:rsidR="00665CC3" w:rsidRPr="00665CC3" w:rsidRDefault="00665CC3" w:rsidP="00665CC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73F5A05" w14:textId="77777777" w:rsidR="00BB26EE" w:rsidRPr="00BB26EE" w:rsidRDefault="00BB26EE" w:rsidP="00BB26EE">
      <w:pPr>
        <w:rPr>
          <w:rFonts w:ascii="Consolas" w:hAnsi="Consolas"/>
          <w:sz w:val="21"/>
          <w:szCs w:val="21"/>
        </w:rPr>
      </w:pPr>
    </w:p>
    <w:p w14:paraId="7121C12C" w14:textId="77777777" w:rsidR="00BB26EE" w:rsidRPr="00A636A6" w:rsidRDefault="00BB26EE">
      <w:pPr>
        <w:rPr>
          <w:rFonts w:ascii="Consolas" w:hAnsi="Consolas"/>
          <w:b/>
          <w:bCs/>
          <w:sz w:val="21"/>
          <w:szCs w:val="21"/>
        </w:rPr>
      </w:pPr>
    </w:p>
    <w:sectPr w:rsidR="00BB26EE" w:rsidRPr="00A636A6" w:rsidSect="00714CD7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BBA0" w14:textId="77777777" w:rsidR="00D164F9" w:rsidRDefault="00D164F9">
      <w:r>
        <w:separator/>
      </w:r>
    </w:p>
  </w:endnote>
  <w:endnote w:type="continuationSeparator" w:id="0">
    <w:p w14:paraId="2826472F" w14:textId="77777777" w:rsidR="00D164F9" w:rsidRDefault="00D1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5EAB" w14:textId="77777777" w:rsidR="00D164F9" w:rsidRDefault="00D164F9">
      <w:r>
        <w:separator/>
      </w:r>
    </w:p>
  </w:footnote>
  <w:footnote w:type="continuationSeparator" w:id="0">
    <w:p w14:paraId="7A0AA90A" w14:textId="77777777" w:rsidR="00D164F9" w:rsidRDefault="00D16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12222BC5" w:rsidR="00714CD7" w:rsidRDefault="00714CD7" w:rsidP="00714CD7">
    <w:pPr>
      <w:pStyle w:val="Header"/>
      <w:jc w:val="right"/>
    </w:pPr>
    <w:r>
      <w:t>Albert Nguyen, Thomas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19AFF766" w:rsidR="00714CD7" w:rsidRDefault="00714CD7" w:rsidP="00714CD7">
    <w:pPr>
      <w:pStyle w:val="Header"/>
      <w:jc w:val="right"/>
    </w:pPr>
    <w:r>
      <w:t xml:space="preserve">Lab </w:t>
    </w:r>
    <w:r w:rsidR="00636D0E">
      <w:t>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77777777" w:rsidR="0015528E" w:rsidRDefault="00887853">
    <w:pPr>
      <w:pStyle w:val="Header"/>
      <w:jc w:val="right"/>
    </w:pPr>
    <w:r>
      <w:t>Thomas Nguyen, 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6BB4CC0F" w:rsidR="0015528E" w:rsidRDefault="00887853">
    <w:pPr>
      <w:pStyle w:val="Header"/>
      <w:jc w:val="right"/>
    </w:pPr>
    <w:r>
      <w:t xml:space="preserve">Lab </w:t>
    </w:r>
    <w:r w:rsidR="00636D0E"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026057"/>
    <w:rsid w:val="0015528E"/>
    <w:rsid w:val="001D0D1D"/>
    <w:rsid w:val="00224033"/>
    <w:rsid w:val="002353FE"/>
    <w:rsid w:val="00284AF4"/>
    <w:rsid w:val="00331C21"/>
    <w:rsid w:val="00400B83"/>
    <w:rsid w:val="004012CC"/>
    <w:rsid w:val="004664D7"/>
    <w:rsid w:val="004930CD"/>
    <w:rsid w:val="004E3DE0"/>
    <w:rsid w:val="005A00FA"/>
    <w:rsid w:val="005A4E81"/>
    <w:rsid w:val="005A65E2"/>
    <w:rsid w:val="00636D0E"/>
    <w:rsid w:val="00665CC3"/>
    <w:rsid w:val="006C4F22"/>
    <w:rsid w:val="00714CD7"/>
    <w:rsid w:val="00762438"/>
    <w:rsid w:val="007A7B27"/>
    <w:rsid w:val="00887853"/>
    <w:rsid w:val="009312A7"/>
    <w:rsid w:val="009841A7"/>
    <w:rsid w:val="009E0F7C"/>
    <w:rsid w:val="00A636A6"/>
    <w:rsid w:val="00AA400C"/>
    <w:rsid w:val="00AC468B"/>
    <w:rsid w:val="00BB26EE"/>
    <w:rsid w:val="00BE421F"/>
    <w:rsid w:val="00C82322"/>
    <w:rsid w:val="00D164F9"/>
    <w:rsid w:val="00D26B53"/>
    <w:rsid w:val="00D4533A"/>
    <w:rsid w:val="00DC2A26"/>
    <w:rsid w:val="00E57CB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dc:description/>
  <cp:lastModifiedBy>user</cp:lastModifiedBy>
  <cp:revision>49</cp:revision>
  <cp:lastPrinted>2023-04-18T05:46:00Z</cp:lastPrinted>
  <dcterms:created xsi:type="dcterms:W3CDTF">2023-04-13T02:50:00Z</dcterms:created>
  <dcterms:modified xsi:type="dcterms:W3CDTF">2023-05-05T22:31:00Z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