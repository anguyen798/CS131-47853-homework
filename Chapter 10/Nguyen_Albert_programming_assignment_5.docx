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D855" w14:textId="77777777" w:rsidR="00987741" w:rsidRDefault="00987741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</w:p>
    <w:p w14:paraId="17B62FBC" w14:textId="733DF4F9" w:rsidR="0015528E" w:rsidRPr="00A636A6" w:rsidRDefault="00A049CC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  <w:r>
        <w:rPr>
          <w:rFonts w:ascii="Consolas" w:hAnsi="Consolas"/>
          <w:b/>
          <w:bCs/>
          <w:sz w:val="36"/>
          <w:szCs w:val="36"/>
          <w:u w:val="single"/>
        </w:rPr>
        <w:t xml:space="preserve">Programming Assignment </w:t>
      </w:r>
      <w:r w:rsidR="00E93D9F">
        <w:rPr>
          <w:rFonts w:ascii="Consolas" w:hAnsi="Consolas"/>
          <w:b/>
          <w:bCs/>
          <w:sz w:val="36"/>
          <w:szCs w:val="36"/>
          <w:u w:val="single"/>
        </w:rPr>
        <w:t>5</w:t>
      </w:r>
      <w:r>
        <w:rPr>
          <w:rFonts w:ascii="Consolas" w:hAnsi="Consolas"/>
          <w:b/>
          <w:bCs/>
          <w:sz w:val="36"/>
          <w:szCs w:val="36"/>
          <w:u w:val="single"/>
        </w:rPr>
        <w:t xml:space="preserve"> – Chapter </w:t>
      </w:r>
      <w:r w:rsidR="00E93D9F">
        <w:rPr>
          <w:rFonts w:ascii="Consolas" w:hAnsi="Consolas"/>
          <w:b/>
          <w:bCs/>
          <w:sz w:val="36"/>
          <w:szCs w:val="36"/>
          <w:u w:val="single"/>
        </w:rPr>
        <w:t>10</w:t>
      </w:r>
    </w:p>
    <w:p w14:paraId="6338BD56" w14:textId="559A6195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1E9E6760" w14:textId="2C39D1D5" w:rsidR="00A049CC" w:rsidRPr="00A049CC" w:rsidRDefault="00A049CC">
      <w:pPr>
        <w:rPr>
          <w:rFonts w:ascii="Consolas" w:hAnsi="Consolas"/>
          <w:b/>
          <w:bCs/>
          <w:sz w:val="21"/>
          <w:szCs w:val="21"/>
          <w:u w:val="single"/>
        </w:rPr>
      </w:pPr>
      <w:r w:rsidRPr="00A049CC">
        <w:rPr>
          <w:rFonts w:ascii="Consolas" w:hAnsi="Consolas"/>
          <w:b/>
          <w:bCs/>
          <w:sz w:val="21"/>
          <w:szCs w:val="21"/>
          <w:u w:val="single"/>
        </w:rPr>
        <w:t>Instructions</w:t>
      </w:r>
    </w:p>
    <w:p w14:paraId="29F46A2B" w14:textId="77777777" w:rsidR="00A049CC" w:rsidRPr="00A049CC" w:rsidRDefault="00A049CC" w:rsidP="00A049C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A049CC">
        <w:rPr>
          <w:rStyle w:val="Strong"/>
          <w:rFonts w:ascii="Arial" w:eastAsiaTheme="majorEastAsia" w:hAnsi="Arial" w:cs="Arial"/>
          <w:color w:val="BA372A"/>
        </w:rPr>
        <w:t>a.</w:t>
      </w:r>
    </w:p>
    <w:p w14:paraId="57D2DDBF" w14:textId="77777777" w:rsidR="00604304" w:rsidRDefault="00604304" w:rsidP="00A049C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Make a class Employee with a name and salary. Make a class Manager inherit from Employee. Add an instance variable, named _department, that stores a string. Supply a method __</w:t>
      </w:r>
      <w:proofErr w:type="spellStart"/>
      <w:r>
        <w:rPr>
          <w:rFonts w:ascii="Lato" w:hAnsi="Lato"/>
          <w:color w:val="2D3B45"/>
          <w:shd w:val="clear" w:color="auto" w:fill="FFFFFF"/>
        </w:rPr>
        <w:t>repr</w:t>
      </w:r>
      <w:proofErr w:type="spellEnd"/>
      <w:r>
        <w:rPr>
          <w:rFonts w:ascii="Lato" w:hAnsi="Lato"/>
          <w:color w:val="2D3B45"/>
          <w:shd w:val="clear" w:color="auto" w:fill="FFFFFF"/>
        </w:rPr>
        <w:t>__ that prints the manager’s name, department, and salary. Make a class Executive inherit from Manager. Supply appropriate __</w:t>
      </w:r>
      <w:proofErr w:type="spellStart"/>
      <w:r>
        <w:rPr>
          <w:rFonts w:ascii="Lato" w:hAnsi="Lato"/>
          <w:color w:val="2D3B45"/>
          <w:shd w:val="clear" w:color="auto" w:fill="FFFFFF"/>
        </w:rPr>
        <w:t>repr</w:t>
      </w:r>
      <w:proofErr w:type="spellEnd"/>
      <w:r>
        <w:rPr>
          <w:rFonts w:ascii="Lato" w:hAnsi="Lato"/>
          <w:color w:val="2D3B45"/>
          <w:shd w:val="clear" w:color="auto" w:fill="FFFFFF"/>
        </w:rPr>
        <w:t>__ methods for all classes. Supply a test program that tests these classes and methods.</w:t>
      </w:r>
    </w:p>
    <w:p w14:paraId="265EF689" w14:textId="77777777" w:rsidR="00604304" w:rsidRDefault="00604304" w:rsidP="00A049C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hd w:val="clear" w:color="auto" w:fill="FFFFFF"/>
        </w:rPr>
      </w:pPr>
    </w:p>
    <w:p w14:paraId="2099AC1F" w14:textId="122BF133" w:rsidR="00A049CC" w:rsidRPr="00A049CC" w:rsidRDefault="00A049CC" w:rsidP="00C94C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 w:rsidRPr="00A049CC">
        <w:rPr>
          <w:rFonts w:ascii="Arial" w:hAnsi="Arial" w:cs="Arial"/>
          <w:color w:val="2D3B45"/>
        </w:rPr>
        <w:t xml:space="preserve">Sample </w:t>
      </w:r>
      <w:r w:rsidR="00604304">
        <w:rPr>
          <w:rFonts w:ascii="Arial" w:hAnsi="Arial" w:cs="Arial"/>
          <w:color w:val="2D3B45"/>
        </w:rPr>
        <w:t>output</w:t>
      </w:r>
      <w:r w:rsidRPr="00A049CC">
        <w:rPr>
          <w:rFonts w:ascii="Arial" w:hAnsi="Arial" w:cs="Arial"/>
          <w:color w:val="2D3B45"/>
        </w:rPr>
        <w:t>:</w:t>
      </w:r>
    </w:p>
    <w:p w14:paraId="426CD317" w14:textId="785E9565" w:rsidR="00A049CC" w:rsidRDefault="00604304" w:rsidP="00C94C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John Smith has a salary of 45000.00</w:t>
      </w:r>
    </w:p>
    <w:p w14:paraId="5F963C19" w14:textId="2B38A983" w:rsidR="00604304" w:rsidRDefault="00604304" w:rsidP="00C94C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Jane Doe has a salary of 60000.00 and manages the Widgets department</w:t>
      </w:r>
    </w:p>
    <w:p w14:paraId="37CBD989" w14:textId="36592ACB" w:rsidR="00604304" w:rsidRPr="00A049CC" w:rsidRDefault="00604304" w:rsidP="00C94C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Weird Guy has a salary of 90000.00 and is the executive for the Thingies Department</w:t>
      </w:r>
    </w:p>
    <w:p w14:paraId="2F97FE99" w14:textId="77777777" w:rsidR="005E6CF4" w:rsidRDefault="005E6CF4" w:rsidP="005E6CF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435208F4" w14:textId="31348236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>Code</w:t>
      </w:r>
    </w:p>
    <w:p w14:paraId="6EEE97E9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7D4C882A" w14:textId="772B9C49" w:rsidR="00BB26EE" w:rsidRPr="00BB26EE" w:rsidRDefault="00E93D9F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employees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001C55A7" w14:textId="5C1C14C8" w:rsidR="00BB26EE" w:rsidRDefault="00E93D9F" w:rsidP="00E858A0">
      <w:pPr>
        <w:ind w:left="-1170" w:firstLine="1260"/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51C86F54" wp14:editId="220CCA0F">
            <wp:extent cx="5943600" cy="41675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 r="31672" b="3858"/>
                    <a:stretch/>
                  </pic:blipFill>
                  <pic:spPr bwMode="auto">
                    <a:xfrm>
                      <a:off x="0" y="0"/>
                      <a:ext cx="5956741" cy="417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9E997" w14:textId="33532B3C" w:rsidR="005E7278" w:rsidRDefault="005E7278">
      <w:pPr>
        <w:rPr>
          <w:rFonts w:ascii="Consolas" w:hAnsi="Consolas"/>
          <w:b/>
          <w:bCs/>
          <w:sz w:val="21"/>
          <w:szCs w:val="21"/>
        </w:rPr>
      </w:pPr>
    </w:p>
    <w:p w14:paraId="18AE6D6C" w14:textId="76A88CCA" w:rsidR="005E7278" w:rsidRDefault="005E7278">
      <w:pPr>
        <w:rPr>
          <w:rFonts w:ascii="Consolas" w:hAnsi="Consolas"/>
          <w:b/>
          <w:bCs/>
          <w:sz w:val="21"/>
          <w:szCs w:val="21"/>
        </w:rPr>
      </w:pPr>
    </w:p>
    <w:p w14:paraId="60E87167" w14:textId="062D7504" w:rsidR="00BB26EE" w:rsidRPr="00BB26EE" w:rsidRDefault="00E93D9F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employeesDemo.</w:t>
      </w:r>
      <w:r w:rsidR="00BB26EE" w:rsidRPr="00BB26EE">
        <w:rPr>
          <w:rFonts w:ascii="Consolas" w:hAnsi="Consolas"/>
          <w:b/>
          <w:bCs/>
          <w:sz w:val="21"/>
          <w:szCs w:val="21"/>
        </w:rPr>
        <w:t>py</w:t>
      </w:r>
      <w:r w:rsidR="005E7278">
        <w:rPr>
          <w:rFonts w:ascii="Consolas" w:hAnsi="Consolas"/>
          <w:b/>
          <w:bCs/>
          <w:sz w:val="21"/>
          <w:szCs w:val="21"/>
        </w:rPr>
        <w:t xml:space="preserve"> (import PA_Car.py Car class)</w:t>
      </w:r>
      <w:r w:rsidRPr="00E93D9F">
        <w:rPr>
          <w:rFonts w:ascii="Consolas" w:hAnsi="Consolas"/>
          <w:b/>
          <w:bCs/>
          <w:noProof/>
          <w:sz w:val="21"/>
          <w:szCs w:val="21"/>
        </w:rPr>
        <w:t xml:space="preserve"> </w:t>
      </w: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2E0740C8" wp14:editId="75DD884E">
            <wp:extent cx="6742430" cy="2679257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6" r="2090" b="19584"/>
                    <a:stretch/>
                  </pic:blipFill>
                  <pic:spPr bwMode="auto">
                    <a:xfrm>
                      <a:off x="0" y="0"/>
                      <a:ext cx="6773768" cy="26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2A45D" w14:textId="18EEBD73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755C0D19" w14:textId="77777777" w:rsidR="005E7278" w:rsidRDefault="005E7278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</w:p>
    <w:p w14:paraId="5D547A9D" w14:textId="0F14092C" w:rsidR="0015528E" w:rsidRPr="00BB26EE" w:rsidRDefault="005E7278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Output</w:t>
      </w:r>
    </w:p>
    <w:p w14:paraId="0CF0CB4E" w14:textId="4EC30A87" w:rsidR="0015528E" w:rsidRPr="00A636A6" w:rsidRDefault="00E93D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 wp14:anchorId="7F8DE2FF" wp14:editId="3C8CD781">
            <wp:extent cx="656082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" r="68489" b="79715"/>
                    <a:stretch/>
                  </pic:blipFill>
                  <pic:spPr bwMode="auto">
                    <a:xfrm>
                      <a:off x="0" y="0"/>
                      <a:ext cx="65608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22E4" w14:textId="77777777" w:rsidR="0015528E" w:rsidRPr="00A636A6" w:rsidRDefault="0015528E">
      <w:pPr>
        <w:rPr>
          <w:rFonts w:ascii="Consolas" w:hAnsi="Consolas"/>
          <w:b/>
          <w:bCs/>
          <w:sz w:val="21"/>
          <w:szCs w:val="21"/>
        </w:rPr>
      </w:pPr>
    </w:p>
    <w:p w14:paraId="3F783CD3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72BBDC94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1A5F6A19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2124D63B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0809B191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1B901D8E" w14:textId="5359F62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3D451674" w14:textId="62510D13" w:rsidR="00F967F4" w:rsidRDefault="00F967F4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5A6F8836" w14:textId="77777777" w:rsidR="00F967F4" w:rsidRDefault="00F967F4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30165604" w14:textId="7D14434F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0D67261D" w14:textId="492DD61D" w:rsidR="00C94C78" w:rsidRDefault="00C94C78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7E7BFD7C" w14:textId="77777777" w:rsidR="00C94C78" w:rsidRDefault="00C94C78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57FA6893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75AB371A" w14:textId="3C8AAF50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lastRenderedPageBreak/>
        <w:t xml:space="preserve">Lab </w:t>
      </w:r>
      <w:r w:rsidR="00DC2A26" w:rsidRPr="00BB26EE">
        <w:rPr>
          <w:rFonts w:ascii="Consolas" w:hAnsi="Consolas"/>
          <w:b/>
          <w:bCs/>
          <w:sz w:val="21"/>
          <w:szCs w:val="21"/>
          <w:u w:val="single"/>
        </w:rPr>
        <w:t>9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– Written Code</w:t>
      </w:r>
    </w:p>
    <w:p w14:paraId="17061EB1" w14:textId="77777777" w:rsidR="00BB26EE" w:rsidRDefault="00BB26EE" w:rsidP="00BB26EE">
      <w:pPr>
        <w:rPr>
          <w:rFonts w:ascii="Consolas" w:hAnsi="Consolas"/>
          <w:sz w:val="21"/>
          <w:szCs w:val="21"/>
        </w:rPr>
      </w:pPr>
    </w:p>
    <w:p w14:paraId="2B460A12" w14:textId="5478F5FF" w:rsidR="001C09E2" w:rsidRPr="00BB26EE" w:rsidRDefault="00C94C78" w:rsidP="001C09E2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employees</w:t>
      </w:r>
      <w:r w:rsidR="001C09E2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55501A78" w14:textId="77777777" w:rsid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D73A49"/>
          <w:sz w:val="21"/>
          <w:szCs w:val="21"/>
        </w:rPr>
      </w:pPr>
    </w:p>
    <w:p w14:paraId="20261E7D" w14:textId="3C81A97E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6F42C1"/>
          <w:sz w:val="21"/>
          <w:szCs w:val="21"/>
        </w:rPr>
        <w:t>Employee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:</w:t>
      </w:r>
    </w:p>
    <w:p w14:paraId="716C5495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self, name, salary):</w:t>
      </w:r>
    </w:p>
    <w:p w14:paraId="63F5DAA7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name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name</w:t>
      </w:r>
    </w:p>
    <w:p w14:paraId="69D222B0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salary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salary</w:t>
      </w:r>
    </w:p>
    <w:p w14:paraId="3D89BAF7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7D66753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repr</w:t>
      </w:r>
      <w:proofErr w:type="spellEnd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(self):</w:t>
      </w:r>
    </w:p>
    <w:p w14:paraId="2746D3F0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%s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 xml:space="preserve"> has a salary of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%.2f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name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._salary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33D7088" w14:textId="77777777" w:rsidR="00C94C78" w:rsidRPr="00C94C78" w:rsidRDefault="00C94C78" w:rsidP="00C94C78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7130326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94C78">
        <w:rPr>
          <w:rFonts w:ascii="Consolas" w:eastAsia="Times New Roman" w:hAnsi="Consolas" w:cs="Times New Roman"/>
          <w:color w:val="6F42C1"/>
          <w:sz w:val="21"/>
          <w:szCs w:val="21"/>
        </w:rPr>
        <w:t>Manager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94C78">
        <w:rPr>
          <w:rFonts w:ascii="Consolas" w:eastAsia="Times New Roman" w:hAnsi="Consolas" w:cs="Times New Roman"/>
          <w:color w:val="6F42C1"/>
          <w:sz w:val="21"/>
          <w:szCs w:val="21"/>
        </w:rPr>
        <w:t>Employee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):</w:t>
      </w:r>
    </w:p>
    <w:p w14:paraId="3F6C984E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self, name, salary, department):</w:t>
      </w:r>
    </w:p>
    <w:p w14:paraId="441BB776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super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).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(name, salary)</w:t>
      </w:r>
    </w:p>
    <w:p w14:paraId="7659FC83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department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department</w:t>
      </w:r>
    </w:p>
    <w:p w14:paraId="753914D7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9E161A3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repr</w:t>
      </w:r>
      <w:proofErr w:type="spellEnd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(self):</w:t>
      </w:r>
    </w:p>
    <w:p w14:paraId="466B627C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%s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 xml:space="preserve"> has a salary of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%.2f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 xml:space="preserve"> and manages the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%s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 xml:space="preserve"> department"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\</w:t>
      </w:r>
    </w:p>
    <w:p w14:paraId="20AE18B3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name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._salary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._department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1F642D9" w14:textId="77777777" w:rsidR="00C94C78" w:rsidRPr="00C94C78" w:rsidRDefault="00C94C78" w:rsidP="00C94C78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F6F6508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94C78">
        <w:rPr>
          <w:rFonts w:ascii="Consolas" w:eastAsia="Times New Roman" w:hAnsi="Consolas" w:cs="Times New Roman"/>
          <w:color w:val="6F42C1"/>
          <w:sz w:val="21"/>
          <w:szCs w:val="21"/>
        </w:rPr>
        <w:t>Executive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94C78">
        <w:rPr>
          <w:rFonts w:ascii="Consolas" w:eastAsia="Times New Roman" w:hAnsi="Consolas" w:cs="Times New Roman"/>
          <w:color w:val="6F42C1"/>
          <w:sz w:val="21"/>
          <w:szCs w:val="21"/>
        </w:rPr>
        <w:t>Manager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):</w:t>
      </w:r>
    </w:p>
    <w:p w14:paraId="1F83DAD2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self, name, salary, department):</w:t>
      </w:r>
    </w:p>
    <w:p w14:paraId="206E67F5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super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).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(name, salary, department)</w:t>
      </w:r>
    </w:p>
    <w:p w14:paraId="4696E849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65A20E6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repr</w:t>
      </w:r>
      <w:proofErr w:type="spellEnd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(self):</w:t>
      </w:r>
    </w:p>
    <w:p w14:paraId="6AACCC01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%s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 xml:space="preserve"> has a salary of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%.2f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 xml:space="preserve"> and is executive for the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%s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 xml:space="preserve"> department"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\</w:t>
      </w:r>
    </w:p>
    <w:p w14:paraId="021B21E7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proofErr w:type="gram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name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._salary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._department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5F03EBB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A5A5A3C" w14:textId="77777777" w:rsidR="007A5D30" w:rsidRDefault="007A5D30">
      <w:pPr>
        <w:rPr>
          <w:rFonts w:ascii="Consolas" w:hAnsi="Consolas"/>
          <w:b/>
          <w:bCs/>
          <w:sz w:val="21"/>
          <w:szCs w:val="21"/>
        </w:rPr>
      </w:pPr>
    </w:p>
    <w:p w14:paraId="36FCBC28" w14:textId="31A4FC78" w:rsidR="00BB26EE" w:rsidRDefault="00C94C78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employees_demo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77C0E14C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from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employees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</w:p>
    <w:p w14:paraId="3D901353" w14:textId="77777777" w:rsidR="00C94C78" w:rsidRPr="00C94C78" w:rsidRDefault="00C94C78" w:rsidP="00C94C78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B423496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94C78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):</w:t>
      </w:r>
    </w:p>
    <w:p w14:paraId="15E84BBE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employeeDemo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Employee(</w:t>
      </w:r>
      <w:proofErr w:type="gramEnd"/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>"John Smith"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45000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BAE650F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managerDemo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Manager(</w:t>
      </w:r>
      <w:proofErr w:type="gramEnd"/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>"Jane Doe"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60000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>"Widgets"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C67AA4B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executiveDemo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94C7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Executive(</w:t>
      </w:r>
      <w:proofErr w:type="gramEnd"/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>"Weird Guy"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90000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94C78">
        <w:rPr>
          <w:rFonts w:ascii="Consolas" w:eastAsia="Times New Roman" w:hAnsi="Consolas" w:cs="Times New Roman"/>
          <w:color w:val="032F62"/>
          <w:sz w:val="21"/>
          <w:szCs w:val="21"/>
        </w:rPr>
        <w:t>"Thingies"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FFCE1C6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536E63A9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print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employeeDemo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CF2389D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print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managerDemo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372C04C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94C78">
        <w:rPr>
          <w:rFonts w:ascii="Consolas" w:eastAsia="Times New Roman" w:hAnsi="Consolas" w:cs="Times New Roman"/>
          <w:color w:val="005CC5"/>
          <w:sz w:val="21"/>
          <w:szCs w:val="21"/>
        </w:rPr>
        <w:t>print</w:t>
      </w:r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executiveDemo</w:t>
      </w:r>
      <w:proofErr w:type="spell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447CE3E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1C007ED" w14:textId="77777777" w:rsidR="00C94C78" w:rsidRPr="00C94C78" w:rsidRDefault="00C94C78" w:rsidP="00C94C78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proofErr w:type="gramStart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main(</w:t>
      </w:r>
      <w:proofErr w:type="gramEnd"/>
      <w:r w:rsidRPr="00C94C7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sectPr w:rsidR="00C94C78" w:rsidRPr="00C94C78" w:rsidSect="00714CD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E0274" w14:textId="77777777" w:rsidR="00A2086B" w:rsidRDefault="00A2086B">
      <w:r>
        <w:separator/>
      </w:r>
    </w:p>
  </w:endnote>
  <w:endnote w:type="continuationSeparator" w:id="0">
    <w:p w14:paraId="4C197A42" w14:textId="77777777" w:rsidR="00A2086B" w:rsidRDefault="00A2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C0C3" w14:textId="77777777" w:rsidR="00A2086B" w:rsidRDefault="00A2086B">
      <w:r>
        <w:separator/>
      </w:r>
    </w:p>
  </w:footnote>
  <w:footnote w:type="continuationSeparator" w:id="0">
    <w:p w14:paraId="569CF1AC" w14:textId="77777777" w:rsidR="00A2086B" w:rsidRDefault="00A20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6B5B" w14:textId="70C3FC32" w:rsidR="00714CD7" w:rsidRDefault="00714CD7" w:rsidP="00714CD7">
    <w:pPr>
      <w:pStyle w:val="Header"/>
      <w:jc w:val="right"/>
    </w:pPr>
    <w:r>
      <w:t>Albert Nguyen</w:t>
    </w:r>
  </w:p>
  <w:p w14:paraId="22155083" w14:textId="77777777" w:rsidR="00714CD7" w:rsidRDefault="00714CD7" w:rsidP="00714CD7">
    <w:pPr>
      <w:pStyle w:val="Header"/>
      <w:jc w:val="right"/>
    </w:pPr>
    <w:r>
      <w:t>CS131-47853 MW 06:00 PM – 08:30 PM</w:t>
    </w:r>
  </w:p>
  <w:p w14:paraId="62F9D666" w14:textId="5DCAA530" w:rsidR="00714CD7" w:rsidRDefault="00A049CC" w:rsidP="00A049CC">
    <w:pPr>
      <w:pStyle w:val="Header"/>
      <w:jc w:val="right"/>
    </w:pPr>
    <w:r>
      <w:t>Programming Assignment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3B99" w14:textId="1A4E3F36" w:rsidR="0015528E" w:rsidRDefault="00887853">
    <w:pPr>
      <w:pStyle w:val="Header"/>
      <w:jc w:val="right"/>
    </w:pPr>
    <w:r>
      <w:t>Albert Nguyen</w:t>
    </w:r>
  </w:p>
  <w:p w14:paraId="3BB8397E" w14:textId="77777777" w:rsidR="0015528E" w:rsidRDefault="00887853">
    <w:pPr>
      <w:pStyle w:val="Header"/>
      <w:jc w:val="right"/>
    </w:pPr>
    <w:r>
      <w:t>CS131-47853 MW 06:00 PM – 08:30 PM</w:t>
    </w:r>
  </w:p>
  <w:p w14:paraId="2582799B" w14:textId="1F72713D" w:rsidR="0015528E" w:rsidRDefault="00A049CC">
    <w:pPr>
      <w:pStyle w:val="Header"/>
      <w:jc w:val="right"/>
    </w:pPr>
    <w:r>
      <w:t xml:space="preserve">Programming Assignment </w:t>
    </w:r>
    <w:r w:rsidR="00E93D9F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8405" w14:textId="77777777" w:rsidR="0015528E" w:rsidRDefault="00887853">
    <w:pPr>
      <w:pStyle w:val="Header"/>
      <w:jc w:val="right"/>
    </w:pPr>
    <w:r>
      <w:t>Thomas Nguyen, Albert Nguyen</w:t>
    </w:r>
  </w:p>
  <w:p w14:paraId="32E0AF00" w14:textId="77777777" w:rsidR="0015528E" w:rsidRDefault="00887853">
    <w:pPr>
      <w:pStyle w:val="Header"/>
      <w:jc w:val="right"/>
    </w:pPr>
    <w:r>
      <w:t>CS131-47853 MW 06:00 PM – 08:30 PM</w:t>
    </w:r>
  </w:p>
  <w:p w14:paraId="70A65E27" w14:textId="77777777" w:rsidR="0015528E" w:rsidRDefault="00887853">
    <w:pPr>
      <w:pStyle w:val="Header"/>
      <w:jc w:val="right"/>
    </w:pPr>
    <w:r>
      <w:t>Lab 8A-8D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8E"/>
    <w:rsid w:val="0015528E"/>
    <w:rsid w:val="001C09E2"/>
    <w:rsid w:val="002024E4"/>
    <w:rsid w:val="00224033"/>
    <w:rsid w:val="00315D40"/>
    <w:rsid w:val="00400B83"/>
    <w:rsid w:val="004930CD"/>
    <w:rsid w:val="005A00FA"/>
    <w:rsid w:val="005A4E81"/>
    <w:rsid w:val="005E6CF4"/>
    <w:rsid w:val="005E7278"/>
    <w:rsid w:val="00604304"/>
    <w:rsid w:val="00714CD7"/>
    <w:rsid w:val="007A5D30"/>
    <w:rsid w:val="00887853"/>
    <w:rsid w:val="008B4CCE"/>
    <w:rsid w:val="0093717C"/>
    <w:rsid w:val="009841A7"/>
    <w:rsid w:val="00987741"/>
    <w:rsid w:val="009E0F7C"/>
    <w:rsid w:val="00A049CC"/>
    <w:rsid w:val="00A2086B"/>
    <w:rsid w:val="00A636A6"/>
    <w:rsid w:val="00AA400C"/>
    <w:rsid w:val="00AC468B"/>
    <w:rsid w:val="00BB26EE"/>
    <w:rsid w:val="00BE421F"/>
    <w:rsid w:val="00C94C78"/>
    <w:rsid w:val="00DC2A26"/>
    <w:rsid w:val="00E57CBB"/>
    <w:rsid w:val="00E858A0"/>
    <w:rsid w:val="00E93D9F"/>
    <w:rsid w:val="00F601F3"/>
    <w:rsid w:val="00F9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9AB0"/>
  <w15:docId w15:val="{2F354B2A-B5B1-4B4E-89F9-A83D57C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qFormat/>
    <w:rsid w:val="006D3D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A049C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</dc:creator>
  <dc:description/>
  <cp:lastModifiedBy>Nguyen, Albert</cp:lastModifiedBy>
  <cp:revision>15</cp:revision>
  <cp:lastPrinted>2023-04-25T02:47:00Z</cp:lastPrinted>
  <dcterms:created xsi:type="dcterms:W3CDTF">2023-04-25T02:38:00Z</dcterms:created>
  <dcterms:modified xsi:type="dcterms:W3CDTF">2023-05-04T02:58:00Z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