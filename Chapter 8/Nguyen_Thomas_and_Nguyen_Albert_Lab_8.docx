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1C25" w14:textId="60D5319E" w:rsidR="001326A8" w:rsidRDefault="001326A8" w:rsidP="001326A8">
      <w:pPr>
        <w:jc w:val="center"/>
        <w:rPr>
          <w:b/>
          <w:bCs/>
          <w:sz w:val="32"/>
          <w:szCs w:val="32"/>
          <w:u w:val="single"/>
        </w:rPr>
      </w:pPr>
      <w:r w:rsidRPr="00523F19">
        <w:rPr>
          <w:b/>
          <w:bCs/>
          <w:sz w:val="32"/>
          <w:szCs w:val="32"/>
          <w:u w:val="single"/>
        </w:rPr>
        <w:t xml:space="preserve">Lab </w:t>
      </w:r>
      <w:r w:rsidR="00086EC4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>A</w:t>
      </w:r>
    </w:p>
    <w:p w14:paraId="18F309DA" w14:textId="2D27A9C2" w:rsidR="005D7901" w:rsidRPr="00523F19" w:rsidRDefault="005D7901" w:rsidP="005D7901">
      <w:pPr>
        <w:rPr>
          <w:b/>
          <w:bCs/>
        </w:rPr>
      </w:pPr>
      <w:r w:rsidRPr="00523F19">
        <w:rPr>
          <w:b/>
          <w:bCs/>
        </w:rPr>
        <w:t xml:space="preserve">Lab </w:t>
      </w:r>
      <w:r w:rsidR="00086EC4">
        <w:rPr>
          <w:b/>
          <w:bCs/>
        </w:rPr>
        <w:t>8</w:t>
      </w:r>
      <w:r>
        <w:rPr>
          <w:b/>
          <w:bCs/>
        </w:rPr>
        <w:t xml:space="preserve">A </w:t>
      </w:r>
      <w:proofErr w:type="gramStart"/>
      <w:r w:rsidRPr="00523F19">
        <w:rPr>
          <w:b/>
          <w:bCs/>
        </w:rPr>
        <w:t xml:space="preserve">-  </w:t>
      </w:r>
      <w:r>
        <w:rPr>
          <w:b/>
          <w:bCs/>
        </w:rPr>
        <w:t>Code</w:t>
      </w:r>
      <w:proofErr w:type="gramEnd"/>
    </w:p>
    <w:p w14:paraId="5EE73C2F" w14:textId="14D2FDEF" w:rsidR="001326A8" w:rsidRDefault="001D6C8F" w:rsidP="001326A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773E14" wp14:editId="443E59BB">
            <wp:extent cx="6570921" cy="433267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7" r="25522"/>
                    <a:stretch/>
                  </pic:blipFill>
                  <pic:spPr bwMode="auto">
                    <a:xfrm>
                      <a:off x="0" y="0"/>
                      <a:ext cx="6600279" cy="435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48247" w14:textId="0C7BFEA0" w:rsidR="00501B61" w:rsidRPr="00523F19" w:rsidRDefault="00501B61" w:rsidP="001326A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BE3E8AA" wp14:editId="7FE79F8C">
            <wp:extent cx="6125742" cy="30940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3" t="8599" r="2877" b="10818"/>
                    <a:stretch/>
                  </pic:blipFill>
                  <pic:spPr bwMode="auto">
                    <a:xfrm>
                      <a:off x="0" y="0"/>
                      <a:ext cx="6139567" cy="31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985EC" w14:textId="77777777" w:rsidR="00DB18A7" w:rsidRDefault="00DB18A7" w:rsidP="007830CD"/>
    <w:p w14:paraId="1AFB9FD5" w14:textId="013C7088" w:rsidR="00B2037F" w:rsidRPr="005D7901" w:rsidRDefault="005D7901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lastRenderedPageBreak/>
        <w:t xml:space="preserve">Lab </w:t>
      </w:r>
      <w:r w:rsidR="00086EC4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8</w:t>
      </w: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A - </w:t>
      </w:r>
      <w:r w:rsidR="00532A7C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Console</w:t>
      </w:r>
    </w:p>
    <w:p w14:paraId="76C59977" w14:textId="59DC686B" w:rsidR="001326A8" w:rsidRDefault="001D6C8F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5BAFBB8" wp14:editId="2433AB2B">
            <wp:extent cx="6916837" cy="25199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30" cy="25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D00B" w14:textId="77777777" w:rsidR="006D7D8E" w:rsidRDefault="006D7D8E" w:rsidP="001326A8">
      <w:pPr>
        <w:rPr>
          <w:b/>
          <w:bCs/>
        </w:rPr>
      </w:pPr>
    </w:p>
    <w:p w14:paraId="031CC0FE" w14:textId="447E678B" w:rsidR="006A5840" w:rsidRDefault="006A5840" w:rsidP="001326A8">
      <w:pPr>
        <w:rPr>
          <w:b/>
          <w:bCs/>
        </w:rPr>
      </w:pPr>
    </w:p>
    <w:p w14:paraId="405706AE" w14:textId="77777777" w:rsidR="006A5840" w:rsidRDefault="006A5840" w:rsidP="001326A8">
      <w:pPr>
        <w:rPr>
          <w:b/>
          <w:bCs/>
        </w:rPr>
      </w:pPr>
    </w:p>
    <w:p w14:paraId="7018D758" w14:textId="032BBB9A" w:rsidR="006A5840" w:rsidRDefault="006A5840" w:rsidP="001326A8">
      <w:pPr>
        <w:rPr>
          <w:b/>
          <w:bCs/>
        </w:rPr>
      </w:pPr>
      <w:r>
        <w:rPr>
          <w:b/>
          <w:bCs/>
        </w:rPr>
        <w:t>Lab 8A – Written Code</w:t>
      </w:r>
    </w:p>
    <w:p w14:paraId="5E7D7BF5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listUnionAB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0F094E28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73081A70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EB2696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1034118D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920585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54EA9B1A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74D21D7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elementB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18166F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"List A is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19EA7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"List B is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D05018" w14:textId="67663443" w:rsid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union of two lists is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listUnion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EFE40D" w14:textId="4C0CAE46" w:rsidR="005E7CF7" w:rsidRDefault="005E7CF7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868E52" w14:textId="4E0E9FED" w:rsidR="005E7CF7" w:rsidRDefault="005E7CF7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D0EA9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E7CF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7418628D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689B07C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44693A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7CF7">
        <w:rPr>
          <w:rFonts w:ascii="Consolas" w:eastAsia="Times New Roman" w:hAnsi="Consolas" w:cs="Times New Roman"/>
          <w:color w:val="795E26"/>
          <w:sz w:val="21"/>
          <w:szCs w:val="21"/>
        </w:rPr>
        <w:t>listUnionAB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85AA4B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4E2B905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8E0AA04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7CF7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DE733F2" w14:textId="77777777" w:rsidR="005E7CF7" w:rsidRPr="005E7CF7" w:rsidRDefault="005E7CF7" w:rsidP="005E7C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7CF7">
        <w:rPr>
          <w:rFonts w:ascii="Consolas" w:eastAsia="Times New Roman" w:hAnsi="Consolas" w:cs="Times New Roman"/>
          <w:color w:val="795E26"/>
          <w:sz w:val="21"/>
          <w:szCs w:val="21"/>
        </w:rPr>
        <w:t>listUnionAB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E7CF7">
        <w:rPr>
          <w:rFonts w:ascii="Consolas" w:eastAsia="Times New Roman" w:hAnsi="Consolas" w:cs="Times New Roman"/>
          <w:color w:val="001080"/>
          <w:sz w:val="21"/>
          <w:szCs w:val="21"/>
        </w:rPr>
        <w:t>listB</w:t>
      </w:r>
      <w:proofErr w:type="spellEnd"/>
      <w:r w:rsidRPr="005E7C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1A3385" w14:textId="77777777" w:rsidR="005E7CF7" w:rsidRPr="00A705ED" w:rsidRDefault="005E7CF7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9D58F" w14:textId="23DD648E" w:rsidR="001326A8" w:rsidRDefault="001326A8" w:rsidP="007830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7705C1" w14:textId="77777777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08BD5777" w14:textId="33BA8026" w:rsidR="005D7901" w:rsidRDefault="005D7901" w:rsidP="00523F19">
      <w:pPr>
        <w:jc w:val="center"/>
        <w:rPr>
          <w:b/>
          <w:bCs/>
          <w:sz w:val="32"/>
          <w:szCs w:val="32"/>
          <w:u w:val="single"/>
        </w:rPr>
      </w:pPr>
    </w:p>
    <w:p w14:paraId="7938BF0E" w14:textId="1361E3FB" w:rsidR="00523F19" w:rsidRDefault="00523F19" w:rsidP="00523F19">
      <w:pPr>
        <w:jc w:val="center"/>
        <w:rPr>
          <w:b/>
          <w:bCs/>
          <w:sz w:val="32"/>
          <w:szCs w:val="32"/>
        </w:rPr>
      </w:pPr>
      <w:r w:rsidRPr="00523F19">
        <w:rPr>
          <w:b/>
          <w:bCs/>
          <w:sz w:val="32"/>
          <w:szCs w:val="32"/>
          <w:u w:val="single"/>
        </w:rPr>
        <w:lastRenderedPageBreak/>
        <w:t xml:space="preserve">Lab </w:t>
      </w:r>
      <w:r w:rsidR="006A5840">
        <w:rPr>
          <w:b/>
          <w:bCs/>
          <w:sz w:val="32"/>
          <w:szCs w:val="32"/>
          <w:u w:val="single"/>
        </w:rPr>
        <w:t>8</w:t>
      </w:r>
      <w:r w:rsidRPr="00523F19">
        <w:rPr>
          <w:b/>
          <w:bCs/>
          <w:sz w:val="32"/>
          <w:szCs w:val="32"/>
          <w:u w:val="single"/>
        </w:rPr>
        <w:t>B</w:t>
      </w:r>
    </w:p>
    <w:p w14:paraId="402DE5E8" w14:textId="77777777" w:rsidR="006A5840" w:rsidRDefault="006A5840" w:rsidP="006A5840">
      <w:pPr>
        <w:rPr>
          <w:b/>
          <w:bCs/>
        </w:rPr>
      </w:pPr>
    </w:p>
    <w:p w14:paraId="50549252" w14:textId="2D75CF3D" w:rsidR="006A5840" w:rsidRPr="00523F19" w:rsidRDefault="006A5840" w:rsidP="006A5840">
      <w:pPr>
        <w:rPr>
          <w:b/>
          <w:bCs/>
        </w:rPr>
      </w:pPr>
      <w:r w:rsidRPr="00523F19">
        <w:rPr>
          <w:b/>
          <w:bCs/>
        </w:rPr>
        <w:t xml:space="preserve">Lab </w:t>
      </w:r>
      <w:r>
        <w:rPr>
          <w:b/>
          <w:bCs/>
        </w:rPr>
        <w:t>8</w:t>
      </w:r>
      <w:r>
        <w:rPr>
          <w:b/>
          <w:bCs/>
        </w:rPr>
        <w:t>B</w:t>
      </w:r>
      <w:r>
        <w:rPr>
          <w:b/>
          <w:bCs/>
        </w:rPr>
        <w:t xml:space="preserve"> </w:t>
      </w:r>
      <w:proofErr w:type="gramStart"/>
      <w:r w:rsidRPr="00523F19">
        <w:rPr>
          <w:b/>
          <w:bCs/>
        </w:rPr>
        <w:t xml:space="preserve">-  </w:t>
      </w:r>
      <w:r>
        <w:rPr>
          <w:b/>
          <w:bCs/>
        </w:rPr>
        <w:t>Code</w:t>
      </w:r>
      <w:proofErr w:type="gramEnd"/>
    </w:p>
    <w:p w14:paraId="577E386B" w14:textId="078CBBDF" w:rsidR="006A5840" w:rsidRPr="00523F19" w:rsidRDefault="00272EDB" w:rsidP="006A584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7A09CB" wp14:editId="61B3FAFC">
            <wp:extent cx="59436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88A" w14:textId="77777777" w:rsidR="006A5840" w:rsidRDefault="006A5840" w:rsidP="006A5840"/>
    <w:p w14:paraId="4152D302" w14:textId="3DF4B584" w:rsidR="00DA6EA2" w:rsidRDefault="006A5840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Lab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8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B</w:t>
      </w: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</w:t>
      </w:r>
      <w:r w:rsidR="00DA6EA2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–</w:t>
      </w: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</w:t>
      </w:r>
      <w:r w:rsidR="00272EDB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Output</w:t>
      </w:r>
    </w:p>
    <w:p w14:paraId="6750CD8A" w14:textId="463D8637" w:rsidR="006A5840" w:rsidRPr="005D7901" w:rsidRDefault="00DA6EA2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422BD0" wp14:editId="207511ED">
            <wp:extent cx="3859619" cy="1934691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99" cy="19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04F2" w14:textId="3BE44485" w:rsidR="006A5840" w:rsidRDefault="006A5840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AD781C" w14:textId="77777777" w:rsidR="00272EDB" w:rsidRDefault="00272EDB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96335" w14:textId="77777777" w:rsidR="006A5840" w:rsidRDefault="006A5840" w:rsidP="006A5840">
      <w:pPr>
        <w:rPr>
          <w:b/>
          <w:bCs/>
        </w:rPr>
      </w:pPr>
    </w:p>
    <w:p w14:paraId="49AFDF8A" w14:textId="77777777" w:rsidR="006A5840" w:rsidRDefault="006A5840" w:rsidP="006A5840">
      <w:pPr>
        <w:rPr>
          <w:b/>
          <w:bCs/>
        </w:rPr>
      </w:pPr>
    </w:p>
    <w:p w14:paraId="34DCD61A" w14:textId="508B3E2D" w:rsidR="006A5840" w:rsidRDefault="00272EDB" w:rsidP="006A5840">
      <w:pPr>
        <w:rPr>
          <w:b/>
          <w:bCs/>
        </w:rPr>
      </w:pPr>
      <w:r>
        <w:rPr>
          <w:noProof/>
        </w:rPr>
        <w:drawing>
          <wp:inline distT="0" distB="0" distL="0" distR="0" wp14:anchorId="0D7667E9" wp14:editId="3B188682">
            <wp:extent cx="3827721" cy="1840229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29" cy="18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1B6B" w14:textId="36ECEEC3" w:rsidR="00DA6EA2" w:rsidRDefault="00DA6EA2" w:rsidP="006A5840">
      <w:pPr>
        <w:rPr>
          <w:b/>
          <w:bCs/>
        </w:rPr>
      </w:pPr>
    </w:p>
    <w:p w14:paraId="3A9077E5" w14:textId="535469DA" w:rsidR="00DA6EA2" w:rsidRDefault="00DA6EA2" w:rsidP="006A5840">
      <w:pPr>
        <w:rPr>
          <w:b/>
          <w:bCs/>
        </w:rPr>
      </w:pPr>
    </w:p>
    <w:p w14:paraId="686DABFB" w14:textId="526BA994" w:rsidR="00DA6EA2" w:rsidRDefault="00DA6EA2" w:rsidP="006A5840">
      <w:pPr>
        <w:rPr>
          <w:b/>
          <w:bCs/>
        </w:rPr>
      </w:pPr>
    </w:p>
    <w:p w14:paraId="0755741A" w14:textId="7453BB0C" w:rsidR="00DA6EA2" w:rsidRDefault="00DA6EA2" w:rsidP="006A5840">
      <w:pPr>
        <w:rPr>
          <w:b/>
          <w:bCs/>
        </w:rPr>
      </w:pPr>
    </w:p>
    <w:p w14:paraId="4B3B9EA4" w14:textId="4941C6FB" w:rsidR="00DA6EA2" w:rsidRDefault="00DA6EA2" w:rsidP="006A5840">
      <w:pPr>
        <w:rPr>
          <w:b/>
          <w:bCs/>
        </w:rPr>
      </w:pPr>
    </w:p>
    <w:p w14:paraId="7B7B5702" w14:textId="45C5E109" w:rsidR="00DA6EA2" w:rsidRDefault="00DA6EA2" w:rsidP="006A5840">
      <w:pPr>
        <w:rPr>
          <w:b/>
          <w:bCs/>
        </w:rPr>
      </w:pPr>
    </w:p>
    <w:p w14:paraId="5356F31B" w14:textId="49B92EAC" w:rsidR="00DA6EA2" w:rsidRDefault="00DA6EA2" w:rsidP="006A5840">
      <w:pPr>
        <w:rPr>
          <w:b/>
          <w:bCs/>
        </w:rPr>
      </w:pPr>
    </w:p>
    <w:p w14:paraId="60404A7C" w14:textId="1D765443" w:rsidR="00DA6EA2" w:rsidRDefault="00DA6EA2" w:rsidP="006A5840">
      <w:pPr>
        <w:rPr>
          <w:b/>
          <w:bCs/>
        </w:rPr>
      </w:pPr>
    </w:p>
    <w:p w14:paraId="5F8B4051" w14:textId="7C2F432E" w:rsidR="00DA6EA2" w:rsidRDefault="00DA6EA2" w:rsidP="006A5840">
      <w:pPr>
        <w:rPr>
          <w:b/>
          <w:bCs/>
        </w:rPr>
      </w:pPr>
    </w:p>
    <w:p w14:paraId="3C314129" w14:textId="489D88B4" w:rsidR="00DA6EA2" w:rsidRDefault="00DA6EA2" w:rsidP="006A5840">
      <w:pPr>
        <w:rPr>
          <w:b/>
          <w:bCs/>
        </w:rPr>
      </w:pPr>
    </w:p>
    <w:p w14:paraId="5E922DD1" w14:textId="28F48F42" w:rsidR="00DA6EA2" w:rsidRDefault="00DA6EA2" w:rsidP="006A5840">
      <w:pPr>
        <w:rPr>
          <w:b/>
          <w:bCs/>
        </w:rPr>
      </w:pPr>
    </w:p>
    <w:p w14:paraId="492892C5" w14:textId="34936775" w:rsidR="00DA6EA2" w:rsidRDefault="00DA6EA2" w:rsidP="006A5840">
      <w:pPr>
        <w:rPr>
          <w:b/>
          <w:bCs/>
        </w:rPr>
      </w:pPr>
    </w:p>
    <w:p w14:paraId="15F4CFD2" w14:textId="6BD5565F" w:rsidR="00DA6EA2" w:rsidRDefault="00DA6EA2" w:rsidP="006A5840">
      <w:pPr>
        <w:rPr>
          <w:b/>
          <w:bCs/>
        </w:rPr>
      </w:pPr>
    </w:p>
    <w:p w14:paraId="725F655B" w14:textId="50C05529" w:rsidR="00DA6EA2" w:rsidRDefault="00DA6EA2" w:rsidP="006A5840">
      <w:pPr>
        <w:rPr>
          <w:b/>
          <w:bCs/>
        </w:rPr>
      </w:pPr>
    </w:p>
    <w:p w14:paraId="7D8FDE88" w14:textId="1359030A" w:rsidR="00DA6EA2" w:rsidRDefault="00DA6EA2" w:rsidP="006A5840">
      <w:pPr>
        <w:rPr>
          <w:b/>
          <w:bCs/>
        </w:rPr>
      </w:pPr>
    </w:p>
    <w:p w14:paraId="58D66562" w14:textId="33FC36C5" w:rsidR="00DA6EA2" w:rsidRDefault="00DA6EA2" w:rsidP="006A5840">
      <w:pPr>
        <w:rPr>
          <w:b/>
          <w:bCs/>
        </w:rPr>
      </w:pPr>
    </w:p>
    <w:p w14:paraId="6DCDF90F" w14:textId="11D897F5" w:rsidR="00DA6EA2" w:rsidRDefault="00DA6EA2" w:rsidP="006A5840">
      <w:pPr>
        <w:rPr>
          <w:b/>
          <w:bCs/>
        </w:rPr>
      </w:pPr>
    </w:p>
    <w:p w14:paraId="3D4A4DDF" w14:textId="669A42DE" w:rsidR="00DA6EA2" w:rsidRDefault="00DA6EA2" w:rsidP="006A5840">
      <w:pPr>
        <w:rPr>
          <w:b/>
          <w:bCs/>
        </w:rPr>
      </w:pPr>
    </w:p>
    <w:p w14:paraId="47043D34" w14:textId="08ACC5B7" w:rsidR="00DA6EA2" w:rsidRDefault="00DA6EA2" w:rsidP="006A5840">
      <w:pPr>
        <w:rPr>
          <w:b/>
          <w:bCs/>
        </w:rPr>
      </w:pPr>
    </w:p>
    <w:p w14:paraId="6729BE71" w14:textId="477BE166" w:rsidR="00DA6EA2" w:rsidRDefault="00DA6EA2" w:rsidP="006A5840">
      <w:pPr>
        <w:rPr>
          <w:b/>
          <w:bCs/>
        </w:rPr>
      </w:pPr>
    </w:p>
    <w:p w14:paraId="7682D28E" w14:textId="13D47CE3" w:rsidR="00DA6EA2" w:rsidRDefault="00DA6EA2" w:rsidP="006A5840">
      <w:pPr>
        <w:rPr>
          <w:b/>
          <w:bCs/>
        </w:rPr>
      </w:pPr>
    </w:p>
    <w:p w14:paraId="59C7C823" w14:textId="6055BEFB" w:rsidR="00DA6EA2" w:rsidRDefault="00DA6EA2" w:rsidP="006A5840">
      <w:pPr>
        <w:rPr>
          <w:b/>
          <w:bCs/>
        </w:rPr>
      </w:pPr>
    </w:p>
    <w:p w14:paraId="548C7BF9" w14:textId="2C7CE2AA" w:rsidR="00DA6EA2" w:rsidRDefault="00DA6EA2" w:rsidP="006A5840">
      <w:pPr>
        <w:rPr>
          <w:b/>
          <w:bCs/>
        </w:rPr>
      </w:pPr>
    </w:p>
    <w:p w14:paraId="4E105A1D" w14:textId="645DF9E0" w:rsidR="00DA6EA2" w:rsidRDefault="00DA6EA2" w:rsidP="006A5840">
      <w:pPr>
        <w:rPr>
          <w:b/>
          <w:bCs/>
        </w:rPr>
      </w:pPr>
    </w:p>
    <w:p w14:paraId="0448036F" w14:textId="59B872DE" w:rsidR="00DA6EA2" w:rsidRDefault="00DA6EA2" w:rsidP="006A5840">
      <w:pPr>
        <w:rPr>
          <w:b/>
          <w:bCs/>
        </w:rPr>
      </w:pPr>
    </w:p>
    <w:p w14:paraId="141B9BAC" w14:textId="022FD3FB" w:rsidR="00DA6EA2" w:rsidRDefault="00DA6EA2" w:rsidP="006A5840">
      <w:pPr>
        <w:rPr>
          <w:b/>
          <w:bCs/>
        </w:rPr>
      </w:pPr>
    </w:p>
    <w:p w14:paraId="7FE3E406" w14:textId="64AFC1F3" w:rsidR="00DA6EA2" w:rsidRDefault="00DA6EA2" w:rsidP="006A5840">
      <w:pPr>
        <w:rPr>
          <w:b/>
          <w:bCs/>
        </w:rPr>
      </w:pPr>
    </w:p>
    <w:p w14:paraId="45B07D4A" w14:textId="1EC35CF2" w:rsidR="00DA6EA2" w:rsidRDefault="00DA6EA2" w:rsidP="006A5840">
      <w:pPr>
        <w:rPr>
          <w:b/>
          <w:bCs/>
        </w:rPr>
      </w:pPr>
    </w:p>
    <w:p w14:paraId="47D17A51" w14:textId="4A4E5D6D" w:rsidR="00DA6EA2" w:rsidRDefault="00DA6EA2" w:rsidP="006A5840">
      <w:pPr>
        <w:rPr>
          <w:b/>
          <w:bCs/>
        </w:rPr>
      </w:pPr>
    </w:p>
    <w:p w14:paraId="3B62FCEF" w14:textId="5F8E2A99" w:rsidR="00DA6EA2" w:rsidRDefault="00DA6EA2" w:rsidP="006A5840">
      <w:pPr>
        <w:rPr>
          <w:b/>
          <w:bCs/>
        </w:rPr>
      </w:pPr>
    </w:p>
    <w:p w14:paraId="6C051E40" w14:textId="1B6661F5" w:rsidR="00DA6EA2" w:rsidRDefault="00DA6EA2" w:rsidP="006A5840">
      <w:pPr>
        <w:rPr>
          <w:b/>
          <w:bCs/>
        </w:rPr>
      </w:pPr>
    </w:p>
    <w:p w14:paraId="41C8AC46" w14:textId="77777777" w:rsidR="00DA6EA2" w:rsidRDefault="00DA6EA2" w:rsidP="006A5840">
      <w:pPr>
        <w:rPr>
          <w:b/>
          <w:bCs/>
        </w:rPr>
      </w:pPr>
    </w:p>
    <w:p w14:paraId="105D629C" w14:textId="3554D136" w:rsidR="00DA6EA2" w:rsidRDefault="00DA6EA2" w:rsidP="00974835">
      <w:pPr>
        <w:ind w:left="-810" w:right="-1170"/>
        <w:rPr>
          <w:b/>
          <w:bCs/>
        </w:rPr>
      </w:pPr>
      <w:r>
        <w:rPr>
          <w:b/>
          <w:bCs/>
        </w:rPr>
        <w:lastRenderedPageBreak/>
        <w:t>Lab 8B – Written Code</w:t>
      </w:r>
    </w:p>
    <w:p w14:paraId="562B3E20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intersections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proofErr w:type="gramStart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53FB404B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DE61F3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#The definition checks for data types based on whether it is a string, integer or float</w:t>
      </w:r>
    </w:p>
    <w:p w14:paraId="366085EA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6E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"float</w:t>
      </w:r>
      <w:proofErr w:type="gramStart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FFE254B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 If the float value is selected the user input is stored in two lists</w:t>
      </w:r>
    </w:p>
    <w:p w14:paraId="43E98C6E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in the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71BD3E29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for the next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0406A1C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 A variable holds the duplicate values through the set and intersection functions being used</w:t>
      </w:r>
    </w:p>
    <w:p w14:paraId="0D7A3FDE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 Which then is returned as a list</w:t>
      </w:r>
    </w:p>
    <w:p w14:paraId="25F0EDE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proofErr w:type="gramStart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intersection</w:t>
      </w:r>
      <w:proofErr w:type="gram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6E4ABD7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A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A10B8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B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5261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"The intersection is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D43D70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6E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"string</w:t>
      </w:r>
      <w:proofErr w:type="gramStart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6A45EB25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in the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175AD538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for the next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12B2729B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proofErr w:type="gramStart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intersection</w:t>
      </w:r>
      <w:proofErr w:type="gram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2E34CB1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A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021ED5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B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65A6DE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"The intersection is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BF9C84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6E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"integer</w:t>
      </w:r>
      <w:proofErr w:type="gramStart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34E4562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in the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36CB27EF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"Enter elements for the next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strip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2AC7D404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proofErr w:type="gramStart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intersection</w:t>
      </w:r>
      <w:proofErr w:type="gram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F1D6F46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A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42B7C2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"List B is: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myList2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05376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"The intersection is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dupes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DEA25E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07DB72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 The user input is placed in a variable</w:t>
      </w:r>
    </w:p>
    <w:p w14:paraId="1C7A8274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6EA2">
        <w:rPr>
          <w:rFonts w:ascii="Consolas" w:eastAsia="Times New Roman" w:hAnsi="Consolas" w:cs="Times New Roman"/>
          <w:color w:val="A31515"/>
          <w:sz w:val="21"/>
          <w:szCs w:val="21"/>
        </w:rPr>
        <w:t>"Value type for list: "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EB4E0C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008000"/>
          <w:sz w:val="21"/>
          <w:szCs w:val="21"/>
        </w:rPr>
        <w:t># The function finding the similarities between the two lists is called</w:t>
      </w:r>
    </w:p>
    <w:p w14:paraId="381DD4C9" w14:textId="77777777" w:rsidR="00DA6EA2" w:rsidRPr="00DA6EA2" w:rsidRDefault="00DA6EA2" w:rsidP="00974835">
      <w:pPr>
        <w:shd w:val="clear" w:color="auto" w:fill="FFFFFF"/>
        <w:spacing w:line="285" w:lineRule="atLeast"/>
        <w:ind w:left="-810" w:right="-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6EA2">
        <w:rPr>
          <w:rFonts w:ascii="Consolas" w:eastAsia="Times New Roman" w:hAnsi="Consolas" w:cs="Times New Roman"/>
          <w:color w:val="795E26"/>
          <w:sz w:val="21"/>
          <w:szCs w:val="21"/>
        </w:rPr>
        <w:t>intersections</w:t>
      </w:r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6EA2">
        <w:rPr>
          <w:rFonts w:ascii="Consolas" w:eastAsia="Times New Roman" w:hAnsi="Consolas" w:cs="Times New Roman"/>
          <w:color w:val="001080"/>
          <w:sz w:val="21"/>
          <w:szCs w:val="21"/>
        </w:rPr>
        <w:t>dataType</w:t>
      </w:r>
      <w:proofErr w:type="spellEnd"/>
      <w:r w:rsidRPr="00DA6E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EADDF0" w14:textId="77777777" w:rsidR="00DA6EA2" w:rsidRDefault="00DA6EA2" w:rsidP="00974835">
      <w:pPr>
        <w:ind w:left="-810" w:right="-1170"/>
        <w:rPr>
          <w:b/>
          <w:bCs/>
        </w:rPr>
      </w:pPr>
    </w:p>
    <w:p w14:paraId="206ADC65" w14:textId="3E95CCBC" w:rsidR="006A5840" w:rsidRDefault="006A5840" w:rsidP="006A5840">
      <w:pPr>
        <w:rPr>
          <w:b/>
          <w:bCs/>
        </w:rPr>
      </w:pPr>
    </w:p>
    <w:p w14:paraId="13DC0B10" w14:textId="7BA11237" w:rsidR="006A5840" w:rsidRDefault="006A5840" w:rsidP="006A5840">
      <w:pPr>
        <w:rPr>
          <w:b/>
          <w:bCs/>
        </w:rPr>
      </w:pPr>
    </w:p>
    <w:p w14:paraId="6D44CB07" w14:textId="032DBFE9" w:rsidR="006A5840" w:rsidRDefault="006A5840" w:rsidP="006A5840">
      <w:pPr>
        <w:rPr>
          <w:b/>
          <w:bCs/>
        </w:rPr>
      </w:pPr>
    </w:p>
    <w:p w14:paraId="0D280492" w14:textId="53440DFC" w:rsidR="006A5840" w:rsidRDefault="006A5840" w:rsidP="006A5840">
      <w:pPr>
        <w:rPr>
          <w:b/>
          <w:bCs/>
        </w:rPr>
      </w:pPr>
    </w:p>
    <w:p w14:paraId="74D96F2D" w14:textId="6E1DB490" w:rsidR="006A5840" w:rsidRDefault="006A5840" w:rsidP="006A5840">
      <w:pPr>
        <w:rPr>
          <w:b/>
          <w:bCs/>
        </w:rPr>
      </w:pPr>
    </w:p>
    <w:p w14:paraId="04A4EC3B" w14:textId="460746E9" w:rsidR="00974835" w:rsidRDefault="00974835" w:rsidP="006A5840">
      <w:pPr>
        <w:rPr>
          <w:b/>
          <w:bCs/>
        </w:rPr>
      </w:pPr>
    </w:p>
    <w:p w14:paraId="20382A52" w14:textId="25BC3ED1" w:rsidR="00974835" w:rsidRDefault="00974835" w:rsidP="006A5840">
      <w:pPr>
        <w:rPr>
          <w:b/>
          <w:bCs/>
        </w:rPr>
      </w:pPr>
    </w:p>
    <w:p w14:paraId="41C2A627" w14:textId="636CF1EB" w:rsidR="00974835" w:rsidRDefault="00974835" w:rsidP="006A5840">
      <w:pPr>
        <w:rPr>
          <w:b/>
          <w:bCs/>
        </w:rPr>
      </w:pPr>
    </w:p>
    <w:p w14:paraId="6589B6B6" w14:textId="77777777" w:rsidR="00974835" w:rsidRDefault="00974835" w:rsidP="006A5840">
      <w:pPr>
        <w:rPr>
          <w:b/>
          <w:bCs/>
        </w:rPr>
      </w:pPr>
    </w:p>
    <w:p w14:paraId="735E804C" w14:textId="0B6CE4CA" w:rsidR="006A5840" w:rsidRDefault="006A5840" w:rsidP="006A5840">
      <w:pPr>
        <w:rPr>
          <w:b/>
          <w:bCs/>
        </w:rPr>
      </w:pPr>
    </w:p>
    <w:p w14:paraId="56E0E073" w14:textId="4D364922" w:rsidR="006A5840" w:rsidRDefault="006A5840" w:rsidP="006A5840">
      <w:pPr>
        <w:jc w:val="center"/>
        <w:rPr>
          <w:b/>
          <w:bCs/>
          <w:sz w:val="32"/>
          <w:szCs w:val="32"/>
        </w:rPr>
      </w:pPr>
      <w:r w:rsidRPr="00523F19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>C</w:t>
      </w:r>
    </w:p>
    <w:p w14:paraId="0C0F8475" w14:textId="77777777" w:rsidR="006A5840" w:rsidRDefault="006A5840" w:rsidP="006A5840">
      <w:pPr>
        <w:rPr>
          <w:b/>
          <w:bCs/>
        </w:rPr>
      </w:pPr>
    </w:p>
    <w:p w14:paraId="4A592677" w14:textId="3F262F83" w:rsidR="006A5840" w:rsidRPr="00523F19" w:rsidRDefault="006A5840" w:rsidP="006A5840">
      <w:pPr>
        <w:rPr>
          <w:b/>
          <w:bCs/>
        </w:rPr>
      </w:pPr>
      <w:r w:rsidRPr="00523F19">
        <w:rPr>
          <w:b/>
          <w:bCs/>
        </w:rPr>
        <w:t xml:space="preserve">Lab </w:t>
      </w:r>
      <w:r>
        <w:rPr>
          <w:b/>
          <w:bCs/>
        </w:rPr>
        <w:t>8</w:t>
      </w:r>
      <w:r>
        <w:rPr>
          <w:b/>
          <w:bCs/>
        </w:rPr>
        <w:t>C</w:t>
      </w:r>
      <w:r>
        <w:rPr>
          <w:b/>
          <w:bCs/>
        </w:rPr>
        <w:t xml:space="preserve"> </w:t>
      </w:r>
      <w:proofErr w:type="gramStart"/>
      <w:r w:rsidRPr="00523F19">
        <w:rPr>
          <w:b/>
          <w:bCs/>
        </w:rPr>
        <w:t xml:space="preserve">-  </w:t>
      </w:r>
      <w:r>
        <w:rPr>
          <w:b/>
          <w:bCs/>
        </w:rPr>
        <w:t>Code</w:t>
      </w:r>
      <w:proofErr w:type="gramEnd"/>
    </w:p>
    <w:p w14:paraId="59257247" w14:textId="77777777" w:rsidR="006A5840" w:rsidRPr="00523F19" w:rsidRDefault="006A5840" w:rsidP="006A5840">
      <w:pPr>
        <w:rPr>
          <w:b/>
          <w:bCs/>
          <w:sz w:val="32"/>
          <w:szCs w:val="32"/>
          <w:u w:val="single"/>
        </w:rPr>
      </w:pPr>
    </w:p>
    <w:p w14:paraId="0C9DFFD6" w14:textId="77777777" w:rsidR="006A5840" w:rsidRDefault="006A5840" w:rsidP="006A5840"/>
    <w:p w14:paraId="246C79C1" w14:textId="1E4A2A1A" w:rsidR="006A5840" w:rsidRPr="005D7901" w:rsidRDefault="006A5840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Lab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8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</w:t>
      </w: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Console</w:t>
      </w:r>
    </w:p>
    <w:p w14:paraId="70879FC0" w14:textId="77777777" w:rsidR="006A5840" w:rsidRDefault="006A5840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88343" w14:textId="77777777" w:rsidR="006A5840" w:rsidRDefault="006A5840" w:rsidP="006A5840">
      <w:pPr>
        <w:rPr>
          <w:b/>
          <w:bCs/>
        </w:rPr>
      </w:pPr>
    </w:p>
    <w:p w14:paraId="47A05437" w14:textId="4815499C" w:rsidR="006A5840" w:rsidRDefault="006A5840" w:rsidP="006A5840">
      <w:pPr>
        <w:rPr>
          <w:b/>
          <w:bCs/>
        </w:rPr>
      </w:pPr>
      <w:r w:rsidRPr="00523F19">
        <w:rPr>
          <w:b/>
          <w:bCs/>
        </w:rPr>
        <w:t xml:space="preserve">Lab </w:t>
      </w:r>
      <w:r>
        <w:rPr>
          <w:b/>
          <w:bCs/>
        </w:rPr>
        <w:t>8</w:t>
      </w:r>
      <w:r>
        <w:rPr>
          <w:b/>
          <w:bCs/>
        </w:rPr>
        <w:t>C</w:t>
      </w:r>
      <w:r>
        <w:rPr>
          <w:b/>
          <w:bCs/>
        </w:rPr>
        <w:t xml:space="preserve"> </w:t>
      </w:r>
      <w:proofErr w:type="gramStart"/>
      <w:r w:rsidRPr="00523F19">
        <w:rPr>
          <w:b/>
          <w:bCs/>
        </w:rPr>
        <w:t>-  Output</w:t>
      </w:r>
      <w:proofErr w:type="gramEnd"/>
      <w:r>
        <w:rPr>
          <w:b/>
          <w:bCs/>
        </w:rPr>
        <w:t xml:space="preserve"> File</w:t>
      </w:r>
    </w:p>
    <w:p w14:paraId="6CCBA8A1" w14:textId="77777777" w:rsidR="006A5840" w:rsidRDefault="006A5840" w:rsidP="006A5840">
      <w:pPr>
        <w:rPr>
          <w:b/>
          <w:bCs/>
        </w:rPr>
      </w:pPr>
    </w:p>
    <w:p w14:paraId="5C1122D8" w14:textId="77777777" w:rsidR="006A5840" w:rsidRDefault="006A5840" w:rsidP="006A5840">
      <w:pPr>
        <w:rPr>
          <w:b/>
          <w:bCs/>
        </w:rPr>
      </w:pPr>
    </w:p>
    <w:p w14:paraId="1872AA23" w14:textId="1FC88785" w:rsidR="006A5840" w:rsidRDefault="006A5840" w:rsidP="006A5840">
      <w:pPr>
        <w:rPr>
          <w:b/>
          <w:bCs/>
        </w:rPr>
      </w:pPr>
      <w:r>
        <w:rPr>
          <w:b/>
          <w:bCs/>
        </w:rPr>
        <w:t>Lab 8</w:t>
      </w:r>
      <w:r>
        <w:rPr>
          <w:b/>
          <w:bCs/>
        </w:rPr>
        <w:t>C</w:t>
      </w:r>
      <w:r>
        <w:rPr>
          <w:b/>
          <w:bCs/>
        </w:rPr>
        <w:t xml:space="preserve"> – Written Code</w:t>
      </w:r>
    </w:p>
    <w:p w14:paraId="5A06EDE2" w14:textId="69512B60" w:rsidR="006A5840" w:rsidRDefault="006A5840" w:rsidP="006A5840">
      <w:pPr>
        <w:rPr>
          <w:b/>
          <w:bCs/>
        </w:rPr>
      </w:pPr>
    </w:p>
    <w:p w14:paraId="69F9E813" w14:textId="34AA7DC7" w:rsidR="00272EDB" w:rsidRDefault="00272EDB" w:rsidP="006A5840">
      <w:r w:rsidRPr="00272EDB">
        <w:t>From lab8C.py</w:t>
      </w:r>
    </w:p>
    <w:p w14:paraId="40A4FAB0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is_uniques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432075C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originalString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</w:p>
    <w:p w14:paraId="5E510A98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6104F92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.replace</w:t>
      </w:r>
      <w:proofErr w:type="spellEnd"/>
      <w:proofErr w:type="gram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C97287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proofErr w:type="spell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3D3B5A64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unique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90794C2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2E29591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unique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990B344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string </w:t>
      </w:r>
      <w:r w:rsidRPr="00272EDB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272EDB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has unique characters?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  <w:proofErr w:type="spell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originalString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unique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F3A1E81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unique</w:t>
      </w:r>
    </w:p>
    <w:p w14:paraId="23B11CCC" w14:textId="77777777" w:rsidR="00272EDB" w:rsidRPr="00272EDB" w:rsidRDefault="00272EDB" w:rsidP="00272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A812B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is_pangram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proofErr w:type="gramStart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142A3E44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alphabet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abcdefghijklmnopqrstuvwxyz</w:t>
      </w:r>
      <w:proofErr w:type="spellEnd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382E8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E1CDB5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stringSet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9D60E9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alphabet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6F9BA169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letter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stringSet</w:t>
      </w:r>
      <w:proofErr w:type="spellEnd"/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408C2005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string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not a pangram!"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B548CA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7B65994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72ED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string </w:t>
      </w:r>
      <w:r w:rsidRPr="00272EDB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pangram!"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A8027A" w14:textId="4773CB3A" w:rsidR="00272EDB" w:rsidRDefault="00272EDB" w:rsidP="006A5840"/>
    <w:p w14:paraId="40483FCB" w14:textId="77777777" w:rsidR="00272EDB" w:rsidRPr="00272EDB" w:rsidRDefault="00272EDB" w:rsidP="006A5840"/>
    <w:p w14:paraId="2CFF7CFB" w14:textId="606A6127" w:rsidR="00272EDB" w:rsidRDefault="00272EDB" w:rsidP="006A5840">
      <w:pPr>
        <w:rPr>
          <w:b/>
          <w:bCs/>
        </w:rPr>
      </w:pPr>
    </w:p>
    <w:p w14:paraId="6C1E094E" w14:textId="77777777" w:rsidR="00272EDB" w:rsidRDefault="00272EDB" w:rsidP="006A5840">
      <w:pPr>
        <w:rPr>
          <w:b/>
          <w:bCs/>
        </w:rPr>
      </w:pPr>
    </w:p>
    <w:p w14:paraId="7823A339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lab8C</w:t>
      </w:r>
    </w:p>
    <w:p w14:paraId="0A39AB33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"John Wick"</w:t>
      </w:r>
    </w:p>
    <w:p w14:paraId="616984A3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lab8C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.is_uniques(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125B80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"Samantha </w:t>
      </w:r>
      <w:proofErr w:type="spellStart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Ahtnamas</w:t>
      </w:r>
      <w:proofErr w:type="spellEnd"/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34D01C2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lab8C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.is_uniques(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495B87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"The quick brown fox jumps over the lazy dog"</w:t>
      </w:r>
    </w:p>
    <w:p w14:paraId="4548FAAC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lab8C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.is_pangram(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C56DE8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EDB">
        <w:rPr>
          <w:rFonts w:ascii="Consolas" w:eastAsia="Times New Roman" w:hAnsi="Consolas" w:cs="Times New Roman"/>
          <w:color w:val="A31515"/>
          <w:sz w:val="21"/>
          <w:szCs w:val="21"/>
        </w:rPr>
        <w:t>"The slow brown wolf jumps over the energetic coyote"</w:t>
      </w:r>
    </w:p>
    <w:p w14:paraId="00161375" w14:textId="77777777" w:rsidR="00272EDB" w:rsidRPr="00272EDB" w:rsidRDefault="00272EDB" w:rsidP="00272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EDB">
        <w:rPr>
          <w:rFonts w:ascii="Consolas" w:eastAsia="Times New Roman" w:hAnsi="Consolas" w:cs="Times New Roman"/>
          <w:color w:val="267F99"/>
          <w:sz w:val="21"/>
          <w:szCs w:val="21"/>
        </w:rPr>
        <w:t>lab8C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.is_pangram(</w:t>
      </w:r>
      <w:r w:rsidRPr="00272EDB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272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D0847" w14:textId="254345DD" w:rsidR="006A5840" w:rsidRDefault="006A5840" w:rsidP="006A5840">
      <w:pPr>
        <w:rPr>
          <w:b/>
          <w:bCs/>
        </w:rPr>
      </w:pPr>
    </w:p>
    <w:p w14:paraId="20DC005C" w14:textId="3306916E" w:rsidR="006A5840" w:rsidRDefault="006A5840" w:rsidP="006A5840">
      <w:pPr>
        <w:rPr>
          <w:b/>
          <w:bCs/>
        </w:rPr>
      </w:pPr>
    </w:p>
    <w:p w14:paraId="1E05F1CB" w14:textId="6519C180" w:rsidR="006A5840" w:rsidRDefault="006A5840" w:rsidP="006A5840">
      <w:pPr>
        <w:rPr>
          <w:b/>
          <w:bCs/>
        </w:rPr>
      </w:pPr>
    </w:p>
    <w:p w14:paraId="282133A7" w14:textId="1CC75394" w:rsidR="006A5840" w:rsidRDefault="006A5840" w:rsidP="006A5840">
      <w:pPr>
        <w:rPr>
          <w:b/>
          <w:bCs/>
        </w:rPr>
      </w:pPr>
    </w:p>
    <w:p w14:paraId="25DE1A4D" w14:textId="54A3C507" w:rsidR="006A5840" w:rsidRDefault="006A5840" w:rsidP="006A5840">
      <w:pPr>
        <w:rPr>
          <w:b/>
          <w:bCs/>
        </w:rPr>
      </w:pPr>
    </w:p>
    <w:p w14:paraId="29CA7B34" w14:textId="57E555AD" w:rsidR="006A5840" w:rsidRDefault="006A5840" w:rsidP="006A5840">
      <w:pPr>
        <w:rPr>
          <w:b/>
          <w:bCs/>
        </w:rPr>
      </w:pPr>
    </w:p>
    <w:p w14:paraId="1414BB3F" w14:textId="7A601ADA" w:rsidR="006A5840" w:rsidRDefault="006A5840" w:rsidP="006A5840">
      <w:pPr>
        <w:rPr>
          <w:b/>
          <w:bCs/>
        </w:rPr>
      </w:pPr>
    </w:p>
    <w:p w14:paraId="53F31B86" w14:textId="3073C71C" w:rsidR="006A5840" w:rsidRDefault="006A5840" w:rsidP="006A5840">
      <w:pPr>
        <w:rPr>
          <w:b/>
          <w:bCs/>
        </w:rPr>
      </w:pPr>
    </w:p>
    <w:p w14:paraId="64AA586F" w14:textId="760F7D4D" w:rsidR="006A5840" w:rsidRDefault="006A5840" w:rsidP="006A5840">
      <w:pPr>
        <w:rPr>
          <w:b/>
          <w:bCs/>
        </w:rPr>
      </w:pPr>
    </w:p>
    <w:p w14:paraId="4B46F127" w14:textId="7B9E3A82" w:rsidR="006A5840" w:rsidRDefault="006A5840" w:rsidP="006A5840">
      <w:pPr>
        <w:rPr>
          <w:b/>
          <w:bCs/>
        </w:rPr>
      </w:pPr>
    </w:p>
    <w:p w14:paraId="0037892A" w14:textId="6D95AE27" w:rsidR="006A5840" w:rsidRDefault="006A5840" w:rsidP="006A5840">
      <w:pPr>
        <w:rPr>
          <w:b/>
          <w:bCs/>
        </w:rPr>
      </w:pPr>
    </w:p>
    <w:p w14:paraId="2246FA38" w14:textId="17F9F55C" w:rsidR="006A5840" w:rsidRDefault="006A5840" w:rsidP="006A5840">
      <w:pPr>
        <w:rPr>
          <w:b/>
          <w:bCs/>
        </w:rPr>
      </w:pPr>
    </w:p>
    <w:p w14:paraId="6B469B0B" w14:textId="0EB6DFEC" w:rsidR="006A5840" w:rsidRDefault="006A5840" w:rsidP="006A5840">
      <w:pPr>
        <w:rPr>
          <w:b/>
          <w:bCs/>
        </w:rPr>
      </w:pPr>
    </w:p>
    <w:p w14:paraId="18B91C01" w14:textId="10741FD8" w:rsidR="006A5840" w:rsidRDefault="006A5840" w:rsidP="006A5840">
      <w:pPr>
        <w:rPr>
          <w:b/>
          <w:bCs/>
        </w:rPr>
      </w:pPr>
    </w:p>
    <w:p w14:paraId="51F64DE7" w14:textId="711765BD" w:rsidR="006A5840" w:rsidRDefault="006A5840" w:rsidP="006A5840">
      <w:pPr>
        <w:rPr>
          <w:b/>
          <w:bCs/>
        </w:rPr>
      </w:pPr>
    </w:p>
    <w:p w14:paraId="29A70729" w14:textId="07CA8158" w:rsidR="006A5840" w:rsidRDefault="006A5840" w:rsidP="006A5840">
      <w:pPr>
        <w:rPr>
          <w:b/>
          <w:bCs/>
        </w:rPr>
      </w:pPr>
    </w:p>
    <w:p w14:paraId="7ED0D173" w14:textId="2C0029BB" w:rsidR="006A5840" w:rsidRDefault="006A5840" w:rsidP="006A5840">
      <w:pPr>
        <w:rPr>
          <w:b/>
          <w:bCs/>
        </w:rPr>
      </w:pPr>
    </w:p>
    <w:p w14:paraId="1D4DB5A4" w14:textId="493E0BBA" w:rsidR="006A5840" w:rsidRDefault="006A5840" w:rsidP="006A5840">
      <w:pPr>
        <w:rPr>
          <w:b/>
          <w:bCs/>
        </w:rPr>
      </w:pPr>
    </w:p>
    <w:p w14:paraId="6C54AC6B" w14:textId="07677A83" w:rsidR="006A5840" w:rsidRDefault="006A5840" w:rsidP="006A5840">
      <w:pPr>
        <w:rPr>
          <w:b/>
          <w:bCs/>
        </w:rPr>
      </w:pPr>
    </w:p>
    <w:p w14:paraId="27D3ADF6" w14:textId="7EC57CF2" w:rsidR="006A5840" w:rsidRDefault="006A5840" w:rsidP="006A5840">
      <w:pPr>
        <w:rPr>
          <w:b/>
          <w:bCs/>
        </w:rPr>
      </w:pPr>
    </w:p>
    <w:p w14:paraId="79575429" w14:textId="264499AA" w:rsidR="006A5840" w:rsidRDefault="006A5840" w:rsidP="006A5840">
      <w:pPr>
        <w:rPr>
          <w:b/>
          <w:bCs/>
        </w:rPr>
      </w:pPr>
    </w:p>
    <w:p w14:paraId="30C7D079" w14:textId="7C9570E5" w:rsidR="006A5840" w:rsidRDefault="006A5840" w:rsidP="006A5840">
      <w:pPr>
        <w:rPr>
          <w:b/>
          <w:bCs/>
        </w:rPr>
      </w:pPr>
    </w:p>
    <w:p w14:paraId="0C18F136" w14:textId="33EA6D60" w:rsidR="006A5840" w:rsidRDefault="006A5840" w:rsidP="006A5840">
      <w:pPr>
        <w:rPr>
          <w:b/>
          <w:bCs/>
        </w:rPr>
      </w:pPr>
    </w:p>
    <w:p w14:paraId="4372BDAA" w14:textId="23E2E8AB" w:rsidR="006A5840" w:rsidRDefault="006A5840" w:rsidP="006A5840">
      <w:pPr>
        <w:rPr>
          <w:b/>
          <w:bCs/>
        </w:rPr>
      </w:pPr>
    </w:p>
    <w:p w14:paraId="5304ADA7" w14:textId="7586CF15" w:rsidR="006A5840" w:rsidRDefault="006A5840" w:rsidP="006A5840">
      <w:pPr>
        <w:rPr>
          <w:b/>
          <w:bCs/>
        </w:rPr>
      </w:pPr>
    </w:p>
    <w:p w14:paraId="4FC35CA7" w14:textId="14C64E9C" w:rsidR="006A5840" w:rsidRDefault="006A5840" w:rsidP="006A5840">
      <w:pPr>
        <w:rPr>
          <w:b/>
          <w:bCs/>
        </w:rPr>
      </w:pPr>
    </w:p>
    <w:p w14:paraId="16C26548" w14:textId="3AB42DE2" w:rsidR="006A5840" w:rsidRDefault="006A5840" w:rsidP="006A5840">
      <w:pPr>
        <w:rPr>
          <w:b/>
          <w:bCs/>
        </w:rPr>
      </w:pPr>
    </w:p>
    <w:p w14:paraId="2D510FD1" w14:textId="19D8A12A" w:rsidR="006A5840" w:rsidRDefault="006A5840" w:rsidP="006A5840">
      <w:pPr>
        <w:rPr>
          <w:b/>
          <w:bCs/>
        </w:rPr>
      </w:pPr>
    </w:p>
    <w:p w14:paraId="26AB92BD" w14:textId="1F292545" w:rsidR="006A5840" w:rsidRDefault="006A5840" w:rsidP="006A5840">
      <w:pPr>
        <w:rPr>
          <w:b/>
          <w:bCs/>
        </w:rPr>
      </w:pPr>
    </w:p>
    <w:p w14:paraId="08877BEC" w14:textId="630D707E" w:rsidR="006A5840" w:rsidRDefault="006A5840" w:rsidP="006A5840">
      <w:pPr>
        <w:rPr>
          <w:b/>
          <w:bCs/>
        </w:rPr>
      </w:pPr>
    </w:p>
    <w:p w14:paraId="15A181F2" w14:textId="7002D12A" w:rsidR="001B7CAB" w:rsidRDefault="001B7CAB" w:rsidP="006A5840">
      <w:pPr>
        <w:rPr>
          <w:b/>
          <w:bCs/>
        </w:rPr>
      </w:pPr>
    </w:p>
    <w:p w14:paraId="371F3790" w14:textId="43A35A2A" w:rsidR="001B7CAB" w:rsidRDefault="001B7CAB" w:rsidP="006A5840">
      <w:pPr>
        <w:rPr>
          <w:b/>
          <w:bCs/>
        </w:rPr>
      </w:pPr>
    </w:p>
    <w:p w14:paraId="6CC6E8B4" w14:textId="25DA2D5D" w:rsidR="001B7CAB" w:rsidRDefault="001B7CAB" w:rsidP="006A5840">
      <w:pPr>
        <w:rPr>
          <w:b/>
          <w:bCs/>
        </w:rPr>
      </w:pPr>
    </w:p>
    <w:p w14:paraId="3E0B18E2" w14:textId="4AC6769C" w:rsidR="001B7CAB" w:rsidRDefault="001B7CAB" w:rsidP="006A5840">
      <w:pPr>
        <w:rPr>
          <w:b/>
          <w:bCs/>
        </w:rPr>
      </w:pPr>
    </w:p>
    <w:p w14:paraId="3AC116B7" w14:textId="1C912E5E" w:rsidR="001B7CAB" w:rsidRDefault="001B7CAB" w:rsidP="006A5840">
      <w:pPr>
        <w:rPr>
          <w:b/>
          <w:bCs/>
        </w:rPr>
      </w:pPr>
    </w:p>
    <w:p w14:paraId="08AC955B" w14:textId="5FEA894A" w:rsidR="001B7CAB" w:rsidRDefault="001B7CAB" w:rsidP="006A5840">
      <w:pPr>
        <w:rPr>
          <w:b/>
          <w:bCs/>
        </w:rPr>
      </w:pPr>
    </w:p>
    <w:p w14:paraId="43A1D5CB" w14:textId="32939487" w:rsidR="001B7CAB" w:rsidRDefault="001B7CAB" w:rsidP="006A5840">
      <w:pPr>
        <w:rPr>
          <w:b/>
          <w:bCs/>
        </w:rPr>
      </w:pPr>
    </w:p>
    <w:p w14:paraId="62B5D954" w14:textId="2CF6FC04" w:rsidR="001B7CAB" w:rsidRDefault="001B7CAB" w:rsidP="006A5840">
      <w:pPr>
        <w:rPr>
          <w:b/>
          <w:bCs/>
        </w:rPr>
      </w:pPr>
    </w:p>
    <w:p w14:paraId="1A2EF21B" w14:textId="77777777" w:rsidR="00383126" w:rsidRDefault="00383126" w:rsidP="006A5840">
      <w:pPr>
        <w:rPr>
          <w:b/>
          <w:bCs/>
        </w:rPr>
      </w:pPr>
    </w:p>
    <w:p w14:paraId="67FF2BA9" w14:textId="433AE94E" w:rsidR="001B7CAB" w:rsidRDefault="001B7CAB" w:rsidP="006A5840">
      <w:pPr>
        <w:rPr>
          <w:b/>
          <w:bCs/>
        </w:rPr>
      </w:pPr>
    </w:p>
    <w:p w14:paraId="4615394A" w14:textId="77777777" w:rsidR="001B7CAB" w:rsidRDefault="001B7CAB" w:rsidP="006A5840">
      <w:pPr>
        <w:rPr>
          <w:b/>
          <w:bCs/>
        </w:rPr>
      </w:pPr>
    </w:p>
    <w:p w14:paraId="55BF8409" w14:textId="0081EA40" w:rsidR="006A5840" w:rsidRDefault="006A5840" w:rsidP="006A5840">
      <w:pPr>
        <w:rPr>
          <w:b/>
          <w:bCs/>
        </w:rPr>
      </w:pPr>
    </w:p>
    <w:p w14:paraId="130456FE" w14:textId="288A1B87" w:rsidR="006A5840" w:rsidRDefault="006A5840" w:rsidP="006A5840">
      <w:pPr>
        <w:rPr>
          <w:b/>
          <w:bCs/>
        </w:rPr>
      </w:pPr>
    </w:p>
    <w:p w14:paraId="4C123329" w14:textId="59E16193" w:rsidR="006A5840" w:rsidRDefault="006A5840" w:rsidP="006A5840">
      <w:pPr>
        <w:jc w:val="center"/>
        <w:rPr>
          <w:b/>
          <w:bCs/>
          <w:sz w:val="32"/>
          <w:szCs w:val="32"/>
        </w:rPr>
      </w:pPr>
      <w:r w:rsidRPr="00523F19">
        <w:rPr>
          <w:b/>
          <w:bCs/>
          <w:sz w:val="32"/>
          <w:szCs w:val="32"/>
          <w:u w:val="single"/>
        </w:rPr>
        <w:lastRenderedPageBreak/>
        <w:t xml:space="preserve">Lab </w:t>
      </w:r>
      <w:r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>D</w:t>
      </w:r>
    </w:p>
    <w:p w14:paraId="7141885A" w14:textId="77777777" w:rsidR="006A5840" w:rsidRDefault="006A5840" w:rsidP="006A5840">
      <w:pPr>
        <w:rPr>
          <w:b/>
          <w:bCs/>
        </w:rPr>
      </w:pPr>
    </w:p>
    <w:p w14:paraId="7A18EA70" w14:textId="7E6B8C22" w:rsidR="006A5840" w:rsidRPr="00523F19" w:rsidRDefault="006A5840" w:rsidP="006A5840">
      <w:pPr>
        <w:rPr>
          <w:b/>
          <w:bCs/>
        </w:rPr>
      </w:pPr>
      <w:r w:rsidRPr="00523F19">
        <w:rPr>
          <w:b/>
          <w:bCs/>
        </w:rPr>
        <w:t xml:space="preserve">Lab </w:t>
      </w:r>
      <w:r>
        <w:rPr>
          <w:b/>
          <w:bCs/>
        </w:rPr>
        <w:t>8</w:t>
      </w:r>
      <w:r>
        <w:rPr>
          <w:b/>
          <w:bCs/>
        </w:rPr>
        <w:t>D</w:t>
      </w:r>
      <w:r>
        <w:rPr>
          <w:b/>
          <w:bCs/>
        </w:rPr>
        <w:t xml:space="preserve"> </w:t>
      </w:r>
      <w:proofErr w:type="gramStart"/>
      <w:r w:rsidRPr="00523F19">
        <w:rPr>
          <w:b/>
          <w:bCs/>
        </w:rPr>
        <w:t xml:space="preserve">-  </w:t>
      </w:r>
      <w:r>
        <w:rPr>
          <w:b/>
          <w:bCs/>
        </w:rPr>
        <w:t>Code</w:t>
      </w:r>
      <w:proofErr w:type="gramEnd"/>
    </w:p>
    <w:p w14:paraId="7C8E6911" w14:textId="22DAEAD4" w:rsidR="001B7CAB" w:rsidRDefault="001B7CAB" w:rsidP="006A584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9B95CE" wp14:editId="1B8D9D5E">
            <wp:extent cx="4327525" cy="506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3BC" w14:textId="61906C0F" w:rsidR="006A5840" w:rsidRPr="00523F19" w:rsidRDefault="001B7CAB" w:rsidP="006A584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6BF695" wp14:editId="7EB1B3CD">
            <wp:extent cx="4338320" cy="6699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8F51" w14:textId="77777777" w:rsidR="006A5840" w:rsidRDefault="006A5840" w:rsidP="006A5840"/>
    <w:p w14:paraId="7F67DCDB" w14:textId="3F440B5F" w:rsidR="006A5840" w:rsidRPr="005D7901" w:rsidRDefault="006A5840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Lab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8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</w:t>
      </w:r>
      <w:r w:rsidRPr="005D7901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- </w:t>
      </w:r>
      <w:r w:rsidR="001B7CAB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Output</w:t>
      </w:r>
    </w:p>
    <w:p w14:paraId="4E90B3DF" w14:textId="0E191E0B" w:rsidR="006A5840" w:rsidRDefault="001B7CAB" w:rsidP="006A58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362BBF" wp14:editId="6A9FC36D">
            <wp:extent cx="4338320" cy="669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F364" w14:textId="77777777" w:rsidR="006A5840" w:rsidRDefault="006A5840" w:rsidP="006A5840">
      <w:pPr>
        <w:rPr>
          <w:b/>
          <w:bCs/>
        </w:rPr>
      </w:pPr>
    </w:p>
    <w:p w14:paraId="0F9FD9A6" w14:textId="77777777" w:rsidR="00A705ED" w:rsidRDefault="00A705ED" w:rsidP="006A5840">
      <w:pPr>
        <w:rPr>
          <w:b/>
          <w:bCs/>
        </w:rPr>
      </w:pPr>
    </w:p>
    <w:p w14:paraId="3A063614" w14:textId="77777777" w:rsidR="00A705ED" w:rsidRDefault="00A705ED" w:rsidP="006A5840">
      <w:pPr>
        <w:rPr>
          <w:b/>
          <w:bCs/>
        </w:rPr>
      </w:pPr>
    </w:p>
    <w:p w14:paraId="395F88A1" w14:textId="77777777" w:rsidR="00A705ED" w:rsidRDefault="00A705ED" w:rsidP="006A5840">
      <w:pPr>
        <w:rPr>
          <w:b/>
          <w:bCs/>
        </w:rPr>
      </w:pPr>
    </w:p>
    <w:p w14:paraId="14272E41" w14:textId="1B557B15" w:rsidR="006A5840" w:rsidRDefault="006A5840" w:rsidP="006A5840">
      <w:pPr>
        <w:rPr>
          <w:b/>
          <w:bCs/>
        </w:rPr>
      </w:pPr>
      <w:r>
        <w:rPr>
          <w:b/>
          <w:bCs/>
        </w:rPr>
        <w:lastRenderedPageBreak/>
        <w:t>Lab 8</w:t>
      </w:r>
      <w:r>
        <w:rPr>
          <w:b/>
          <w:bCs/>
        </w:rPr>
        <w:t>D</w:t>
      </w:r>
      <w:r>
        <w:rPr>
          <w:b/>
          <w:bCs/>
        </w:rPr>
        <w:t xml:space="preserve"> – Written Code</w:t>
      </w:r>
    </w:p>
    <w:p w14:paraId="02C54AC1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># A dictionary is used and stored in a variable</w:t>
      </w:r>
    </w:p>
    <w:p w14:paraId="65D18D03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sortWord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31BABCF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myWord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5ED">
        <w:rPr>
          <w:rFonts w:ascii="Consolas" w:eastAsia="Times New Roman" w:hAnsi="Consolas" w:cs="Times New Roman"/>
          <w:color w:val="A31515"/>
          <w:sz w:val="21"/>
          <w:szCs w:val="21"/>
        </w:rPr>
        <w:t>"Enter a string: "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9AF2B9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Using a for loop, each value in </w:t>
      </w:r>
      <w:proofErr w:type="spellStart"/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>myWord</w:t>
      </w:r>
      <w:proofErr w:type="spellEnd"/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passed into </w:t>
      </w:r>
      <w:proofErr w:type="spellStart"/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>sortWord</w:t>
      </w:r>
      <w:proofErr w:type="spellEnd"/>
    </w:p>
    <w:p w14:paraId="1E5E8AD6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myWord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C00EF3D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5E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sortWord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3AE6B32E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># If a similarity is found the count is incremented</w:t>
      </w:r>
    </w:p>
    <w:p w14:paraId="3F74B225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sortWord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A705E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AE30563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705E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2529FE5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05ED">
        <w:rPr>
          <w:rFonts w:ascii="Consolas" w:eastAsia="Times New Roman" w:hAnsi="Consolas" w:cs="Times New Roman"/>
          <w:color w:val="008000"/>
          <w:sz w:val="21"/>
          <w:szCs w:val="21"/>
        </w:rPr>
        <w:t># If not then instance of the character at the index is kept</w:t>
      </w:r>
    </w:p>
    <w:p w14:paraId="66CD1AFC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sortWord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705E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912D0E" w14:textId="77777777" w:rsidR="00A705ED" w:rsidRPr="00A705ED" w:rsidRDefault="00A705ED" w:rsidP="00A705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5E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05ED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5ED">
        <w:rPr>
          <w:rFonts w:ascii="Consolas" w:eastAsia="Times New Roman" w:hAnsi="Consolas" w:cs="Times New Roman"/>
          <w:color w:val="001080"/>
          <w:sz w:val="21"/>
          <w:szCs w:val="21"/>
        </w:rPr>
        <w:t>sortWord</w:t>
      </w:r>
      <w:proofErr w:type="spellEnd"/>
      <w:r w:rsidRPr="00A705E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54ED36F" w14:textId="77777777" w:rsidR="006A5840" w:rsidRDefault="006A5840" w:rsidP="006A5840">
      <w:pPr>
        <w:rPr>
          <w:b/>
          <w:bCs/>
        </w:rPr>
      </w:pPr>
    </w:p>
    <w:p w14:paraId="43E7288A" w14:textId="77777777" w:rsidR="006A5840" w:rsidRDefault="006A5840" w:rsidP="006A5840">
      <w:pPr>
        <w:rPr>
          <w:b/>
          <w:bCs/>
        </w:rPr>
      </w:pPr>
    </w:p>
    <w:p w14:paraId="2D73D8E5" w14:textId="77777777" w:rsidR="006A5840" w:rsidRPr="006A5840" w:rsidRDefault="006A5840" w:rsidP="00523F19">
      <w:pPr>
        <w:jc w:val="center"/>
        <w:rPr>
          <w:b/>
          <w:bCs/>
          <w:sz w:val="32"/>
          <w:szCs w:val="32"/>
        </w:rPr>
      </w:pPr>
    </w:p>
    <w:sectPr w:rsidR="006A5840" w:rsidRPr="006A584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855F" w14:textId="77777777" w:rsidR="00F16749" w:rsidRDefault="00F16749" w:rsidP="00DB18A7">
      <w:r>
        <w:separator/>
      </w:r>
    </w:p>
  </w:endnote>
  <w:endnote w:type="continuationSeparator" w:id="0">
    <w:p w14:paraId="7C4F74E9" w14:textId="77777777" w:rsidR="00F16749" w:rsidRDefault="00F16749" w:rsidP="00D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72B7" w14:textId="77777777" w:rsidR="00F16749" w:rsidRDefault="00F16749" w:rsidP="00DB18A7">
      <w:r>
        <w:separator/>
      </w:r>
    </w:p>
  </w:footnote>
  <w:footnote w:type="continuationSeparator" w:id="0">
    <w:p w14:paraId="78B6995E" w14:textId="77777777" w:rsidR="00F16749" w:rsidRDefault="00F16749" w:rsidP="00DB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119A" w14:textId="7D9E5C19" w:rsidR="00DB18A7" w:rsidRDefault="0005611B" w:rsidP="00DB18A7">
    <w:pPr>
      <w:pStyle w:val="Header"/>
      <w:jc w:val="right"/>
    </w:pPr>
    <w:r>
      <w:t>Thomas Nguyen, Albert Nguyen</w:t>
    </w:r>
  </w:p>
  <w:p w14:paraId="6F9B9180" w14:textId="64C1F273" w:rsidR="00FD68F4" w:rsidRDefault="00FD68F4" w:rsidP="00DB18A7">
    <w:pPr>
      <w:pStyle w:val="Header"/>
      <w:jc w:val="right"/>
    </w:pPr>
    <w:r w:rsidRPr="00FD68F4">
      <w:t>CS131-47853 MW 06:00 PM – 08:30 PM</w:t>
    </w:r>
  </w:p>
  <w:p w14:paraId="4D4BF11B" w14:textId="439792E4" w:rsidR="00DB18A7" w:rsidRDefault="00B9016D" w:rsidP="00DB18A7">
    <w:pPr>
      <w:pStyle w:val="Header"/>
      <w:jc w:val="right"/>
    </w:pPr>
    <w:r>
      <w:t xml:space="preserve">Lab </w:t>
    </w:r>
    <w:r w:rsidR="00086EC4">
      <w:t>8</w:t>
    </w:r>
    <w:r>
      <w:t>A</w:t>
    </w:r>
    <w:r w:rsidR="00086EC4">
      <w:t>-8D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7"/>
    <w:rsid w:val="0005611B"/>
    <w:rsid w:val="00086EC4"/>
    <w:rsid w:val="001326A8"/>
    <w:rsid w:val="001A5026"/>
    <w:rsid w:val="001B7CAB"/>
    <w:rsid w:val="001D6C8F"/>
    <w:rsid w:val="00272EDB"/>
    <w:rsid w:val="0029105B"/>
    <w:rsid w:val="002B4466"/>
    <w:rsid w:val="002B756B"/>
    <w:rsid w:val="00306991"/>
    <w:rsid w:val="0034671B"/>
    <w:rsid w:val="00383126"/>
    <w:rsid w:val="00416497"/>
    <w:rsid w:val="00460460"/>
    <w:rsid w:val="00487979"/>
    <w:rsid w:val="00501B61"/>
    <w:rsid w:val="00523F19"/>
    <w:rsid w:val="00532A7C"/>
    <w:rsid w:val="00573DC9"/>
    <w:rsid w:val="00590C00"/>
    <w:rsid w:val="005D0AD2"/>
    <w:rsid w:val="005D7901"/>
    <w:rsid w:val="005E7CF7"/>
    <w:rsid w:val="00624E85"/>
    <w:rsid w:val="00645252"/>
    <w:rsid w:val="006A57FD"/>
    <w:rsid w:val="006A5840"/>
    <w:rsid w:val="006D3D74"/>
    <w:rsid w:val="006D7D8E"/>
    <w:rsid w:val="00775435"/>
    <w:rsid w:val="007830CD"/>
    <w:rsid w:val="00785200"/>
    <w:rsid w:val="008316FE"/>
    <w:rsid w:val="00831877"/>
    <w:rsid w:val="008320AB"/>
    <w:rsid w:val="00834A22"/>
    <w:rsid w:val="0083569A"/>
    <w:rsid w:val="009142D0"/>
    <w:rsid w:val="00974835"/>
    <w:rsid w:val="00A705ED"/>
    <w:rsid w:val="00A9204E"/>
    <w:rsid w:val="00AD444A"/>
    <w:rsid w:val="00B063E9"/>
    <w:rsid w:val="00B2037F"/>
    <w:rsid w:val="00B9016D"/>
    <w:rsid w:val="00BB14BA"/>
    <w:rsid w:val="00C06CC0"/>
    <w:rsid w:val="00D229F0"/>
    <w:rsid w:val="00D37F4C"/>
    <w:rsid w:val="00D97A90"/>
    <w:rsid w:val="00DA6EA2"/>
    <w:rsid w:val="00DB18A7"/>
    <w:rsid w:val="00E613A6"/>
    <w:rsid w:val="00E618CA"/>
    <w:rsid w:val="00E8797C"/>
    <w:rsid w:val="00EC0156"/>
    <w:rsid w:val="00F16749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038"/>
  <w15:chartTrackingRefBased/>
  <w15:docId w15:val="{84D710D2-7D5E-4965-9067-9B0FDFC8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yen798\AppData\Local\Microsoft\Office\16.0\DTS\en-US%7bE1EC4B41-1ACF-4D55-BB63-C64EEE5BE589%7d\%7b1CB4F2B1-5E53-4537-B831-2D3AD980E7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{1CB4F2B1-5E53-4537-B831-2D3AD980E70C}tf02786999_win32</Template>
  <TotalTime>37</TotalTime>
  <Pages>9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cp:keywords/>
  <dc:description/>
  <cp:lastModifiedBy>Nguyen, Albert</cp:lastModifiedBy>
  <cp:revision>11</cp:revision>
  <cp:lastPrinted>2023-03-23T03:20:00Z</cp:lastPrinted>
  <dcterms:created xsi:type="dcterms:W3CDTF">2023-04-13T02:50:00Z</dcterms:created>
  <dcterms:modified xsi:type="dcterms:W3CDTF">2023-04-13T03:26:00Z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