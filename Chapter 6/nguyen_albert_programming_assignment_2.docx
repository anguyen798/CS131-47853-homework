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971" w14:textId="0FA0C3C0" w:rsidR="00DB18A7" w:rsidRPr="00590C00" w:rsidRDefault="00DB18A7">
      <w:pPr>
        <w:rPr>
          <w:b/>
          <w:bCs/>
        </w:rPr>
      </w:pPr>
      <w:r w:rsidRPr="00590C00">
        <w:rPr>
          <w:b/>
          <w:bCs/>
        </w:rPr>
        <w:t>Code</w:t>
      </w:r>
    </w:p>
    <w:p w14:paraId="78D985EC" w14:textId="77777777" w:rsidR="00DB18A7" w:rsidRDefault="00DB18A7"/>
    <w:p w14:paraId="7B0A39F4" w14:textId="6B8A63AE" w:rsidR="00DB18A7" w:rsidRDefault="00DB18A7">
      <w:r>
        <w:rPr>
          <w:noProof/>
        </w:rPr>
        <w:drawing>
          <wp:inline distT="0" distB="0" distL="0" distR="0" wp14:anchorId="5FDDA853" wp14:editId="020AA298">
            <wp:extent cx="5923915" cy="32124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F1EA" w14:textId="18A95B95" w:rsidR="00DB18A7" w:rsidRDefault="00DB18A7"/>
    <w:p w14:paraId="342B11BB" w14:textId="77777777" w:rsidR="00DB18A7" w:rsidRDefault="00DB18A7"/>
    <w:p w14:paraId="03123F05" w14:textId="77777777" w:rsidR="00DB18A7" w:rsidRDefault="00DB18A7"/>
    <w:p w14:paraId="4FC0F9FB" w14:textId="45A4E577" w:rsidR="00DB18A7" w:rsidRPr="00590C00" w:rsidRDefault="00DB18A7">
      <w:pPr>
        <w:rPr>
          <w:b/>
          <w:bCs/>
        </w:rPr>
      </w:pPr>
      <w:r w:rsidRPr="00590C00">
        <w:rPr>
          <w:b/>
          <w:bCs/>
        </w:rPr>
        <w:t>Output</w:t>
      </w:r>
    </w:p>
    <w:p w14:paraId="59E956E2" w14:textId="77777777" w:rsidR="00DB18A7" w:rsidRDefault="00DB18A7"/>
    <w:p w14:paraId="1A711054" w14:textId="7353F8E5" w:rsidR="00A9204E" w:rsidRDefault="00DB18A7">
      <w:r>
        <w:rPr>
          <w:noProof/>
        </w:rPr>
        <w:drawing>
          <wp:inline distT="0" distB="0" distL="0" distR="0" wp14:anchorId="746F570E" wp14:editId="76AD06B4">
            <wp:extent cx="5923915" cy="32124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63EC" w14:textId="138642F5" w:rsidR="00DB18A7" w:rsidRDefault="00DB18A7"/>
    <w:p w14:paraId="20C36BFA" w14:textId="0412076D" w:rsidR="00DB18A7" w:rsidRDefault="00DB18A7"/>
    <w:p w14:paraId="42B39D84" w14:textId="7FAE9E47" w:rsidR="00DB18A7" w:rsidRDefault="00DB18A7"/>
    <w:p w14:paraId="68FAF503" w14:textId="7E967197" w:rsidR="00DB18A7" w:rsidRDefault="00DB18A7"/>
    <w:p w14:paraId="6C90B792" w14:textId="73D96BD6" w:rsidR="00DB18A7" w:rsidRDefault="00DB18A7"/>
    <w:p w14:paraId="770AE268" w14:textId="6A26C6A5" w:rsidR="00DB18A7" w:rsidRPr="00DB18A7" w:rsidRDefault="00DB18A7">
      <w:pPr>
        <w:rPr>
          <w:b/>
          <w:bCs/>
        </w:rPr>
      </w:pPr>
      <w:r w:rsidRPr="00DB18A7">
        <w:rPr>
          <w:b/>
          <w:bCs/>
        </w:rPr>
        <w:t>Code</w:t>
      </w:r>
    </w:p>
    <w:p w14:paraId="41139195" w14:textId="26C4D74C" w:rsidR="00DB18A7" w:rsidRDefault="00DB18A7"/>
    <w:p w14:paraId="3832E546" w14:textId="77777777" w:rsidR="00DB18A7" w:rsidRDefault="00DB18A7" w:rsidP="00DB18A7">
      <w:r>
        <w:t># Programming Assignment 2 - 6A</w:t>
      </w:r>
    </w:p>
    <w:p w14:paraId="139292C3" w14:textId="77777777" w:rsidR="00DB18A7" w:rsidRDefault="00DB18A7" w:rsidP="00DB18A7">
      <w:r>
        <w:t xml:space="preserve">def </w:t>
      </w:r>
      <w:proofErr w:type="spellStart"/>
      <w:r>
        <w:t>exercise_a_part_</w:t>
      </w:r>
      <w:proofErr w:type="gramStart"/>
      <w:r>
        <w:t>one</w:t>
      </w:r>
      <w:proofErr w:type="spellEnd"/>
      <w:r>
        <w:t>(</w:t>
      </w:r>
      <w:proofErr w:type="gramEnd"/>
      <w:r>
        <w:t>) :  # using functions to keep list variable local and call</w:t>
      </w:r>
    </w:p>
    <w:p w14:paraId="7914FEA1" w14:textId="77777777" w:rsidR="00DB18A7" w:rsidRDefault="00DB18A7" w:rsidP="00DB18A7">
      <w:r>
        <w:t xml:space="preserve">    list = [1, 2, 3, 4, 5, 6]</w:t>
      </w:r>
    </w:p>
    <w:p w14:paraId="357964BE" w14:textId="77777777" w:rsidR="00DB18A7" w:rsidRDefault="00DB18A7" w:rsidP="00DB18A7">
      <w:r>
        <w:t xml:space="preserve">    # Reverse the list using slice</w:t>
      </w:r>
    </w:p>
    <w:p w14:paraId="0D1AA96A" w14:textId="77777777" w:rsidR="00DB18A7" w:rsidRDefault="00DB18A7" w:rsidP="00DB18A7">
      <w:r>
        <w:t xml:space="preserve">    </w:t>
      </w:r>
      <w:proofErr w:type="spellStart"/>
      <w:r>
        <w:t>listReverse</w:t>
      </w:r>
      <w:proofErr w:type="spellEnd"/>
      <w:r>
        <w:t xml:space="preserve"> = list</w:t>
      </w:r>
      <w:proofErr w:type="gramStart"/>
      <w:r>
        <w:t>[::</w:t>
      </w:r>
      <w:proofErr w:type="gramEnd"/>
      <w:r>
        <w:t>-1]  # start at [0], negative step</w:t>
      </w:r>
    </w:p>
    <w:p w14:paraId="52E1F98F" w14:textId="77777777" w:rsidR="00DB18A7" w:rsidRDefault="00DB18A7" w:rsidP="00DB18A7">
      <w:r>
        <w:t xml:space="preserve">    print(</w:t>
      </w:r>
      <w:proofErr w:type="spellStart"/>
      <w:r>
        <w:t>listReverse</w:t>
      </w:r>
      <w:proofErr w:type="spellEnd"/>
      <w:r>
        <w:t>)</w:t>
      </w:r>
    </w:p>
    <w:p w14:paraId="422FC9AD" w14:textId="77777777" w:rsidR="00DB18A7" w:rsidRDefault="00DB18A7" w:rsidP="00DB18A7">
      <w:r>
        <w:t xml:space="preserve">    </w:t>
      </w:r>
      <w:proofErr w:type="gramStart"/>
      <w:r>
        <w:t>print(</w:t>
      </w:r>
      <w:proofErr w:type="gramEnd"/>
      <w:r>
        <w:t>"*" * 30)</w:t>
      </w:r>
    </w:p>
    <w:p w14:paraId="3E58CCD0" w14:textId="77777777" w:rsidR="00DB18A7" w:rsidRDefault="00DB18A7" w:rsidP="00DB18A7"/>
    <w:p w14:paraId="6FB60EAB" w14:textId="77777777" w:rsidR="00DB18A7" w:rsidRDefault="00DB18A7" w:rsidP="00DB18A7"/>
    <w:p w14:paraId="365D9E6C" w14:textId="77777777" w:rsidR="00DB18A7" w:rsidRDefault="00DB18A7" w:rsidP="00DB18A7">
      <w:r>
        <w:t xml:space="preserve">def </w:t>
      </w:r>
      <w:proofErr w:type="spellStart"/>
      <w:r>
        <w:t>exercise_a_part_</w:t>
      </w:r>
      <w:proofErr w:type="gramStart"/>
      <w:r>
        <w:t>two</w:t>
      </w:r>
      <w:proofErr w:type="spellEnd"/>
      <w:r>
        <w:t>(</w:t>
      </w:r>
      <w:proofErr w:type="gramEnd"/>
      <w:r>
        <w:t>) :</w:t>
      </w:r>
    </w:p>
    <w:p w14:paraId="40936914" w14:textId="77777777" w:rsidR="00DB18A7" w:rsidRDefault="00DB18A7" w:rsidP="00DB18A7">
      <w:r>
        <w:t xml:space="preserve">    list = [4, 6, 8, 6, 12]</w:t>
      </w:r>
    </w:p>
    <w:p w14:paraId="723307EB" w14:textId="77777777" w:rsidR="00DB18A7" w:rsidRDefault="00DB18A7" w:rsidP="00DB18A7">
      <w:r>
        <w:t xml:space="preserve">    # Create a new list without 6</w:t>
      </w:r>
    </w:p>
    <w:p w14:paraId="2AC3B28A" w14:textId="77777777" w:rsidR="00DB18A7" w:rsidRDefault="00DB18A7" w:rsidP="00DB18A7">
      <w:r>
        <w:t xml:space="preserve">    </w:t>
      </w:r>
      <w:proofErr w:type="spellStart"/>
      <w:r>
        <w:t>listWithoutSix</w:t>
      </w:r>
      <w:proofErr w:type="spellEnd"/>
      <w:r>
        <w:t xml:space="preserve"> = []</w:t>
      </w:r>
    </w:p>
    <w:p w14:paraId="30A52ED3" w14:textId="77777777" w:rsidR="00DB18A7" w:rsidRDefault="00DB18A7" w:rsidP="00DB18A7">
      <w:r>
        <w:t xml:space="preserve">    for digit in </w:t>
      </w:r>
      <w:proofErr w:type="gramStart"/>
      <w:r>
        <w:t>list :</w:t>
      </w:r>
      <w:proofErr w:type="gramEnd"/>
    </w:p>
    <w:p w14:paraId="4C02348F" w14:textId="77777777" w:rsidR="00DB18A7" w:rsidRDefault="00DB18A7" w:rsidP="00DB18A7">
      <w:r>
        <w:t xml:space="preserve">        if </w:t>
      </w:r>
      <w:proofErr w:type="gramStart"/>
      <w:r>
        <w:t>digit !</w:t>
      </w:r>
      <w:proofErr w:type="gramEnd"/>
      <w:r>
        <w:t>= 6 :</w:t>
      </w:r>
    </w:p>
    <w:p w14:paraId="0BA73EF9" w14:textId="77777777" w:rsidR="00DB18A7" w:rsidRDefault="00DB18A7" w:rsidP="00DB18A7">
      <w:r>
        <w:t xml:space="preserve">            </w:t>
      </w:r>
      <w:proofErr w:type="spellStart"/>
      <w:r>
        <w:t>listWithoutSix.append</w:t>
      </w:r>
      <w:proofErr w:type="spellEnd"/>
      <w:r>
        <w:t>(digit)</w:t>
      </w:r>
    </w:p>
    <w:p w14:paraId="2A2794F3" w14:textId="77777777" w:rsidR="00DB18A7" w:rsidRDefault="00DB18A7" w:rsidP="00DB18A7">
      <w:r>
        <w:t xml:space="preserve">    print(</w:t>
      </w:r>
      <w:proofErr w:type="spellStart"/>
      <w:r>
        <w:t>listWithoutSix</w:t>
      </w:r>
      <w:proofErr w:type="spellEnd"/>
      <w:r>
        <w:t>)</w:t>
      </w:r>
    </w:p>
    <w:p w14:paraId="4B89F47C" w14:textId="77777777" w:rsidR="00DB18A7" w:rsidRDefault="00DB18A7" w:rsidP="00DB18A7">
      <w:r>
        <w:t xml:space="preserve">    </w:t>
      </w:r>
      <w:proofErr w:type="gramStart"/>
      <w:r>
        <w:t>print(</w:t>
      </w:r>
      <w:proofErr w:type="gramEnd"/>
      <w:r>
        <w:t>"*" * 30)</w:t>
      </w:r>
    </w:p>
    <w:p w14:paraId="06751A75" w14:textId="77777777" w:rsidR="00DB18A7" w:rsidRDefault="00DB18A7" w:rsidP="00DB18A7"/>
    <w:p w14:paraId="5584B313" w14:textId="77777777" w:rsidR="00DB18A7" w:rsidRDefault="00DB18A7" w:rsidP="00DB18A7">
      <w:r>
        <w:t xml:space="preserve">    </w:t>
      </w:r>
    </w:p>
    <w:p w14:paraId="5ED6BF0F" w14:textId="77777777" w:rsidR="00DB18A7" w:rsidRDefault="00DB18A7" w:rsidP="00DB18A7">
      <w:r>
        <w:t xml:space="preserve">def </w:t>
      </w:r>
      <w:proofErr w:type="spellStart"/>
      <w:r>
        <w:t>exercise_a_part_</w:t>
      </w:r>
      <w:proofErr w:type="gramStart"/>
      <w:r>
        <w:t>three</w:t>
      </w:r>
      <w:proofErr w:type="spellEnd"/>
      <w:r>
        <w:t>(</w:t>
      </w:r>
      <w:proofErr w:type="gramEnd"/>
      <w:r>
        <w:t>) :</w:t>
      </w:r>
    </w:p>
    <w:p w14:paraId="6F6C9683" w14:textId="77777777" w:rsidR="00DB18A7" w:rsidRDefault="00DB18A7" w:rsidP="00DB18A7">
      <w:r>
        <w:t xml:space="preserve">    counter = 0</w:t>
      </w:r>
    </w:p>
    <w:p w14:paraId="33D7074B" w14:textId="77777777" w:rsidR="00DB18A7" w:rsidRDefault="00DB18A7" w:rsidP="00DB18A7">
      <w:r>
        <w:t xml:space="preserve">    list = [5, 10, 15, 200, 25, 50, 20]</w:t>
      </w:r>
    </w:p>
    <w:p w14:paraId="5B3F8AB5" w14:textId="77777777" w:rsidR="00DB18A7" w:rsidRDefault="00DB18A7" w:rsidP="00DB18A7">
      <w:r>
        <w:t xml:space="preserve">    # Create a list where only the first instance of 20 is replaced with 200</w:t>
      </w:r>
    </w:p>
    <w:p w14:paraId="2FB92004" w14:textId="77777777" w:rsidR="00DB18A7" w:rsidRDefault="00DB18A7" w:rsidP="00DB18A7">
      <w:r>
        <w:t xml:space="preserve">    </w:t>
      </w:r>
      <w:proofErr w:type="spellStart"/>
      <w:r>
        <w:t>listReplaced</w:t>
      </w:r>
      <w:proofErr w:type="spellEnd"/>
      <w:r>
        <w:t xml:space="preserve"> = []</w:t>
      </w:r>
    </w:p>
    <w:p w14:paraId="6C0E0042" w14:textId="77777777" w:rsidR="00DB18A7" w:rsidRDefault="00DB18A7" w:rsidP="00DB18A7">
      <w:r>
        <w:t xml:space="preserve">    for digit in </w:t>
      </w:r>
      <w:proofErr w:type="gramStart"/>
      <w:r>
        <w:t>list :</w:t>
      </w:r>
      <w:proofErr w:type="gramEnd"/>
    </w:p>
    <w:p w14:paraId="702CD6C4" w14:textId="77777777" w:rsidR="00DB18A7" w:rsidRDefault="00DB18A7" w:rsidP="00DB18A7">
      <w:r>
        <w:t xml:space="preserve">        if digit == 20 and counter == 0:</w:t>
      </w:r>
    </w:p>
    <w:p w14:paraId="03380189" w14:textId="77777777" w:rsidR="00DB18A7" w:rsidRDefault="00DB18A7" w:rsidP="00DB18A7">
      <w:r>
        <w:t xml:space="preserve">            digit = 200</w:t>
      </w:r>
    </w:p>
    <w:p w14:paraId="169FA0A4" w14:textId="77777777" w:rsidR="00DB18A7" w:rsidRDefault="00DB18A7" w:rsidP="00DB18A7">
      <w:r>
        <w:t xml:space="preserve">            counter = counter + 1</w:t>
      </w:r>
    </w:p>
    <w:p w14:paraId="04E26C15" w14:textId="77777777" w:rsidR="00DB18A7" w:rsidRDefault="00DB18A7" w:rsidP="00DB18A7">
      <w:r>
        <w:t xml:space="preserve">        </w:t>
      </w:r>
      <w:proofErr w:type="spellStart"/>
      <w:r>
        <w:t>listReplaced.append</w:t>
      </w:r>
      <w:proofErr w:type="spellEnd"/>
      <w:r>
        <w:t>(digit)</w:t>
      </w:r>
    </w:p>
    <w:p w14:paraId="7D590418" w14:textId="77777777" w:rsidR="00DB18A7" w:rsidRDefault="00DB18A7" w:rsidP="00DB18A7">
      <w:r>
        <w:t xml:space="preserve">    print(</w:t>
      </w:r>
      <w:proofErr w:type="spellStart"/>
      <w:r>
        <w:t>listReplaced</w:t>
      </w:r>
      <w:proofErr w:type="spellEnd"/>
      <w:r>
        <w:t>)</w:t>
      </w:r>
    </w:p>
    <w:p w14:paraId="5AFEFBD6" w14:textId="77777777" w:rsidR="00DB18A7" w:rsidRDefault="00DB18A7" w:rsidP="00DB18A7">
      <w:r>
        <w:t xml:space="preserve">    </w:t>
      </w:r>
      <w:proofErr w:type="gramStart"/>
      <w:r>
        <w:t>print(</w:t>
      </w:r>
      <w:proofErr w:type="gramEnd"/>
      <w:r>
        <w:t>"*" * 30)</w:t>
      </w:r>
    </w:p>
    <w:p w14:paraId="031028F9" w14:textId="77777777" w:rsidR="00DB18A7" w:rsidRDefault="00DB18A7" w:rsidP="00DB18A7"/>
    <w:p w14:paraId="1E007EF9" w14:textId="77777777" w:rsidR="00DB18A7" w:rsidRDefault="00DB18A7" w:rsidP="00DB18A7"/>
    <w:p w14:paraId="1413D7E0" w14:textId="77777777" w:rsidR="00DB18A7" w:rsidRDefault="00DB18A7" w:rsidP="00DB18A7">
      <w:r>
        <w:t xml:space="preserve">def </w:t>
      </w:r>
      <w:proofErr w:type="spellStart"/>
      <w:r>
        <w:t>exercise_a_part_</w:t>
      </w:r>
      <w:proofErr w:type="gramStart"/>
      <w:r>
        <w:t>four</w:t>
      </w:r>
      <w:proofErr w:type="spellEnd"/>
      <w:r>
        <w:t>(</w:t>
      </w:r>
      <w:proofErr w:type="gramEnd"/>
      <w:r>
        <w:t>) :</w:t>
      </w:r>
    </w:p>
    <w:p w14:paraId="584D6671" w14:textId="77777777" w:rsidR="00DB18A7" w:rsidRDefault="00DB18A7" w:rsidP="00DB18A7">
      <w:r>
        <w:t xml:space="preserve">    list1 = ["M", "</w:t>
      </w:r>
      <w:proofErr w:type="spellStart"/>
      <w:r>
        <w:t>na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Ke</w:t>
      </w:r>
      <w:proofErr w:type="spellEnd"/>
      <w:r>
        <w:t>"]</w:t>
      </w:r>
    </w:p>
    <w:p w14:paraId="2C5FF47D" w14:textId="77777777" w:rsidR="00DB18A7" w:rsidRDefault="00DB18A7" w:rsidP="00DB18A7">
      <w:r>
        <w:t xml:space="preserve">    list2 = ["y", "me", "s", "</w:t>
      </w:r>
      <w:proofErr w:type="spellStart"/>
      <w:r>
        <w:t>lly</w:t>
      </w:r>
      <w:proofErr w:type="spellEnd"/>
      <w:r>
        <w:t>"]</w:t>
      </w:r>
    </w:p>
    <w:p w14:paraId="7833276A" w14:textId="77777777" w:rsidR="00DB18A7" w:rsidRDefault="00DB18A7" w:rsidP="00DB18A7">
      <w:r>
        <w:t xml:space="preserve">    </w:t>
      </w:r>
      <w:proofErr w:type="spellStart"/>
      <w:r>
        <w:t>listCombined</w:t>
      </w:r>
      <w:proofErr w:type="spellEnd"/>
      <w:r>
        <w:t xml:space="preserve"> = []</w:t>
      </w:r>
    </w:p>
    <w:p w14:paraId="5D7BFCB3" w14:textId="77777777" w:rsidR="00DB18A7" w:rsidRDefault="00DB18A7" w:rsidP="00DB18A7">
      <w:r>
        <w:t xml:space="preserve">    # Append together using range of [0, </w:t>
      </w:r>
      <w:proofErr w:type="gramStart"/>
      <w:r>
        <w:t>4]because</w:t>
      </w:r>
      <w:proofErr w:type="gramEnd"/>
      <w:r>
        <w:t xml:space="preserve"> exactly 4 list elements each</w:t>
      </w:r>
    </w:p>
    <w:p w14:paraId="789A4E25" w14:textId="77777777" w:rsidR="00DB18A7" w:rsidRDefault="00DB18A7" w:rsidP="00DB18A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(list1)):</w:t>
      </w:r>
    </w:p>
    <w:p w14:paraId="52B4C997" w14:textId="77777777" w:rsidR="00DB18A7" w:rsidRDefault="00DB18A7" w:rsidP="00DB18A7">
      <w:r>
        <w:t xml:space="preserve">        </w:t>
      </w:r>
      <w:proofErr w:type="spellStart"/>
      <w:r>
        <w:t>listCombined.append</w:t>
      </w:r>
      <w:proofErr w:type="spellEnd"/>
      <w:r>
        <w:t>(list1[</w:t>
      </w:r>
      <w:proofErr w:type="spellStart"/>
      <w:r>
        <w:t>i</w:t>
      </w:r>
      <w:proofErr w:type="spellEnd"/>
      <w:r>
        <w:t>] + list2[</w:t>
      </w:r>
      <w:proofErr w:type="spellStart"/>
      <w:r>
        <w:t>i</w:t>
      </w:r>
      <w:proofErr w:type="spellEnd"/>
      <w:r>
        <w:t>])</w:t>
      </w:r>
    </w:p>
    <w:p w14:paraId="7CA69246" w14:textId="77777777" w:rsidR="00DB18A7" w:rsidRDefault="00DB18A7" w:rsidP="00DB18A7">
      <w:r>
        <w:t xml:space="preserve">    print(</w:t>
      </w:r>
      <w:proofErr w:type="spellStart"/>
      <w:r>
        <w:t>listCombined</w:t>
      </w:r>
      <w:proofErr w:type="spellEnd"/>
      <w:r>
        <w:t>)</w:t>
      </w:r>
    </w:p>
    <w:p w14:paraId="1D468144" w14:textId="77777777" w:rsidR="00DB18A7" w:rsidRDefault="00DB18A7" w:rsidP="00DB18A7">
      <w:r>
        <w:t xml:space="preserve">    </w:t>
      </w:r>
      <w:proofErr w:type="gramStart"/>
      <w:r>
        <w:t>print(</w:t>
      </w:r>
      <w:proofErr w:type="gramEnd"/>
      <w:r>
        <w:t>"*" * 30)</w:t>
      </w:r>
    </w:p>
    <w:p w14:paraId="34D9CEAB" w14:textId="77777777" w:rsidR="00DB18A7" w:rsidRDefault="00DB18A7" w:rsidP="00DB18A7"/>
    <w:p w14:paraId="22DA3C1B" w14:textId="77777777" w:rsidR="00DB18A7" w:rsidRDefault="00DB18A7" w:rsidP="00DB18A7">
      <w:r>
        <w:lastRenderedPageBreak/>
        <w:t xml:space="preserve">        </w:t>
      </w:r>
    </w:p>
    <w:p w14:paraId="2940A450" w14:textId="77777777" w:rsidR="00DB18A7" w:rsidRDefault="00DB18A7" w:rsidP="00DB18A7">
      <w:r>
        <w:t># Programming Assignment 2 - 6B</w:t>
      </w:r>
    </w:p>
    <w:p w14:paraId="2FEC55FF" w14:textId="77777777" w:rsidR="00DB18A7" w:rsidRDefault="00DB18A7" w:rsidP="00DB18A7">
      <w:r>
        <w:t xml:space="preserve">def </w:t>
      </w:r>
      <w:proofErr w:type="spellStart"/>
      <w:r>
        <w:t>exercise_</w:t>
      </w:r>
      <w:proofErr w:type="gramStart"/>
      <w:r>
        <w:t>b</w:t>
      </w:r>
      <w:proofErr w:type="spellEnd"/>
      <w:r>
        <w:t>(</w:t>
      </w:r>
      <w:proofErr w:type="gramEnd"/>
      <w:r>
        <w:t>) :</w:t>
      </w:r>
    </w:p>
    <w:p w14:paraId="18ABF5AD" w14:textId="77777777" w:rsidR="00DB18A7" w:rsidRDefault="00DB18A7" w:rsidP="00DB18A7">
      <w:r>
        <w:t xml:space="preserve">    sum = 0</w:t>
      </w:r>
    </w:p>
    <w:p w14:paraId="17FC9FC1" w14:textId="77777777" w:rsidR="00DB18A7" w:rsidRDefault="00DB18A7" w:rsidP="00DB18A7">
      <w:r>
        <w:t xml:space="preserve">    list = [1, 4, 9, 16, 9, 7, 4, 9, 11]</w:t>
      </w:r>
    </w:p>
    <w:p w14:paraId="5189618A" w14:textId="77777777" w:rsidR="00DB18A7" w:rsidRDefault="00DB18A7" w:rsidP="00DB18A7">
      <w:r>
        <w:t xml:space="preserve">    </w:t>
      </w:r>
      <w:proofErr w:type="spellStart"/>
      <w:r>
        <w:t>alternatingList</w:t>
      </w:r>
      <w:proofErr w:type="spellEnd"/>
      <w:r>
        <w:t xml:space="preserve"> = []</w:t>
      </w:r>
    </w:p>
    <w:p w14:paraId="1E6FCE57" w14:textId="77777777" w:rsidR="00DB18A7" w:rsidRDefault="00DB18A7" w:rsidP="00DB18A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(list)):</w:t>
      </w:r>
    </w:p>
    <w:p w14:paraId="424BA5F7" w14:textId="77777777" w:rsidR="00DB18A7" w:rsidRDefault="00DB18A7" w:rsidP="00DB18A7">
      <w:r>
        <w:t xml:space="preserve">        if </w:t>
      </w:r>
      <w:proofErr w:type="spellStart"/>
      <w:r>
        <w:t>i</w:t>
      </w:r>
      <w:proofErr w:type="spellEnd"/>
      <w:r>
        <w:t xml:space="preserve"> // 2 == </w:t>
      </w:r>
      <w:proofErr w:type="gramStart"/>
      <w:r>
        <w:t>0 :</w:t>
      </w:r>
      <w:proofErr w:type="gramEnd"/>
    </w:p>
    <w:p w14:paraId="6B2ABDB5" w14:textId="77777777" w:rsidR="00DB18A7" w:rsidRDefault="00DB18A7" w:rsidP="00DB18A7">
      <w:r>
        <w:t xml:space="preserve">            number = list[</w:t>
      </w:r>
      <w:proofErr w:type="spellStart"/>
      <w:r>
        <w:t>i</w:t>
      </w:r>
      <w:proofErr w:type="spellEnd"/>
      <w:r>
        <w:t>] * -1</w:t>
      </w:r>
    </w:p>
    <w:p w14:paraId="61BCC5CF" w14:textId="77777777" w:rsidR="00DB18A7" w:rsidRDefault="00DB18A7" w:rsidP="00DB18A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//</w:t>
      </w:r>
      <w:proofErr w:type="gramStart"/>
      <w:r>
        <w:t>2 !</w:t>
      </w:r>
      <w:proofErr w:type="gramEnd"/>
      <w:r>
        <w:t>= 0 :</w:t>
      </w:r>
    </w:p>
    <w:p w14:paraId="21FD762F" w14:textId="77777777" w:rsidR="00DB18A7" w:rsidRDefault="00DB18A7" w:rsidP="00DB18A7">
      <w:r>
        <w:t xml:space="preserve">            number = list[</w:t>
      </w:r>
      <w:proofErr w:type="spellStart"/>
      <w:r>
        <w:t>i</w:t>
      </w:r>
      <w:proofErr w:type="spellEnd"/>
      <w:r>
        <w:t>]</w:t>
      </w:r>
    </w:p>
    <w:p w14:paraId="13ABB6B4" w14:textId="77777777" w:rsidR="00DB18A7" w:rsidRDefault="00DB18A7" w:rsidP="00DB18A7">
      <w:r>
        <w:t xml:space="preserve">        </w:t>
      </w:r>
      <w:proofErr w:type="spellStart"/>
      <w:r>
        <w:t>alternatingList.append</w:t>
      </w:r>
      <w:proofErr w:type="spellEnd"/>
      <w:r>
        <w:t>(number)</w:t>
      </w:r>
    </w:p>
    <w:p w14:paraId="3D8CD1C3" w14:textId="77777777" w:rsidR="00DB18A7" w:rsidRDefault="00DB18A7" w:rsidP="00DB18A7">
      <w:r>
        <w:t xml:space="preserve">    print(</w:t>
      </w:r>
      <w:proofErr w:type="spellStart"/>
      <w:r>
        <w:t>alternatingList</w:t>
      </w:r>
      <w:proofErr w:type="spellEnd"/>
      <w:r>
        <w:t>)</w:t>
      </w:r>
    </w:p>
    <w:p w14:paraId="5E57EC6C" w14:textId="77777777" w:rsidR="00DB18A7" w:rsidRDefault="00DB18A7" w:rsidP="00DB18A7">
      <w:r>
        <w:t xml:space="preserve">    </w:t>
      </w:r>
      <w:proofErr w:type="gramStart"/>
      <w:r>
        <w:t>print(</w:t>
      </w:r>
      <w:proofErr w:type="gramEnd"/>
      <w:r>
        <w:t>"*" * 30)</w:t>
      </w:r>
    </w:p>
    <w:p w14:paraId="6E15C91E" w14:textId="77777777" w:rsidR="00DB18A7" w:rsidRDefault="00DB18A7" w:rsidP="00DB18A7"/>
    <w:p w14:paraId="54D17497" w14:textId="77777777" w:rsidR="00DB18A7" w:rsidRDefault="00DB18A7" w:rsidP="00DB18A7"/>
    <w:p w14:paraId="0272A5E4" w14:textId="77777777" w:rsidR="00DB18A7" w:rsidRDefault="00DB18A7" w:rsidP="00DB18A7"/>
    <w:p w14:paraId="0352D7ED" w14:textId="77777777" w:rsidR="00DB18A7" w:rsidRDefault="00DB18A7" w:rsidP="00DB18A7">
      <w:proofErr w:type="spellStart"/>
      <w:r>
        <w:t>exercise_a_part_</w:t>
      </w:r>
      <w:proofErr w:type="gramStart"/>
      <w:r>
        <w:t>one</w:t>
      </w:r>
      <w:proofErr w:type="spellEnd"/>
      <w:r>
        <w:t>(</w:t>
      </w:r>
      <w:proofErr w:type="gramEnd"/>
      <w:r>
        <w:t xml:space="preserve">)       </w:t>
      </w:r>
    </w:p>
    <w:p w14:paraId="1C324624" w14:textId="77777777" w:rsidR="00DB18A7" w:rsidRDefault="00DB18A7" w:rsidP="00DB18A7">
      <w:proofErr w:type="spellStart"/>
      <w:r>
        <w:t>exercise_a_part_</w:t>
      </w:r>
      <w:proofErr w:type="gramStart"/>
      <w:r>
        <w:t>two</w:t>
      </w:r>
      <w:proofErr w:type="spellEnd"/>
      <w:r>
        <w:t>(</w:t>
      </w:r>
      <w:proofErr w:type="gramEnd"/>
      <w:r>
        <w:t>)</w:t>
      </w:r>
    </w:p>
    <w:p w14:paraId="4FB98F8A" w14:textId="77777777" w:rsidR="00DB18A7" w:rsidRDefault="00DB18A7" w:rsidP="00DB18A7">
      <w:proofErr w:type="spellStart"/>
      <w:r>
        <w:t>exercise_a_part_</w:t>
      </w:r>
      <w:proofErr w:type="gramStart"/>
      <w:r>
        <w:t>three</w:t>
      </w:r>
      <w:proofErr w:type="spellEnd"/>
      <w:r>
        <w:t>(</w:t>
      </w:r>
      <w:proofErr w:type="gramEnd"/>
      <w:r>
        <w:t>)</w:t>
      </w:r>
    </w:p>
    <w:p w14:paraId="1CC489BC" w14:textId="77777777" w:rsidR="00DB18A7" w:rsidRDefault="00DB18A7" w:rsidP="00DB18A7">
      <w:proofErr w:type="spellStart"/>
      <w:r>
        <w:t>exercise_a_part_</w:t>
      </w:r>
      <w:proofErr w:type="gramStart"/>
      <w:r>
        <w:t>four</w:t>
      </w:r>
      <w:proofErr w:type="spellEnd"/>
      <w:r>
        <w:t>(</w:t>
      </w:r>
      <w:proofErr w:type="gramEnd"/>
      <w:r>
        <w:t>)</w:t>
      </w:r>
    </w:p>
    <w:p w14:paraId="6884541A" w14:textId="3AE4BAA7" w:rsidR="00DB18A7" w:rsidRDefault="00DB18A7" w:rsidP="00DB18A7">
      <w:proofErr w:type="spellStart"/>
      <w:r>
        <w:t>exercise_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sectPr w:rsidR="00DB18A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FD90" w14:textId="77777777" w:rsidR="00E613A6" w:rsidRDefault="00E613A6" w:rsidP="00DB18A7">
      <w:r>
        <w:separator/>
      </w:r>
    </w:p>
  </w:endnote>
  <w:endnote w:type="continuationSeparator" w:id="0">
    <w:p w14:paraId="44B2CFC2" w14:textId="77777777" w:rsidR="00E613A6" w:rsidRDefault="00E613A6" w:rsidP="00D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A67D" w14:textId="77777777" w:rsidR="00E613A6" w:rsidRDefault="00E613A6" w:rsidP="00DB18A7">
      <w:r>
        <w:separator/>
      </w:r>
    </w:p>
  </w:footnote>
  <w:footnote w:type="continuationSeparator" w:id="0">
    <w:p w14:paraId="2EF33C0F" w14:textId="77777777" w:rsidR="00E613A6" w:rsidRDefault="00E613A6" w:rsidP="00DB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119A" w14:textId="6A3D50A6" w:rsidR="00DB18A7" w:rsidRDefault="00DB18A7" w:rsidP="00DB18A7">
    <w:pPr>
      <w:pStyle w:val="Header"/>
      <w:jc w:val="right"/>
    </w:pPr>
    <w:r>
      <w:t xml:space="preserve">Albert </w:t>
    </w:r>
    <w:proofErr w:type="spellStart"/>
    <w:r>
      <w:t>Duy</w:t>
    </w:r>
    <w:proofErr w:type="spellEnd"/>
    <w:r>
      <w:t xml:space="preserve"> Nguyen</w:t>
    </w:r>
  </w:p>
  <w:p w14:paraId="4D4BF11B" w14:textId="4745B8B8" w:rsidR="00DB18A7" w:rsidRDefault="00DB18A7" w:rsidP="00DB18A7">
    <w:pPr>
      <w:pStyle w:val="Header"/>
      <w:jc w:val="right"/>
    </w:pPr>
    <w:r>
      <w:t>Programming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7"/>
    <w:rsid w:val="00590C00"/>
    <w:rsid w:val="00645252"/>
    <w:rsid w:val="006D3D74"/>
    <w:rsid w:val="0083569A"/>
    <w:rsid w:val="00A9204E"/>
    <w:rsid w:val="00DB18A7"/>
    <w:rsid w:val="00E613A6"/>
    <w:rsid w:val="00E8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038"/>
  <w15:chartTrackingRefBased/>
  <w15:docId w15:val="{84D710D2-7D5E-4965-9067-9B0FDFC8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yen798\AppData\Local\Microsoft\Office\16.0\DTS\en-US%7bE1EC4B41-1ACF-4D55-BB63-C64EEE5BE589%7d\%7b1CB4F2B1-5E53-4537-B831-2D3AD980E7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{1CB4F2B1-5E53-4537-B831-2D3AD980E70C}tf02786999_win32</Template>
  <TotalTime>4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</dc:creator>
  <cp:keywords/>
  <dc:description/>
  <cp:lastModifiedBy>Nguyen, Albert</cp:lastModifiedBy>
  <cp:revision>2</cp:revision>
  <dcterms:created xsi:type="dcterms:W3CDTF">2023-03-14T03:24:00Z</dcterms:created>
  <dcterms:modified xsi:type="dcterms:W3CDTF">2023-03-14T03:28:00Z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